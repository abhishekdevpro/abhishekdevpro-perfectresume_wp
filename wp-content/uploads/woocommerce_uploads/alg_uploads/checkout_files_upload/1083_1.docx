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FCC80" w14:textId="77777777" w:rsidR="00D11893" w:rsidRPr="009860BA" w:rsidRDefault="00D11893" w:rsidP="003335D5">
      <w:pPr>
        <w:widowControl w:val="0"/>
        <w:autoSpaceDE w:val="0"/>
        <w:autoSpaceDN w:val="0"/>
        <w:adjustRightInd w:val="0"/>
        <w:ind w:left="142" w:hanging="142"/>
        <w:rPr>
          <w:rFonts w:cs="Times"/>
          <w:bCs/>
          <w:color w:val="000000"/>
          <w:sz w:val="29"/>
          <w:szCs w:val="29"/>
          <w:lang w:val="fr-FR"/>
        </w:rPr>
      </w:pPr>
      <w:r w:rsidRPr="009860BA">
        <w:rPr>
          <w:rFonts w:cs="Times"/>
          <w:bCs/>
          <w:color w:val="000000"/>
          <w:sz w:val="29"/>
          <w:szCs w:val="29"/>
          <w:lang w:val="fr-FR"/>
        </w:rPr>
        <w:t xml:space="preserve">Simon </w:t>
      </w:r>
      <w:proofErr w:type="spellStart"/>
      <w:r w:rsidRPr="009860BA">
        <w:rPr>
          <w:rFonts w:cs="Times"/>
          <w:bCs/>
          <w:color w:val="000000"/>
          <w:sz w:val="29"/>
          <w:szCs w:val="29"/>
          <w:lang w:val="fr-FR"/>
        </w:rPr>
        <w:t>Elkrief</w:t>
      </w:r>
      <w:proofErr w:type="spellEnd"/>
    </w:p>
    <w:p w14:paraId="518532F3" w14:textId="77777777" w:rsidR="00D11893" w:rsidRPr="009860BA" w:rsidRDefault="00D11893" w:rsidP="003335D5">
      <w:pPr>
        <w:widowControl w:val="0"/>
        <w:autoSpaceDE w:val="0"/>
        <w:autoSpaceDN w:val="0"/>
        <w:adjustRightInd w:val="0"/>
        <w:ind w:left="142" w:hanging="142"/>
        <w:rPr>
          <w:rFonts w:cs="Times"/>
          <w:bCs/>
          <w:color w:val="000000"/>
          <w:sz w:val="29"/>
          <w:szCs w:val="29"/>
          <w:lang w:val="fr-FR"/>
        </w:rPr>
      </w:pPr>
      <w:r w:rsidRPr="009860BA">
        <w:rPr>
          <w:rFonts w:cs="Times"/>
          <w:bCs/>
          <w:color w:val="000000"/>
          <w:sz w:val="29"/>
          <w:szCs w:val="29"/>
          <w:lang w:val="fr-FR"/>
        </w:rPr>
        <w:t>514-578-7882</w:t>
      </w:r>
    </w:p>
    <w:p w14:paraId="7E007635" w14:textId="77777777" w:rsidR="00D11893" w:rsidRDefault="00D11893" w:rsidP="003335D5">
      <w:pPr>
        <w:widowControl w:val="0"/>
        <w:autoSpaceDE w:val="0"/>
        <w:autoSpaceDN w:val="0"/>
        <w:adjustRightInd w:val="0"/>
        <w:spacing w:line="340" w:lineRule="atLeast"/>
        <w:rPr>
          <w:rFonts w:cs="Times"/>
          <w:b/>
          <w:bCs/>
          <w:color w:val="000000"/>
        </w:rPr>
      </w:pPr>
      <w:r w:rsidRPr="009860BA">
        <w:rPr>
          <w:rFonts w:cs="Times"/>
          <w:bCs/>
          <w:color w:val="000000"/>
          <w:sz w:val="29"/>
          <w:szCs w:val="29"/>
          <w:lang w:val="fr-FR"/>
        </w:rPr>
        <w:t>simonelkrief@icloud.com</w:t>
      </w:r>
    </w:p>
    <w:p w14:paraId="72C3B89A" w14:textId="77777777" w:rsidR="0059654E" w:rsidRPr="002B18D9" w:rsidRDefault="0059654E" w:rsidP="003335D5">
      <w:pPr>
        <w:widowControl w:val="0"/>
        <w:autoSpaceDE w:val="0"/>
        <w:autoSpaceDN w:val="0"/>
        <w:adjustRightInd w:val="0"/>
        <w:spacing w:line="340" w:lineRule="atLeast"/>
        <w:rPr>
          <w:rFonts w:cs="Times"/>
          <w:color w:val="000000"/>
        </w:rPr>
      </w:pPr>
      <w:r w:rsidRPr="002B18D9">
        <w:rPr>
          <w:rFonts w:cs="Times"/>
          <w:b/>
          <w:bCs/>
          <w:color w:val="000000"/>
        </w:rPr>
        <w:t xml:space="preserve">OBJECTIVE </w:t>
      </w:r>
    </w:p>
    <w:p w14:paraId="598DD4C5" w14:textId="77777777" w:rsidR="0059654E" w:rsidRPr="002B18D9" w:rsidRDefault="0059654E" w:rsidP="003335D5">
      <w:pPr>
        <w:widowControl w:val="0"/>
        <w:autoSpaceDE w:val="0"/>
        <w:autoSpaceDN w:val="0"/>
        <w:adjustRightInd w:val="0"/>
        <w:spacing w:line="340" w:lineRule="atLeast"/>
        <w:rPr>
          <w:rFonts w:cs="Times"/>
          <w:color w:val="000000"/>
        </w:rPr>
      </w:pPr>
      <w:r w:rsidRPr="002B18D9">
        <w:rPr>
          <w:rFonts w:cs="Times"/>
          <w:color w:val="000000"/>
        </w:rPr>
        <w:t xml:space="preserve">An Information Technology Senior Management Position in a multidisciplinary environment </w:t>
      </w:r>
    </w:p>
    <w:p w14:paraId="312867E7" w14:textId="77777777" w:rsidR="0059654E" w:rsidRPr="002B18D9" w:rsidRDefault="0059654E" w:rsidP="003335D5">
      <w:pPr>
        <w:widowControl w:val="0"/>
        <w:autoSpaceDE w:val="0"/>
        <w:autoSpaceDN w:val="0"/>
        <w:adjustRightInd w:val="0"/>
        <w:spacing w:line="360" w:lineRule="atLeast"/>
        <w:rPr>
          <w:rFonts w:cs="Times"/>
          <w:color w:val="000000"/>
        </w:rPr>
      </w:pPr>
      <w:r w:rsidRPr="002B18D9">
        <w:rPr>
          <w:rFonts w:cs="Times"/>
          <w:b/>
          <w:bCs/>
          <w:color w:val="000000"/>
        </w:rPr>
        <w:t xml:space="preserve">PROFILE </w:t>
      </w:r>
    </w:p>
    <w:p w14:paraId="7626D6B1" w14:textId="77777777" w:rsidR="00151E3F" w:rsidRPr="002B18D9" w:rsidRDefault="0059654E" w:rsidP="003335D5">
      <w:pPr>
        <w:pStyle w:val="ListParagraph"/>
        <w:widowControl w:val="0"/>
        <w:numPr>
          <w:ilvl w:val="0"/>
          <w:numId w:val="23"/>
        </w:numPr>
        <w:autoSpaceDE w:val="0"/>
        <w:autoSpaceDN w:val="0"/>
        <w:adjustRightInd w:val="0"/>
        <w:spacing w:line="340" w:lineRule="atLeast"/>
        <w:jc w:val="both"/>
        <w:rPr>
          <w:rFonts w:eastAsia="MS Mincho" w:cs="MS Mincho"/>
          <w:color w:val="000000"/>
        </w:rPr>
      </w:pPr>
      <w:r w:rsidRPr="002B18D9">
        <w:rPr>
          <w:rFonts w:cs="Times"/>
          <w:color w:val="000000"/>
        </w:rPr>
        <w:t>Bilingual (French, English), strong communication, organizational and active listening skills</w:t>
      </w:r>
      <w:r w:rsidR="00151E3F" w:rsidRPr="002B18D9">
        <w:rPr>
          <w:rFonts w:eastAsia="MS Mincho" w:cs="MS Mincho"/>
          <w:color w:val="000000"/>
        </w:rPr>
        <w:t xml:space="preserve">.  </w:t>
      </w:r>
    </w:p>
    <w:p w14:paraId="4B0732F8" w14:textId="77777777" w:rsidR="00151E3F" w:rsidRPr="002B18D9" w:rsidRDefault="0059654E" w:rsidP="003335D5">
      <w:pPr>
        <w:pStyle w:val="ListParagraph"/>
        <w:widowControl w:val="0"/>
        <w:numPr>
          <w:ilvl w:val="0"/>
          <w:numId w:val="23"/>
        </w:numPr>
        <w:autoSpaceDE w:val="0"/>
        <w:autoSpaceDN w:val="0"/>
        <w:adjustRightInd w:val="0"/>
        <w:spacing w:line="340" w:lineRule="atLeast"/>
        <w:jc w:val="both"/>
        <w:rPr>
          <w:rFonts w:cs="Times"/>
          <w:color w:val="000000"/>
        </w:rPr>
      </w:pPr>
      <w:r w:rsidRPr="002B18D9">
        <w:rPr>
          <w:rFonts w:cs="Times"/>
          <w:color w:val="000000"/>
        </w:rPr>
        <w:t xml:space="preserve">Excellent interpersonal and leadership skills; </w:t>
      </w:r>
    </w:p>
    <w:p w14:paraId="6E3B38DF" w14:textId="7B260E32" w:rsidR="00151E3F" w:rsidRPr="002B18D9" w:rsidRDefault="00006984" w:rsidP="003335D5">
      <w:pPr>
        <w:pStyle w:val="ListParagraph"/>
        <w:widowControl w:val="0"/>
        <w:numPr>
          <w:ilvl w:val="0"/>
          <w:numId w:val="23"/>
        </w:numPr>
        <w:autoSpaceDE w:val="0"/>
        <w:autoSpaceDN w:val="0"/>
        <w:adjustRightInd w:val="0"/>
        <w:spacing w:line="340" w:lineRule="atLeast"/>
        <w:jc w:val="both"/>
        <w:rPr>
          <w:rFonts w:cs="Times"/>
          <w:color w:val="000000"/>
        </w:rPr>
      </w:pPr>
      <w:r>
        <w:rPr>
          <w:rFonts w:cs="Times"/>
          <w:color w:val="000000"/>
        </w:rPr>
        <w:t>S</w:t>
      </w:r>
      <w:r w:rsidR="0059654E" w:rsidRPr="002B18D9">
        <w:rPr>
          <w:rFonts w:cs="Times"/>
          <w:color w:val="000000"/>
        </w:rPr>
        <w:t>trength in attaining goals set by the organization, build and execute business plan</w:t>
      </w:r>
      <w:r w:rsidR="0059654E" w:rsidRPr="002B18D9">
        <w:rPr>
          <w:rFonts w:ascii="MS Mincho" w:eastAsia="MS Mincho" w:hAnsi="MS Mincho" w:cs="MS Mincho"/>
          <w:color w:val="000000"/>
        </w:rPr>
        <w:t> </w:t>
      </w:r>
    </w:p>
    <w:p w14:paraId="7101A89D" w14:textId="77777777" w:rsidR="00151E3F" w:rsidRPr="002B18D9" w:rsidRDefault="00151E3F" w:rsidP="003335D5">
      <w:pPr>
        <w:pStyle w:val="ListParagraph"/>
        <w:widowControl w:val="0"/>
        <w:numPr>
          <w:ilvl w:val="0"/>
          <w:numId w:val="23"/>
        </w:numPr>
        <w:autoSpaceDE w:val="0"/>
        <w:autoSpaceDN w:val="0"/>
        <w:adjustRightInd w:val="0"/>
        <w:spacing w:line="340" w:lineRule="atLeast"/>
        <w:jc w:val="both"/>
        <w:rPr>
          <w:rFonts w:cs="Times"/>
          <w:color w:val="000000"/>
        </w:rPr>
      </w:pPr>
      <w:r w:rsidRPr="002B18D9">
        <w:rPr>
          <w:rFonts w:eastAsia="MS Mincho" w:cs="MS Mincho"/>
          <w:color w:val="000000"/>
        </w:rPr>
        <w:t>Extensive negotiating background with suppliers and B2B</w:t>
      </w:r>
    </w:p>
    <w:p w14:paraId="67AE7490" w14:textId="77777777" w:rsidR="00151E3F" w:rsidRPr="002B18D9" w:rsidRDefault="0059654E" w:rsidP="003335D5">
      <w:pPr>
        <w:pStyle w:val="ListParagraph"/>
        <w:widowControl w:val="0"/>
        <w:numPr>
          <w:ilvl w:val="0"/>
          <w:numId w:val="23"/>
        </w:numPr>
        <w:autoSpaceDE w:val="0"/>
        <w:autoSpaceDN w:val="0"/>
        <w:adjustRightInd w:val="0"/>
        <w:spacing w:line="340" w:lineRule="atLeast"/>
        <w:jc w:val="both"/>
        <w:rPr>
          <w:rFonts w:eastAsia="MS Mincho" w:cs="MS Mincho"/>
          <w:color w:val="000000"/>
        </w:rPr>
      </w:pPr>
      <w:r w:rsidRPr="002B18D9">
        <w:rPr>
          <w:rFonts w:cs="Times"/>
          <w:color w:val="000000"/>
        </w:rPr>
        <w:t xml:space="preserve">Proactive approach to decision-making and </w:t>
      </w:r>
      <w:r w:rsidR="00FF0919" w:rsidRPr="002B18D9">
        <w:rPr>
          <w:rFonts w:cs="Times"/>
          <w:color w:val="000000"/>
        </w:rPr>
        <w:t>problem-solving</w:t>
      </w:r>
      <w:r w:rsidRPr="002B18D9">
        <w:rPr>
          <w:rFonts w:cs="Times"/>
          <w:color w:val="000000"/>
        </w:rPr>
        <w:t xml:space="preserve"> Ability to manage, motivate, direct team to common goals</w:t>
      </w:r>
      <w:r w:rsidRPr="002B18D9">
        <w:rPr>
          <w:rFonts w:ascii="MS Mincho" w:eastAsia="MS Mincho" w:hAnsi="MS Mincho" w:cs="MS Mincho"/>
          <w:color w:val="000000"/>
        </w:rPr>
        <w:t> </w:t>
      </w:r>
    </w:p>
    <w:p w14:paraId="2ABA96F3" w14:textId="77777777" w:rsidR="00151E3F" w:rsidRPr="002B18D9" w:rsidRDefault="0059654E" w:rsidP="003335D5">
      <w:pPr>
        <w:pStyle w:val="ListParagraph"/>
        <w:widowControl w:val="0"/>
        <w:numPr>
          <w:ilvl w:val="0"/>
          <w:numId w:val="23"/>
        </w:numPr>
        <w:autoSpaceDE w:val="0"/>
        <w:autoSpaceDN w:val="0"/>
        <w:adjustRightInd w:val="0"/>
        <w:spacing w:line="340" w:lineRule="atLeast"/>
        <w:jc w:val="both"/>
        <w:rPr>
          <w:rFonts w:eastAsia="MS Mincho" w:cs="MS Mincho"/>
          <w:color w:val="000000"/>
        </w:rPr>
      </w:pPr>
      <w:r w:rsidRPr="002B18D9">
        <w:rPr>
          <w:rFonts w:cs="Times"/>
          <w:color w:val="000000"/>
        </w:rPr>
        <w:t xml:space="preserve">Extremely creative, able to find solutions to difficult problems and situations, innovator, and </w:t>
      </w:r>
      <w:r w:rsidR="00151E3F" w:rsidRPr="002B18D9">
        <w:rPr>
          <w:rFonts w:cs="Times"/>
          <w:color w:val="000000"/>
        </w:rPr>
        <w:t>self-starter</w:t>
      </w:r>
      <w:r w:rsidRPr="002B18D9">
        <w:rPr>
          <w:rFonts w:cs="Times"/>
          <w:color w:val="000000"/>
        </w:rPr>
        <w:t xml:space="preserve"> with perseverance and positive attitude</w:t>
      </w:r>
      <w:r w:rsidRPr="002B18D9">
        <w:rPr>
          <w:rFonts w:ascii="MS Mincho" w:eastAsia="MS Mincho" w:hAnsi="MS Mincho" w:cs="MS Mincho"/>
          <w:color w:val="000000"/>
        </w:rPr>
        <w:t> </w:t>
      </w:r>
    </w:p>
    <w:p w14:paraId="7FEB917E" w14:textId="77777777" w:rsidR="0059654E" w:rsidRDefault="0059654E" w:rsidP="003335D5">
      <w:pPr>
        <w:pStyle w:val="ListParagraph"/>
        <w:widowControl w:val="0"/>
        <w:numPr>
          <w:ilvl w:val="0"/>
          <w:numId w:val="23"/>
        </w:numPr>
        <w:autoSpaceDE w:val="0"/>
        <w:autoSpaceDN w:val="0"/>
        <w:adjustRightInd w:val="0"/>
        <w:spacing w:line="340" w:lineRule="atLeast"/>
        <w:rPr>
          <w:rFonts w:cs="Times"/>
          <w:color w:val="000000"/>
        </w:rPr>
      </w:pPr>
      <w:r w:rsidRPr="002B18D9">
        <w:rPr>
          <w:rFonts w:cs="Times"/>
          <w:color w:val="000000"/>
        </w:rPr>
        <w:t xml:space="preserve">Expertise in </w:t>
      </w:r>
      <w:r w:rsidR="00151E3F" w:rsidRPr="002B18D9">
        <w:rPr>
          <w:rFonts w:cs="Times"/>
          <w:color w:val="000000"/>
        </w:rPr>
        <w:t>companywide</w:t>
      </w:r>
      <w:r w:rsidRPr="002B18D9">
        <w:rPr>
          <w:rFonts w:cs="Times"/>
          <w:color w:val="000000"/>
        </w:rPr>
        <w:t xml:space="preserve"> restructuring while streamlining the internal organization </w:t>
      </w:r>
    </w:p>
    <w:p w14:paraId="0B399B58" w14:textId="77777777" w:rsidR="003335D5" w:rsidRPr="002B18D9" w:rsidRDefault="003335D5" w:rsidP="003335D5">
      <w:pPr>
        <w:pStyle w:val="ListParagraph"/>
        <w:widowControl w:val="0"/>
        <w:autoSpaceDE w:val="0"/>
        <w:autoSpaceDN w:val="0"/>
        <w:adjustRightInd w:val="0"/>
        <w:spacing w:line="340" w:lineRule="atLeast"/>
        <w:rPr>
          <w:rFonts w:cs="Times"/>
          <w:color w:val="000000"/>
        </w:rPr>
      </w:pPr>
    </w:p>
    <w:p w14:paraId="3C092927" w14:textId="77777777" w:rsidR="0059654E" w:rsidRDefault="0059654E" w:rsidP="003335D5">
      <w:pPr>
        <w:widowControl w:val="0"/>
        <w:autoSpaceDE w:val="0"/>
        <w:autoSpaceDN w:val="0"/>
        <w:adjustRightInd w:val="0"/>
        <w:spacing w:line="340" w:lineRule="atLeast"/>
        <w:rPr>
          <w:rFonts w:cs="Times"/>
          <w:b/>
          <w:bCs/>
          <w:color w:val="000000"/>
          <w:lang w:val="fr-CA"/>
        </w:rPr>
      </w:pPr>
      <w:r w:rsidRPr="002B18D9">
        <w:rPr>
          <w:rFonts w:cs="Times"/>
          <w:b/>
          <w:bCs/>
          <w:color w:val="000000"/>
          <w:lang w:val="fr-CA"/>
        </w:rPr>
        <w:t xml:space="preserve">SUMMARY OF QUALIFICATIONS </w:t>
      </w:r>
    </w:p>
    <w:p w14:paraId="467CA11F" w14:textId="77777777" w:rsidR="003335D5" w:rsidRPr="002B18D9" w:rsidRDefault="003335D5" w:rsidP="003335D5">
      <w:pPr>
        <w:widowControl w:val="0"/>
        <w:autoSpaceDE w:val="0"/>
        <w:autoSpaceDN w:val="0"/>
        <w:adjustRightInd w:val="0"/>
        <w:spacing w:line="340" w:lineRule="atLeast"/>
        <w:rPr>
          <w:rFonts w:cs="Times"/>
          <w:color w:val="000000"/>
          <w:lang w:val="fr-CA"/>
        </w:rPr>
      </w:pPr>
    </w:p>
    <w:p w14:paraId="363E07F1" w14:textId="0101C51A" w:rsidR="0059654E" w:rsidRPr="002B18D9" w:rsidRDefault="00006984" w:rsidP="003335D5">
      <w:pPr>
        <w:widowControl w:val="0"/>
        <w:numPr>
          <w:ilvl w:val="0"/>
          <w:numId w:val="16"/>
        </w:numPr>
        <w:tabs>
          <w:tab w:val="left" w:pos="220"/>
          <w:tab w:val="left" w:pos="720"/>
        </w:tabs>
        <w:autoSpaceDE w:val="0"/>
        <w:autoSpaceDN w:val="0"/>
        <w:adjustRightInd w:val="0"/>
        <w:spacing w:line="340" w:lineRule="atLeast"/>
        <w:rPr>
          <w:rFonts w:cs="Times"/>
          <w:color w:val="000000"/>
        </w:rPr>
      </w:pPr>
      <w:r>
        <w:rPr>
          <w:rFonts w:cs="Times"/>
          <w:color w:val="000000"/>
        </w:rPr>
        <w:t xml:space="preserve"> </w:t>
      </w:r>
      <w:r w:rsidR="0059654E" w:rsidRPr="002B18D9">
        <w:rPr>
          <w:rFonts w:cs="Times"/>
          <w:color w:val="000000"/>
        </w:rPr>
        <w:t xml:space="preserve">Strong Leadership with management and organizational skills with extensive MIS/IT background </w:t>
      </w:r>
      <w:r w:rsidR="0059654E" w:rsidRPr="002B18D9">
        <w:rPr>
          <w:rFonts w:ascii="MS Mincho" w:eastAsia="MS Mincho" w:hAnsi="MS Mincho" w:cs="MS Mincho"/>
          <w:color w:val="000000"/>
        </w:rPr>
        <w:t> </w:t>
      </w:r>
    </w:p>
    <w:p w14:paraId="04C36EB0" w14:textId="77777777" w:rsidR="0059654E" w:rsidRPr="002B18D9" w:rsidRDefault="0059654E" w:rsidP="003335D5">
      <w:pPr>
        <w:widowControl w:val="0"/>
        <w:numPr>
          <w:ilvl w:val="0"/>
          <w:numId w:val="16"/>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Superior project cycle management, with attention to detail, while keeping vision in mind </w:t>
      </w:r>
      <w:r w:rsidRPr="002B18D9">
        <w:rPr>
          <w:rFonts w:ascii="MS Mincho" w:eastAsia="MS Mincho" w:hAnsi="MS Mincho" w:cs="MS Mincho"/>
          <w:color w:val="000000"/>
        </w:rPr>
        <w:t> </w:t>
      </w:r>
    </w:p>
    <w:p w14:paraId="587A0A03" w14:textId="77777777" w:rsidR="0059654E" w:rsidRPr="002B18D9" w:rsidRDefault="0059654E" w:rsidP="003335D5">
      <w:pPr>
        <w:widowControl w:val="0"/>
        <w:numPr>
          <w:ilvl w:val="0"/>
          <w:numId w:val="16"/>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Extensive MIS/IT background with 20 years as managing director across a wide range of industries </w:t>
      </w:r>
      <w:r w:rsidRPr="002B18D9">
        <w:rPr>
          <w:rFonts w:ascii="MS Mincho" w:eastAsia="MS Mincho" w:hAnsi="MS Mincho" w:cs="MS Mincho"/>
          <w:color w:val="000000"/>
        </w:rPr>
        <w:t> </w:t>
      </w:r>
    </w:p>
    <w:p w14:paraId="5CDEF825" w14:textId="77777777" w:rsidR="0059654E" w:rsidRPr="002B18D9" w:rsidRDefault="0059654E" w:rsidP="003335D5">
      <w:pPr>
        <w:widowControl w:val="0"/>
        <w:numPr>
          <w:ilvl w:val="0"/>
          <w:numId w:val="16"/>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Excellence in building collaborative relationships (internal and external) </w:t>
      </w:r>
      <w:r w:rsidRPr="002B18D9">
        <w:rPr>
          <w:rFonts w:ascii="MS Mincho" w:eastAsia="MS Mincho" w:hAnsi="MS Mincho" w:cs="MS Mincho"/>
          <w:color w:val="000000"/>
        </w:rPr>
        <w:t> </w:t>
      </w:r>
    </w:p>
    <w:p w14:paraId="70E28239" w14:textId="77777777" w:rsidR="0059654E" w:rsidRPr="002B18D9" w:rsidRDefault="0059654E" w:rsidP="003335D5">
      <w:pPr>
        <w:widowControl w:val="0"/>
        <w:numPr>
          <w:ilvl w:val="0"/>
          <w:numId w:val="16"/>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Ability to identify key contacts within an organization and establish mutual beneficial relationships, while identifying opportunity, and closing the loop. </w:t>
      </w:r>
      <w:r w:rsidRPr="002B18D9">
        <w:rPr>
          <w:rFonts w:ascii="MS Mincho" w:eastAsia="MS Mincho" w:hAnsi="MS Mincho" w:cs="MS Mincho"/>
          <w:color w:val="000000"/>
        </w:rPr>
        <w:t> </w:t>
      </w:r>
    </w:p>
    <w:p w14:paraId="3CAABC4B" w14:textId="77777777" w:rsidR="0059654E" w:rsidRPr="002B18D9" w:rsidRDefault="0059654E" w:rsidP="003335D5">
      <w:pPr>
        <w:widowControl w:val="0"/>
        <w:numPr>
          <w:ilvl w:val="0"/>
          <w:numId w:val="16"/>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IT/MIS specialist, with extensive communications, software, and network deployment experience. </w:t>
      </w:r>
      <w:r w:rsidRPr="002B18D9">
        <w:rPr>
          <w:rFonts w:ascii="MS Mincho" w:eastAsia="MS Mincho" w:hAnsi="MS Mincho" w:cs="MS Mincho"/>
          <w:color w:val="000000"/>
        </w:rPr>
        <w:t> </w:t>
      </w:r>
    </w:p>
    <w:p w14:paraId="7D065F2F" w14:textId="77777777" w:rsidR="0059654E" w:rsidRPr="002B18D9" w:rsidRDefault="0059654E" w:rsidP="003335D5">
      <w:pPr>
        <w:widowControl w:val="0"/>
        <w:numPr>
          <w:ilvl w:val="0"/>
          <w:numId w:val="16"/>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Strength in creating new ideas and driving strategic programs through complex project management processes </w:t>
      </w:r>
      <w:r w:rsidRPr="002B18D9">
        <w:rPr>
          <w:rFonts w:ascii="MS Mincho" w:eastAsia="MS Mincho" w:hAnsi="MS Mincho" w:cs="MS Mincho"/>
          <w:color w:val="000000"/>
        </w:rPr>
        <w:t> </w:t>
      </w:r>
    </w:p>
    <w:p w14:paraId="787E9B63" w14:textId="77777777" w:rsidR="0059654E" w:rsidRDefault="0059654E" w:rsidP="003335D5">
      <w:pPr>
        <w:pStyle w:val="ListParagraph"/>
        <w:widowControl w:val="0"/>
        <w:numPr>
          <w:ilvl w:val="0"/>
          <w:numId w:val="16"/>
        </w:numPr>
        <w:autoSpaceDE w:val="0"/>
        <w:autoSpaceDN w:val="0"/>
        <w:adjustRightInd w:val="0"/>
        <w:spacing w:line="340" w:lineRule="atLeast"/>
        <w:rPr>
          <w:rFonts w:cs="Times"/>
          <w:color w:val="000000"/>
        </w:rPr>
      </w:pPr>
      <w:r w:rsidRPr="002B18D9">
        <w:rPr>
          <w:rFonts w:cs="Times"/>
          <w:color w:val="000000"/>
        </w:rPr>
        <w:t>Innovative industry 1</w:t>
      </w:r>
      <w:proofErr w:type="spellStart"/>
      <w:r w:rsidRPr="002B18D9">
        <w:rPr>
          <w:rFonts w:cs="Times"/>
          <w:color w:val="000000"/>
          <w:position w:val="13"/>
        </w:rPr>
        <w:t>st</w:t>
      </w:r>
      <w:proofErr w:type="spellEnd"/>
      <w:r w:rsidRPr="002B18D9">
        <w:rPr>
          <w:rFonts w:cs="Times"/>
          <w:color w:val="000000"/>
          <w:position w:val="13"/>
        </w:rPr>
        <w:t xml:space="preserve"> </w:t>
      </w:r>
      <w:r w:rsidRPr="002B18D9">
        <w:rPr>
          <w:rFonts w:cs="Times"/>
          <w:color w:val="000000"/>
        </w:rPr>
        <w:t xml:space="preserve">for creating retail, wholesale specializations in distribution methods with third party logistics </w:t>
      </w:r>
    </w:p>
    <w:p w14:paraId="2C1C14FC" w14:textId="77777777" w:rsidR="003335D5" w:rsidRPr="002B18D9" w:rsidRDefault="003335D5" w:rsidP="003335D5">
      <w:pPr>
        <w:pStyle w:val="ListParagraph"/>
        <w:widowControl w:val="0"/>
        <w:autoSpaceDE w:val="0"/>
        <w:autoSpaceDN w:val="0"/>
        <w:adjustRightInd w:val="0"/>
        <w:spacing w:line="340" w:lineRule="atLeast"/>
        <w:rPr>
          <w:rFonts w:cs="Times"/>
          <w:color w:val="000000"/>
        </w:rPr>
      </w:pPr>
    </w:p>
    <w:p w14:paraId="7DFB9962" w14:textId="77777777" w:rsidR="00006984" w:rsidRDefault="00006984" w:rsidP="003335D5">
      <w:pPr>
        <w:widowControl w:val="0"/>
        <w:autoSpaceDE w:val="0"/>
        <w:autoSpaceDN w:val="0"/>
        <w:adjustRightInd w:val="0"/>
        <w:spacing w:line="340" w:lineRule="atLeast"/>
        <w:rPr>
          <w:rFonts w:cs="Times"/>
          <w:b/>
          <w:bCs/>
          <w:color w:val="000000"/>
        </w:rPr>
      </w:pPr>
    </w:p>
    <w:p w14:paraId="3838434E" w14:textId="77777777" w:rsidR="00006984" w:rsidRDefault="00006984" w:rsidP="003335D5">
      <w:pPr>
        <w:widowControl w:val="0"/>
        <w:autoSpaceDE w:val="0"/>
        <w:autoSpaceDN w:val="0"/>
        <w:adjustRightInd w:val="0"/>
        <w:spacing w:line="340" w:lineRule="atLeast"/>
        <w:rPr>
          <w:rFonts w:cs="Times"/>
          <w:b/>
          <w:bCs/>
          <w:color w:val="000000"/>
        </w:rPr>
      </w:pPr>
    </w:p>
    <w:p w14:paraId="4C5DD04D" w14:textId="77777777" w:rsidR="0059654E" w:rsidRDefault="0059654E" w:rsidP="003335D5">
      <w:pPr>
        <w:widowControl w:val="0"/>
        <w:autoSpaceDE w:val="0"/>
        <w:autoSpaceDN w:val="0"/>
        <w:adjustRightInd w:val="0"/>
        <w:spacing w:line="340" w:lineRule="atLeast"/>
        <w:rPr>
          <w:rFonts w:cs="Times"/>
          <w:b/>
          <w:bCs/>
          <w:color w:val="000000"/>
        </w:rPr>
      </w:pPr>
      <w:r w:rsidRPr="002B18D9">
        <w:rPr>
          <w:rFonts w:cs="Times"/>
          <w:b/>
          <w:bCs/>
          <w:color w:val="000000"/>
        </w:rPr>
        <w:lastRenderedPageBreak/>
        <w:t xml:space="preserve">COMPUTER SKILLS </w:t>
      </w:r>
    </w:p>
    <w:p w14:paraId="617AE72B" w14:textId="77777777" w:rsidR="00006984" w:rsidRDefault="00006984" w:rsidP="003335D5">
      <w:pPr>
        <w:widowControl w:val="0"/>
        <w:autoSpaceDE w:val="0"/>
        <w:autoSpaceDN w:val="0"/>
        <w:adjustRightInd w:val="0"/>
        <w:spacing w:line="340" w:lineRule="atLeast"/>
        <w:rPr>
          <w:rFonts w:cs="Times"/>
          <w:color w:val="000000"/>
        </w:rPr>
      </w:pPr>
    </w:p>
    <w:p w14:paraId="7C174B88" w14:textId="77777777" w:rsidR="0059654E" w:rsidRPr="002B18D9" w:rsidRDefault="0059654E" w:rsidP="003335D5">
      <w:pPr>
        <w:widowControl w:val="0"/>
        <w:autoSpaceDE w:val="0"/>
        <w:autoSpaceDN w:val="0"/>
        <w:adjustRightInd w:val="0"/>
        <w:spacing w:line="340" w:lineRule="atLeast"/>
        <w:rPr>
          <w:rFonts w:cs="Times"/>
          <w:color w:val="000000"/>
        </w:rPr>
      </w:pPr>
      <w:r w:rsidRPr="002B18D9">
        <w:rPr>
          <w:rFonts w:cs="Times"/>
          <w:color w:val="000000"/>
        </w:rPr>
        <w:t xml:space="preserve">Apple Specialist, MAC, PC, networking Security, IT/MIS specialist, expert knowledge of everything Apple, Servers, PC, IP networking, managed and structured networks, Microsoft products. </w:t>
      </w:r>
    </w:p>
    <w:p w14:paraId="24B98C4E" w14:textId="77777777" w:rsidR="00FF0919" w:rsidRDefault="0059654E" w:rsidP="003335D5">
      <w:pPr>
        <w:widowControl w:val="0"/>
        <w:autoSpaceDE w:val="0"/>
        <w:autoSpaceDN w:val="0"/>
        <w:adjustRightInd w:val="0"/>
        <w:spacing w:line="340" w:lineRule="atLeast"/>
        <w:rPr>
          <w:rFonts w:ascii="MS Mincho" w:eastAsia="MS Mincho" w:hAnsi="MS Mincho" w:cs="MS Mincho"/>
          <w:b/>
          <w:bCs/>
          <w:color w:val="000000"/>
        </w:rPr>
      </w:pPr>
      <w:r w:rsidRPr="002B18D9">
        <w:rPr>
          <w:rFonts w:cs="Times"/>
          <w:b/>
          <w:bCs/>
          <w:color w:val="000000"/>
        </w:rPr>
        <w:t>WORK EXPERIENCE</w:t>
      </w:r>
      <w:r w:rsidRPr="002B18D9">
        <w:rPr>
          <w:rFonts w:ascii="MS Mincho" w:eastAsia="MS Mincho" w:hAnsi="MS Mincho" w:cs="MS Mincho"/>
          <w:b/>
          <w:bCs/>
          <w:color w:val="000000"/>
        </w:rPr>
        <w:t> </w:t>
      </w:r>
    </w:p>
    <w:p w14:paraId="7D485563" w14:textId="77777777" w:rsidR="003335D5" w:rsidRPr="002B18D9" w:rsidRDefault="003335D5" w:rsidP="003335D5">
      <w:pPr>
        <w:widowControl w:val="0"/>
        <w:autoSpaceDE w:val="0"/>
        <w:autoSpaceDN w:val="0"/>
        <w:adjustRightInd w:val="0"/>
        <w:spacing w:line="340" w:lineRule="atLeast"/>
        <w:rPr>
          <w:rFonts w:eastAsia="MS Mincho" w:cs="MS Mincho"/>
          <w:b/>
          <w:bCs/>
          <w:color w:val="000000"/>
        </w:rPr>
      </w:pPr>
    </w:p>
    <w:p w14:paraId="5B00BAFD" w14:textId="77777777" w:rsidR="00151E3F" w:rsidRDefault="00151E3F" w:rsidP="003335D5">
      <w:pPr>
        <w:widowControl w:val="0"/>
        <w:autoSpaceDE w:val="0"/>
        <w:autoSpaceDN w:val="0"/>
        <w:adjustRightInd w:val="0"/>
        <w:spacing w:line="340" w:lineRule="atLeast"/>
        <w:rPr>
          <w:rFonts w:cs="Times"/>
          <w:color w:val="000000"/>
        </w:rPr>
      </w:pPr>
      <w:r w:rsidRPr="002B18D9">
        <w:rPr>
          <w:rFonts w:cs="Times"/>
          <w:b/>
          <w:bCs/>
          <w:color w:val="000000"/>
        </w:rPr>
        <w:t xml:space="preserve">Vice President of Business Development –GTI Canada Inc. </w:t>
      </w:r>
      <w:r w:rsidR="002D6486" w:rsidRPr="002B18D9">
        <w:rPr>
          <w:rFonts w:cs="Times"/>
          <w:color w:val="000000"/>
        </w:rPr>
        <w:t>2016</w:t>
      </w:r>
      <w:r w:rsidRPr="002B18D9">
        <w:rPr>
          <w:rFonts w:cs="Times"/>
          <w:color w:val="000000"/>
        </w:rPr>
        <w:t>-201</w:t>
      </w:r>
      <w:r w:rsidR="002D6486" w:rsidRPr="002B18D9">
        <w:rPr>
          <w:rFonts w:cs="Times"/>
          <w:color w:val="000000"/>
        </w:rPr>
        <w:t>7</w:t>
      </w:r>
    </w:p>
    <w:p w14:paraId="461257D9" w14:textId="77777777" w:rsidR="003335D5" w:rsidRPr="002B18D9" w:rsidRDefault="003335D5" w:rsidP="003335D5">
      <w:pPr>
        <w:widowControl w:val="0"/>
        <w:autoSpaceDE w:val="0"/>
        <w:autoSpaceDN w:val="0"/>
        <w:adjustRightInd w:val="0"/>
        <w:spacing w:line="340" w:lineRule="atLeast"/>
        <w:rPr>
          <w:rFonts w:cs="Times"/>
          <w:color w:val="000000"/>
        </w:rPr>
      </w:pPr>
    </w:p>
    <w:p w14:paraId="48C0F4CD" w14:textId="77777777" w:rsidR="000D4DAC" w:rsidRPr="002B18D9" w:rsidRDefault="000D4DAC" w:rsidP="003335D5">
      <w:pPr>
        <w:pStyle w:val="ListParagraph"/>
        <w:widowControl w:val="0"/>
        <w:numPr>
          <w:ilvl w:val="0"/>
          <w:numId w:val="24"/>
        </w:numPr>
        <w:autoSpaceDE w:val="0"/>
        <w:autoSpaceDN w:val="0"/>
        <w:adjustRightInd w:val="0"/>
        <w:spacing w:line="340" w:lineRule="atLeast"/>
        <w:rPr>
          <w:rFonts w:cs="Times"/>
          <w:color w:val="000000"/>
        </w:rPr>
      </w:pPr>
      <w:r w:rsidRPr="002B18D9">
        <w:rPr>
          <w:rFonts w:cs="Times"/>
          <w:color w:val="000000"/>
        </w:rPr>
        <w:t>Develop company wide sales strategy for all departments</w:t>
      </w:r>
    </w:p>
    <w:p w14:paraId="2D7C3590" w14:textId="77777777" w:rsidR="000D4DAC" w:rsidRPr="002B18D9" w:rsidRDefault="000D4DAC" w:rsidP="003335D5">
      <w:pPr>
        <w:pStyle w:val="ListParagraph"/>
        <w:widowControl w:val="0"/>
        <w:numPr>
          <w:ilvl w:val="0"/>
          <w:numId w:val="24"/>
        </w:numPr>
        <w:autoSpaceDE w:val="0"/>
        <w:autoSpaceDN w:val="0"/>
        <w:adjustRightInd w:val="0"/>
        <w:spacing w:line="340" w:lineRule="atLeast"/>
        <w:rPr>
          <w:rFonts w:cs="Times"/>
          <w:color w:val="000000"/>
        </w:rPr>
      </w:pPr>
      <w:r w:rsidRPr="002B18D9">
        <w:rPr>
          <w:rFonts w:cs="Times"/>
          <w:color w:val="000000"/>
        </w:rPr>
        <w:t>Spearheaded all customer presentations</w:t>
      </w:r>
    </w:p>
    <w:p w14:paraId="111FAE08" w14:textId="77777777" w:rsidR="000D4DAC" w:rsidRPr="002B18D9" w:rsidRDefault="000D4DAC" w:rsidP="003335D5">
      <w:pPr>
        <w:pStyle w:val="ListParagraph"/>
        <w:widowControl w:val="0"/>
        <w:numPr>
          <w:ilvl w:val="0"/>
          <w:numId w:val="24"/>
        </w:numPr>
        <w:autoSpaceDE w:val="0"/>
        <w:autoSpaceDN w:val="0"/>
        <w:adjustRightInd w:val="0"/>
        <w:spacing w:line="340" w:lineRule="atLeast"/>
        <w:rPr>
          <w:rFonts w:cs="Times"/>
          <w:color w:val="000000"/>
        </w:rPr>
      </w:pPr>
      <w:r w:rsidRPr="002B18D9">
        <w:rPr>
          <w:rFonts w:cs="Times"/>
          <w:color w:val="000000"/>
        </w:rPr>
        <w:t>Built and populated a complete CRM system for prospecting with over 4000 pre-leads</w:t>
      </w:r>
    </w:p>
    <w:p w14:paraId="07641EC9" w14:textId="77777777" w:rsidR="002D6486" w:rsidRPr="002B18D9" w:rsidRDefault="002D6486" w:rsidP="003335D5">
      <w:pPr>
        <w:pStyle w:val="ListParagraph"/>
        <w:widowControl w:val="0"/>
        <w:numPr>
          <w:ilvl w:val="0"/>
          <w:numId w:val="24"/>
        </w:numPr>
        <w:autoSpaceDE w:val="0"/>
        <w:autoSpaceDN w:val="0"/>
        <w:adjustRightInd w:val="0"/>
        <w:spacing w:line="340" w:lineRule="atLeast"/>
        <w:rPr>
          <w:rFonts w:cs="Times"/>
          <w:color w:val="000000"/>
        </w:rPr>
      </w:pPr>
      <w:r w:rsidRPr="002B18D9">
        <w:rPr>
          <w:rFonts w:cs="Times"/>
          <w:color w:val="000000"/>
        </w:rPr>
        <w:t>De</w:t>
      </w:r>
      <w:r w:rsidR="000D4DAC" w:rsidRPr="002B18D9">
        <w:rPr>
          <w:rFonts w:cs="Times"/>
          <w:color w:val="000000"/>
        </w:rPr>
        <w:t>velop strategies in increasing s</w:t>
      </w:r>
      <w:r w:rsidRPr="002B18D9">
        <w:rPr>
          <w:rFonts w:cs="Times"/>
          <w:color w:val="000000"/>
        </w:rPr>
        <w:t>ales related to GTI’s IT outsourcing program</w:t>
      </w:r>
      <w:r w:rsidR="000D4DAC" w:rsidRPr="002B18D9">
        <w:rPr>
          <w:rFonts w:cs="Times"/>
          <w:color w:val="000000"/>
        </w:rPr>
        <w:t xml:space="preserve"> and all other departments</w:t>
      </w:r>
    </w:p>
    <w:p w14:paraId="26FDA923" w14:textId="77777777" w:rsidR="000D4DAC" w:rsidRPr="002B18D9" w:rsidRDefault="000D4DAC" w:rsidP="003335D5">
      <w:pPr>
        <w:pStyle w:val="ListParagraph"/>
        <w:widowControl w:val="0"/>
        <w:numPr>
          <w:ilvl w:val="0"/>
          <w:numId w:val="24"/>
        </w:numPr>
        <w:autoSpaceDE w:val="0"/>
        <w:autoSpaceDN w:val="0"/>
        <w:adjustRightInd w:val="0"/>
        <w:spacing w:line="340" w:lineRule="atLeast"/>
        <w:rPr>
          <w:rFonts w:cs="Times"/>
          <w:color w:val="000000"/>
        </w:rPr>
      </w:pPr>
      <w:r w:rsidRPr="002B18D9">
        <w:rPr>
          <w:rFonts w:cs="Times"/>
          <w:color w:val="000000"/>
        </w:rPr>
        <w:t>Assist in complete customer satisfaction and quick and timely response</w:t>
      </w:r>
    </w:p>
    <w:p w14:paraId="6C4E6C51" w14:textId="77777777" w:rsidR="002D6486" w:rsidRPr="002B18D9" w:rsidRDefault="002D6486" w:rsidP="003335D5">
      <w:pPr>
        <w:pStyle w:val="ListParagraph"/>
        <w:widowControl w:val="0"/>
        <w:numPr>
          <w:ilvl w:val="0"/>
          <w:numId w:val="24"/>
        </w:numPr>
        <w:autoSpaceDE w:val="0"/>
        <w:autoSpaceDN w:val="0"/>
        <w:adjustRightInd w:val="0"/>
        <w:spacing w:line="340" w:lineRule="atLeast"/>
        <w:rPr>
          <w:rFonts w:cs="Times"/>
          <w:color w:val="000000"/>
        </w:rPr>
      </w:pPr>
      <w:r w:rsidRPr="002B18D9">
        <w:rPr>
          <w:rFonts w:cs="Times"/>
          <w:color w:val="000000"/>
        </w:rPr>
        <w:t xml:space="preserve">Implement strategies in selling the Total Manager ERP apparel/footwear distribution system that was acquired by GTI from </w:t>
      </w:r>
      <w:proofErr w:type="spellStart"/>
      <w:r w:rsidRPr="002B18D9">
        <w:rPr>
          <w:rFonts w:cs="Times"/>
          <w:color w:val="000000"/>
        </w:rPr>
        <w:t>Flexcor</w:t>
      </w:r>
      <w:proofErr w:type="spellEnd"/>
    </w:p>
    <w:p w14:paraId="179E6001" w14:textId="77777777" w:rsidR="002D6486" w:rsidRPr="002B18D9" w:rsidRDefault="000D4DAC" w:rsidP="003335D5">
      <w:pPr>
        <w:pStyle w:val="ListParagraph"/>
        <w:widowControl w:val="0"/>
        <w:numPr>
          <w:ilvl w:val="0"/>
          <w:numId w:val="24"/>
        </w:numPr>
        <w:autoSpaceDE w:val="0"/>
        <w:autoSpaceDN w:val="0"/>
        <w:adjustRightInd w:val="0"/>
        <w:spacing w:line="340" w:lineRule="atLeast"/>
        <w:rPr>
          <w:rFonts w:cs="Times"/>
          <w:color w:val="000000"/>
        </w:rPr>
      </w:pPr>
      <w:r w:rsidRPr="002B18D9">
        <w:rPr>
          <w:rFonts w:cs="Times"/>
          <w:color w:val="000000"/>
        </w:rPr>
        <w:t>Increase awareness of the software solutions department towards existing and potential customers-increase sales</w:t>
      </w:r>
    </w:p>
    <w:p w14:paraId="31D5D484" w14:textId="77777777" w:rsidR="000D4DAC" w:rsidRPr="002B18D9" w:rsidRDefault="000D4DAC" w:rsidP="003335D5">
      <w:pPr>
        <w:pStyle w:val="ListParagraph"/>
        <w:widowControl w:val="0"/>
        <w:numPr>
          <w:ilvl w:val="0"/>
          <w:numId w:val="24"/>
        </w:numPr>
        <w:autoSpaceDE w:val="0"/>
        <w:autoSpaceDN w:val="0"/>
        <w:adjustRightInd w:val="0"/>
        <w:spacing w:line="340" w:lineRule="atLeast"/>
        <w:rPr>
          <w:rFonts w:cs="Times"/>
          <w:color w:val="000000"/>
        </w:rPr>
      </w:pPr>
      <w:r w:rsidRPr="002B18D9">
        <w:rPr>
          <w:rFonts w:cs="Times"/>
          <w:color w:val="000000"/>
        </w:rPr>
        <w:t>Head and train software and hardware purchasing department with 2 buyers</w:t>
      </w:r>
    </w:p>
    <w:p w14:paraId="734690BC" w14:textId="77777777" w:rsidR="000D4DAC" w:rsidRPr="002B18D9" w:rsidRDefault="000D4DAC" w:rsidP="003335D5">
      <w:pPr>
        <w:pStyle w:val="ListParagraph"/>
        <w:widowControl w:val="0"/>
        <w:numPr>
          <w:ilvl w:val="0"/>
          <w:numId w:val="24"/>
        </w:numPr>
        <w:autoSpaceDE w:val="0"/>
        <w:autoSpaceDN w:val="0"/>
        <w:adjustRightInd w:val="0"/>
        <w:spacing w:line="340" w:lineRule="atLeast"/>
        <w:rPr>
          <w:rFonts w:cs="Times"/>
          <w:color w:val="000000"/>
        </w:rPr>
      </w:pPr>
      <w:r w:rsidRPr="002B18D9">
        <w:rPr>
          <w:rFonts w:cs="Times"/>
          <w:color w:val="000000"/>
        </w:rPr>
        <w:t>Negotiate agreements with new and existing vendors of IT related software and hardware and distributors lead to increase in credit lines with vendors</w:t>
      </w:r>
    </w:p>
    <w:p w14:paraId="752B72C1" w14:textId="77777777" w:rsidR="00151E3F" w:rsidRDefault="000D4DAC" w:rsidP="003335D5">
      <w:pPr>
        <w:pStyle w:val="ListParagraph"/>
        <w:widowControl w:val="0"/>
        <w:numPr>
          <w:ilvl w:val="0"/>
          <w:numId w:val="24"/>
        </w:numPr>
        <w:autoSpaceDE w:val="0"/>
        <w:autoSpaceDN w:val="0"/>
        <w:adjustRightInd w:val="0"/>
        <w:spacing w:line="340" w:lineRule="atLeast"/>
        <w:rPr>
          <w:rFonts w:cs="Times"/>
          <w:color w:val="000000"/>
        </w:rPr>
      </w:pPr>
      <w:r w:rsidRPr="002B18D9">
        <w:rPr>
          <w:rFonts w:cs="Times"/>
          <w:color w:val="000000"/>
        </w:rPr>
        <w:t>Helped organize and attend all trade shows</w:t>
      </w:r>
    </w:p>
    <w:p w14:paraId="1EDE5D10" w14:textId="77777777" w:rsidR="003335D5" w:rsidRPr="002B18D9" w:rsidRDefault="003335D5" w:rsidP="003335D5">
      <w:pPr>
        <w:pStyle w:val="ListParagraph"/>
        <w:widowControl w:val="0"/>
        <w:autoSpaceDE w:val="0"/>
        <w:autoSpaceDN w:val="0"/>
        <w:adjustRightInd w:val="0"/>
        <w:spacing w:line="340" w:lineRule="atLeast"/>
        <w:rPr>
          <w:rFonts w:cs="Times"/>
          <w:color w:val="000000"/>
        </w:rPr>
      </w:pPr>
    </w:p>
    <w:p w14:paraId="53A4E788" w14:textId="77777777" w:rsidR="0059654E" w:rsidRDefault="0059654E" w:rsidP="003335D5">
      <w:pPr>
        <w:widowControl w:val="0"/>
        <w:autoSpaceDE w:val="0"/>
        <w:autoSpaceDN w:val="0"/>
        <w:adjustRightInd w:val="0"/>
        <w:spacing w:line="340" w:lineRule="atLeast"/>
        <w:rPr>
          <w:rFonts w:cs="Times"/>
          <w:color w:val="000000"/>
        </w:rPr>
      </w:pPr>
      <w:r w:rsidRPr="002B18D9">
        <w:rPr>
          <w:rFonts w:cs="Times"/>
          <w:b/>
          <w:bCs/>
          <w:color w:val="000000"/>
        </w:rPr>
        <w:t xml:space="preserve">President </w:t>
      </w:r>
      <w:proofErr w:type="spellStart"/>
      <w:r w:rsidRPr="002B18D9">
        <w:rPr>
          <w:rFonts w:cs="Times"/>
          <w:b/>
          <w:bCs/>
          <w:color w:val="000000"/>
        </w:rPr>
        <w:t>Flexcor</w:t>
      </w:r>
      <w:proofErr w:type="spellEnd"/>
      <w:r w:rsidRPr="002B18D9">
        <w:rPr>
          <w:rFonts w:cs="Times"/>
          <w:b/>
          <w:bCs/>
          <w:color w:val="000000"/>
        </w:rPr>
        <w:t xml:space="preserve"> Management Inc. </w:t>
      </w:r>
      <w:r w:rsidRPr="002B18D9">
        <w:rPr>
          <w:rFonts w:cs="Times"/>
          <w:color w:val="000000"/>
        </w:rPr>
        <w:t>2012-</w:t>
      </w:r>
      <w:r w:rsidR="00FF0919" w:rsidRPr="002B18D9">
        <w:rPr>
          <w:rFonts w:cs="Times"/>
          <w:color w:val="000000"/>
        </w:rPr>
        <w:t>2016</w:t>
      </w:r>
    </w:p>
    <w:p w14:paraId="78533980" w14:textId="77777777" w:rsidR="003335D5" w:rsidRPr="002B18D9" w:rsidRDefault="003335D5" w:rsidP="003335D5">
      <w:pPr>
        <w:widowControl w:val="0"/>
        <w:autoSpaceDE w:val="0"/>
        <w:autoSpaceDN w:val="0"/>
        <w:adjustRightInd w:val="0"/>
        <w:spacing w:line="340" w:lineRule="atLeast"/>
        <w:rPr>
          <w:rFonts w:cs="Times"/>
          <w:color w:val="000000"/>
        </w:rPr>
      </w:pPr>
    </w:p>
    <w:p w14:paraId="2BD1CF53" w14:textId="6DBC3DD0" w:rsidR="0059654E" w:rsidRPr="002B18D9" w:rsidRDefault="0059654E" w:rsidP="003335D5">
      <w:pPr>
        <w:pStyle w:val="ListParagraph"/>
        <w:widowControl w:val="0"/>
        <w:numPr>
          <w:ilvl w:val="0"/>
          <w:numId w:val="17"/>
        </w:numPr>
        <w:autoSpaceDE w:val="0"/>
        <w:autoSpaceDN w:val="0"/>
        <w:adjustRightInd w:val="0"/>
        <w:spacing w:line="340" w:lineRule="atLeast"/>
        <w:rPr>
          <w:rFonts w:cs="Times"/>
          <w:color w:val="000000"/>
        </w:rPr>
      </w:pPr>
      <w:r w:rsidRPr="002B18D9">
        <w:rPr>
          <w:rFonts w:cs="Times"/>
          <w:color w:val="000000"/>
        </w:rPr>
        <w:t>Create</w:t>
      </w:r>
      <w:r w:rsidR="003335D5">
        <w:rPr>
          <w:rFonts w:cs="Times"/>
          <w:color w:val="000000"/>
        </w:rPr>
        <w:t>d</w:t>
      </w:r>
      <w:r w:rsidRPr="002B18D9">
        <w:rPr>
          <w:rFonts w:cs="Times"/>
          <w:color w:val="000000"/>
        </w:rPr>
        <w:t>, Invent</w:t>
      </w:r>
      <w:r w:rsidR="003335D5">
        <w:rPr>
          <w:rFonts w:cs="Times"/>
          <w:color w:val="000000"/>
        </w:rPr>
        <w:t>ed</w:t>
      </w:r>
      <w:r w:rsidRPr="002B18D9">
        <w:rPr>
          <w:rFonts w:cs="Times"/>
          <w:color w:val="000000"/>
        </w:rPr>
        <w:t>, “Total Manager ERP “Solution for wholesale footwear</w:t>
      </w:r>
      <w:r w:rsidR="006D2CA2">
        <w:rPr>
          <w:rFonts w:cs="Times"/>
          <w:color w:val="000000"/>
        </w:rPr>
        <w:t xml:space="preserve"> / apparel</w:t>
      </w:r>
      <w:r w:rsidRPr="002B18D9">
        <w:rPr>
          <w:rFonts w:cs="Times"/>
          <w:color w:val="000000"/>
        </w:rPr>
        <w:t xml:space="preserve"> market, with SKU generation engine, successfully launched, installed system</w:t>
      </w:r>
      <w:r w:rsidR="006D2CA2">
        <w:rPr>
          <w:rFonts w:cs="Times"/>
          <w:color w:val="000000"/>
        </w:rPr>
        <w:t xml:space="preserve"> and implemented to multiple customer sites</w:t>
      </w:r>
      <w:bookmarkStart w:id="0" w:name="_GoBack"/>
      <w:bookmarkEnd w:id="0"/>
      <w:r w:rsidRPr="002B18D9">
        <w:rPr>
          <w:rFonts w:cs="Times"/>
          <w:color w:val="000000"/>
        </w:rPr>
        <w:t>.</w:t>
      </w:r>
      <w:r w:rsidRPr="002B18D9">
        <w:rPr>
          <w:rFonts w:ascii="MS Mincho" w:eastAsia="MS Mincho" w:hAnsi="MS Mincho" w:cs="MS Mincho"/>
          <w:color w:val="000000"/>
        </w:rPr>
        <w:t> </w:t>
      </w:r>
      <w:r w:rsidRPr="002B18D9">
        <w:rPr>
          <w:rFonts w:cs="Times"/>
          <w:color w:val="000000"/>
        </w:rPr>
        <w:t xml:space="preserve">Provide specialized IT related services, sell, install, deploy servers and services related to installations mentioned. </w:t>
      </w:r>
    </w:p>
    <w:p w14:paraId="2B0B6551" w14:textId="77777777" w:rsidR="0059654E" w:rsidRPr="002B18D9" w:rsidRDefault="0059654E" w:rsidP="003335D5">
      <w:pPr>
        <w:pStyle w:val="ListParagraph"/>
        <w:widowControl w:val="0"/>
        <w:numPr>
          <w:ilvl w:val="0"/>
          <w:numId w:val="17"/>
        </w:numPr>
        <w:autoSpaceDE w:val="0"/>
        <w:autoSpaceDN w:val="0"/>
        <w:adjustRightInd w:val="0"/>
        <w:spacing w:line="340" w:lineRule="atLeast"/>
        <w:rPr>
          <w:rFonts w:cs="Times"/>
          <w:color w:val="000000"/>
        </w:rPr>
      </w:pPr>
      <w:r w:rsidRPr="002B18D9">
        <w:rPr>
          <w:rFonts w:cs="Times"/>
          <w:color w:val="000000"/>
        </w:rPr>
        <w:t xml:space="preserve">Identify key markets segments to introduce complete end to end ERP system for wholesale verticals, identify processes weaknesses and propose solution </w:t>
      </w:r>
    </w:p>
    <w:p w14:paraId="6F3A96CF" w14:textId="77777777" w:rsidR="0059654E" w:rsidRPr="002B18D9" w:rsidRDefault="0059654E" w:rsidP="003335D5">
      <w:pPr>
        <w:pStyle w:val="ListParagraph"/>
        <w:widowControl w:val="0"/>
        <w:numPr>
          <w:ilvl w:val="0"/>
          <w:numId w:val="17"/>
        </w:numPr>
        <w:autoSpaceDE w:val="0"/>
        <w:autoSpaceDN w:val="0"/>
        <w:adjustRightInd w:val="0"/>
        <w:spacing w:line="340" w:lineRule="atLeast"/>
        <w:rPr>
          <w:rFonts w:cs="Times"/>
          <w:color w:val="000000"/>
        </w:rPr>
      </w:pPr>
      <w:r w:rsidRPr="002B18D9">
        <w:rPr>
          <w:rFonts w:cs="Times"/>
          <w:color w:val="000000"/>
        </w:rPr>
        <w:t>Identify key strategic accounts</w:t>
      </w:r>
      <w:r w:rsidRPr="002B18D9">
        <w:rPr>
          <w:rFonts w:ascii="MS Mincho" w:eastAsia="MS Mincho" w:hAnsi="MS Mincho" w:cs="MS Mincho"/>
          <w:color w:val="000000"/>
        </w:rPr>
        <w:t> </w:t>
      </w:r>
      <w:r w:rsidRPr="002B18D9">
        <w:rPr>
          <w:rFonts w:cs="Times"/>
          <w:color w:val="000000"/>
        </w:rPr>
        <w:t xml:space="preserve">· Identify C-level contacts and other contacts at all levels of the key strategic account and start the sales process, demonstrate the solution, contract negotiations, close the sale, co-ordinate the financing, manage the account transition to </w:t>
      </w:r>
    </w:p>
    <w:p w14:paraId="35B880DB" w14:textId="77777777" w:rsidR="0059654E" w:rsidRPr="002B18D9" w:rsidRDefault="0059654E" w:rsidP="003335D5">
      <w:pPr>
        <w:pStyle w:val="ListParagraph"/>
        <w:widowControl w:val="0"/>
        <w:numPr>
          <w:ilvl w:val="0"/>
          <w:numId w:val="17"/>
        </w:numPr>
        <w:autoSpaceDE w:val="0"/>
        <w:autoSpaceDN w:val="0"/>
        <w:adjustRightInd w:val="0"/>
        <w:spacing w:line="340" w:lineRule="atLeast"/>
        <w:rPr>
          <w:rFonts w:cs="Times"/>
          <w:color w:val="000000"/>
        </w:rPr>
      </w:pPr>
      <w:r w:rsidRPr="002B18D9">
        <w:rPr>
          <w:rFonts w:cs="Times"/>
          <w:color w:val="000000"/>
        </w:rPr>
        <w:t>Co-ordinate the sales process with business analyst in order to demonstrate how the ERP solution will benefit the organization</w:t>
      </w:r>
      <w:r w:rsidRPr="002B18D9">
        <w:rPr>
          <w:rFonts w:ascii="MS Mincho" w:eastAsia="MS Mincho" w:hAnsi="MS Mincho" w:cs="MS Mincho"/>
          <w:color w:val="000000"/>
        </w:rPr>
        <w:t> </w:t>
      </w:r>
      <w:r w:rsidRPr="002B18D9">
        <w:rPr>
          <w:rFonts w:cs="Times"/>
          <w:color w:val="000000"/>
        </w:rPr>
        <w:t xml:space="preserve">· Recommended the complete ERP solution, and suggested ways to enhance current business processes with solution, convinced audience that with use of ERP system explosive growth is expected </w:t>
      </w:r>
    </w:p>
    <w:p w14:paraId="02341C91" w14:textId="77777777" w:rsidR="0059654E" w:rsidRPr="002B18D9" w:rsidRDefault="0059654E" w:rsidP="003335D5">
      <w:pPr>
        <w:pStyle w:val="ListParagraph"/>
        <w:widowControl w:val="0"/>
        <w:numPr>
          <w:ilvl w:val="0"/>
          <w:numId w:val="17"/>
        </w:numPr>
        <w:autoSpaceDE w:val="0"/>
        <w:autoSpaceDN w:val="0"/>
        <w:adjustRightInd w:val="0"/>
        <w:spacing w:line="340" w:lineRule="atLeast"/>
        <w:rPr>
          <w:rFonts w:cs="Times"/>
          <w:color w:val="000000"/>
        </w:rPr>
      </w:pPr>
      <w:r w:rsidRPr="002B18D9">
        <w:rPr>
          <w:rFonts w:cs="Times"/>
          <w:color w:val="000000"/>
        </w:rPr>
        <w:t xml:space="preserve"> Champion the sales cycle from beginning to end, including signature of contracts, co-ordinate the payment terms, ensure total customer satisfaction </w:t>
      </w:r>
    </w:p>
    <w:p w14:paraId="24389356"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Champion the handoff cycle to developers to ensure a smooth transition to the implantation cycle </w:t>
      </w:r>
      <w:r w:rsidRPr="002B18D9">
        <w:rPr>
          <w:rFonts w:ascii="MS Mincho" w:eastAsia="MS Mincho" w:hAnsi="MS Mincho" w:cs="MS Mincho"/>
          <w:color w:val="000000"/>
        </w:rPr>
        <w:t> </w:t>
      </w:r>
    </w:p>
    <w:p w14:paraId="2979079D"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Follow the implementation phase into the account in order to ensure a successful rollout </w:t>
      </w:r>
      <w:r w:rsidRPr="002B18D9">
        <w:rPr>
          <w:rFonts w:ascii="MS Mincho" w:eastAsia="MS Mincho" w:hAnsi="MS Mincho" w:cs="MS Mincho"/>
          <w:color w:val="000000"/>
        </w:rPr>
        <w:t> </w:t>
      </w:r>
    </w:p>
    <w:p w14:paraId="2325D373"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Successful relationship building in order to achieve sales targets </w:t>
      </w:r>
      <w:r w:rsidRPr="002B18D9">
        <w:rPr>
          <w:rFonts w:ascii="MS Mincho" w:eastAsia="MS Mincho" w:hAnsi="MS Mincho" w:cs="MS Mincho"/>
          <w:color w:val="000000"/>
        </w:rPr>
        <w:t> </w:t>
      </w:r>
    </w:p>
    <w:p w14:paraId="7D2DAC34"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Successful building of sales funnel, and closing sales, attain yearly sales quota </w:t>
      </w:r>
      <w:r w:rsidRPr="002B18D9">
        <w:rPr>
          <w:rFonts w:ascii="MS Mincho" w:eastAsia="MS Mincho" w:hAnsi="MS Mincho" w:cs="MS Mincho"/>
          <w:color w:val="000000"/>
        </w:rPr>
        <w:t> </w:t>
      </w:r>
    </w:p>
    <w:p w14:paraId="5C344764"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wholesale hardware specialist, build head office and wholesale hardware configurations </w:t>
      </w:r>
      <w:r w:rsidRPr="002B18D9">
        <w:rPr>
          <w:rFonts w:ascii="MS Mincho" w:eastAsia="MS Mincho" w:hAnsi="MS Mincho" w:cs="MS Mincho"/>
          <w:color w:val="000000"/>
        </w:rPr>
        <w:t> </w:t>
      </w:r>
    </w:p>
    <w:p w14:paraId="5CA3B4F2" w14:textId="77777777" w:rsidR="00151E3F"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Propose head office servers, warehouse processes, and overall workflow of information </w:t>
      </w:r>
      <w:r w:rsidRPr="002B18D9">
        <w:rPr>
          <w:rFonts w:ascii="MS Mincho" w:eastAsia="MS Mincho" w:hAnsi="MS Mincho" w:cs="MS Mincho"/>
          <w:color w:val="000000"/>
        </w:rPr>
        <w:t> </w:t>
      </w:r>
    </w:p>
    <w:p w14:paraId="0F619E27" w14:textId="77777777" w:rsidR="00151E3F" w:rsidRPr="003335D5" w:rsidRDefault="00151E3F"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eastAsia="MS Mincho" w:cs="MS Mincho"/>
          <w:color w:val="000000"/>
        </w:rPr>
        <w:t xml:space="preserve">Sold Company to GTI Canada </w:t>
      </w:r>
      <w:proofErr w:type="gramStart"/>
      <w:r w:rsidRPr="002B18D9">
        <w:rPr>
          <w:rFonts w:eastAsia="MS Mincho" w:cs="MS Mincho"/>
          <w:color w:val="000000"/>
        </w:rPr>
        <w:t>In</w:t>
      </w:r>
      <w:proofErr w:type="gramEnd"/>
      <w:r w:rsidRPr="002B18D9">
        <w:rPr>
          <w:rFonts w:eastAsia="MS Mincho" w:cs="MS Mincho"/>
          <w:color w:val="000000"/>
        </w:rPr>
        <w:t xml:space="preserve"> 2016</w:t>
      </w:r>
    </w:p>
    <w:p w14:paraId="2EFD09C6" w14:textId="77777777" w:rsidR="003335D5" w:rsidRPr="002B18D9" w:rsidRDefault="003335D5" w:rsidP="003335D5">
      <w:pPr>
        <w:widowControl w:val="0"/>
        <w:tabs>
          <w:tab w:val="left" w:pos="220"/>
          <w:tab w:val="left" w:pos="720"/>
        </w:tabs>
        <w:autoSpaceDE w:val="0"/>
        <w:autoSpaceDN w:val="0"/>
        <w:adjustRightInd w:val="0"/>
        <w:spacing w:line="340" w:lineRule="atLeast"/>
        <w:ind w:left="720"/>
        <w:rPr>
          <w:rFonts w:cs="Times"/>
          <w:color w:val="000000"/>
        </w:rPr>
      </w:pPr>
    </w:p>
    <w:p w14:paraId="3C6CAEF9" w14:textId="77777777" w:rsidR="003335D5" w:rsidRDefault="0059654E" w:rsidP="003335D5">
      <w:pPr>
        <w:widowControl w:val="0"/>
        <w:tabs>
          <w:tab w:val="left" w:pos="220"/>
          <w:tab w:val="left" w:pos="720"/>
        </w:tabs>
        <w:autoSpaceDE w:val="0"/>
        <w:autoSpaceDN w:val="0"/>
        <w:adjustRightInd w:val="0"/>
        <w:spacing w:line="340" w:lineRule="atLeast"/>
        <w:ind w:left="360"/>
        <w:rPr>
          <w:rFonts w:cs="Times"/>
          <w:color w:val="000000"/>
        </w:rPr>
      </w:pPr>
      <w:r w:rsidRPr="002B18D9">
        <w:rPr>
          <w:rFonts w:cs="Times"/>
          <w:b/>
          <w:bCs/>
          <w:color w:val="000000"/>
        </w:rPr>
        <w:t xml:space="preserve">Director of Operations, project manager interior design-Retail </w:t>
      </w:r>
      <w:r w:rsidRPr="002B18D9">
        <w:rPr>
          <w:rFonts w:cs="Times"/>
          <w:color w:val="000000"/>
        </w:rPr>
        <w:t xml:space="preserve">KDI Design </w:t>
      </w:r>
      <w:proofErr w:type="spellStart"/>
      <w:r w:rsidRPr="002B18D9">
        <w:rPr>
          <w:rFonts w:cs="Times"/>
          <w:color w:val="000000"/>
        </w:rPr>
        <w:t>Inc</w:t>
      </w:r>
      <w:proofErr w:type="spellEnd"/>
      <w:r w:rsidRPr="002B18D9">
        <w:rPr>
          <w:rFonts w:cs="Times"/>
          <w:color w:val="000000"/>
        </w:rPr>
        <w:t xml:space="preserve">, 2006- </w:t>
      </w:r>
      <w:r w:rsidR="00151E3F" w:rsidRPr="002B18D9">
        <w:rPr>
          <w:rFonts w:cs="Times"/>
          <w:color w:val="000000"/>
        </w:rPr>
        <w:t>2010</w:t>
      </w:r>
      <w:r w:rsidRPr="002B18D9">
        <w:rPr>
          <w:rFonts w:cs="Times"/>
          <w:color w:val="000000"/>
        </w:rPr>
        <w:t xml:space="preserve"> </w:t>
      </w:r>
    </w:p>
    <w:p w14:paraId="30814938" w14:textId="77777777" w:rsidR="0059654E" w:rsidRPr="002B18D9" w:rsidRDefault="0059654E" w:rsidP="003335D5">
      <w:pPr>
        <w:widowControl w:val="0"/>
        <w:tabs>
          <w:tab w:val="left" w:pos="220"/>
          <w:tab w:val="left" w:pos="720"/>
        </w:tabs>
        <w:autoSpaceDE w:val="0"/>
        <w:autoSpaceDN w:val="0"/>
        <w:adjustRightInd w:val="0"/>
        <w:spacing w:line="340" w:lineRule="atLeast"/>
        <w:ind w:left="360"/>
        <w:rPr>
          <w:rFonts w:cs="Times"/>
          <w:color w:val="000000"/>
        </w:rPr>
      </w:pPr>
      <w:r w:rsidRPr="002B18D9">
        <w:rPr>
          <w:rFonts w:ascii="MS Mincho" w:eastAsia="MS Mincho" w:hAnsi="MS Mincho" w:cs="MS Mincho"/>
          <w:color w:val="000000"/>
        </w:rPr>
        <w:t> </w:t>
      </w:r>
    </w:p>
    <w:p w14:paraId="6AE2BD1C"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Manage designers, contractors, office staff, all levels of awarded projects </w:t>
      </w:r>
      <w:r w:rsidRPr="002B18D9">
        <w:rPr>
          <w:rFonts w:ascii="MS Mincho" w:eastAsia="MS Mincho" w:hAnsi="MS Mincho" w:cs="MS Mincho"/>
          <w:color w:val="000000"/>
        </w:rPr>
        <w:t> </w:t>
      </w:r>
    </w:p>
    <w:p w14:paraId="177DDE39"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Manage customers building budgets, work flow calendars, production schedules </w:t>
      </w:r>
      <w:r w:rsidRPr="002B18D9">
        <w:rPr>
          <w:rFonts w:ascii="MS Mincho" w:eastAsia="MS Mincho" w:hAnsi="MS Mincho" w:cs="MS Mincho"/>
          <w:color w:val="000000"/>
        </w:rPr>
        <w:t> </w:t>
      </w:r>
    </w:p>
    <w:p w14:paraId="52C2FEB5"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Co-ordinate the construction budgets for clients, manage funds for contractors, negotiate leases for clients, deliver the retail outlet on time, on budget </w:t>
      </w:r>
      <w:r w:rsidRPr="002B18D9">
        <w:rPr>
          <w:rFonts w:ascii="MS Mincho" w:eastAsia="MS Mincho" w:hAnsi="MS Mincho" w:cs="MS Mincho"/>
          <w:color w:val="000000"/>
        </w:rPr>
        <w:t> </w:t>
      </w:r>
    </w:p>
    <w:p w14:paraId="1DB242F8"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Hire, train staff, motivate staff, sales teams </w:t>
      </w:r>
      <w:r w:rsidRPr="002B18D9">
        <w:rPr>
          <w:rFonts w:ascii="MS Mincho" w:eastAsia="MS Mincho" w:hAnsi="MS Mincho" w:cs="MS Mincho"/>
          <w:color w:val="000000"/>
        </w:rPr>
        <w:t> </w:t>
      </w:r>
    </w:p>
    <w:p w14:paraId="5ABFD612"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Manage office, create and maintain budgets. </w:t>
      </w:r>
      <w:r w:rsidRPr="002B18D9">
        <w:rPr>
          <w:rFonts w:ascii="MS Mincho" w:eastAsia="MS Mincho" w:hAnsi="MS Mincho" w:cs="MS Mincho"/>
          <w:color w:val="000000"/>
        </w:rPr>
        <w:t> </w:t>
      </w:r>
    </w:p>
    <w:p w14:paraId="0C84504D"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Created multi-level selling strategies, achieved, surpassed all sales goals. </w:t>
      </w:r>
      <w:r w:rsidRPr="002B18D9">
        <w:rPr>
          <w:rFonts w:ascii="MS Mincho" w:eastAsia="MS Mincho" w:hAnsi="MS Mincho" w:cs="MS Mincho"/>
          <w:color w:val="000000"/>
        </w:rPr>
        <w:t> </w:t>
      </w:r>
    </w:p>
    <w:p w14:paraId="4B0952B1"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Managed multi store openings, renovations, and design with head designer for major retail chains across Canada and the US. </w:t>
      </w:r>
      <w:r w:rsidRPr="002B18D9">
        <w:rPr>
          <w:rFonts w:ascii="MS Mincho" w:eastAsia="MS Mincho" w:hAnsi="MS Mincho" w:cs="MS Mincho"/>
          <w:color w:val="000000"/>
        </w:rPr>
        <w:t> </w:t>
      </w:r>
    </w:p>
    <w:p w14:paraId="3FB63D66" w14:textId="77777777" w:rsidR="0059654E" w:rsidRPr="002B18D9" w:rsidRDefault="0059654E" w:rsidP="003335D5">
      <w:pPr>
        <w:pStyle w:val="ListParagraph"/>
        <w:widowControl w:val="0"/>
        <w:numPr>
          <w:ilvl w:val="0"/>
          <w:numId w:val="17"/>
        </w:numPr>
        <w:autoSpaceDE w:val="0"/>
        <w:autoSpaceDN w:val="0"/>
        <w:adjustRightInd w:val="0"/>
        <w:spacing w:line="340" w:lineRule="atLeast"/>
        <w:rPr>
          <w:rFonts w:cs="Times"/>
          <w:color w:val="000000"/>
        </w:rPr>
      </w:pPr>
      <w:r w:rsidRPr="002B18D9">
        <w:rPr>
          <w:rFonts w:cs="Times"/>
          <w:color w:val="000000"/>
        </w:rPr>
        <w:t xml:space="preserve">Complete management process as per designs, building plans, building retail stores, and head offices to specifications, accountable for all deliverables. </w:t>
      </w:r>
    </w:p>
    <w:p w14:paraId="4D5E3783"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Management and oversight of all business and personnel aspects </w:t>
      </w:r>
      <w:r w:rsidRPr="002B18D9">
        <w:rPr>
          <w:rFonts w:ascii="MS Mincho" w:eastAsia="MS Mincho" w:hAnsi="MS Mincho" w:cs="MS Mincho"/>
          <w:color w:val="000000"/>
        </w:rPr>
        <w:t> </w:t>
      </w:r>
    </w:p>
    <w:p w14:paraId="3284850B"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Directed, assisted and participated in the development of strategic plans, marketing plans, business reviews, business-building programs. </w:t>
      </w:r>
      <w:r w:rsidRPr="002B18D9">
        <w:rPr>
          <w:rFonts w:ascii="MS Mincho" w:eastAsia="MS Mincho" w:hAnsi="MS Mincho" w:cs="MS Mincho"/>
          <w:color w:val="000000"/>
        </w:rPr>
        <w:t> </w:t>
      </w:r>
    </w:p>
    <w:p w14:paraId="20F0B26B" w14:textId="77777777" w:rsidR="0059654E" w:rsidRPr="002B18D9"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Built and implemented ERP System, including accounting, quotes, PM modules </w:t>
      </w:r>
      <w:r w:rsidRPr="002B18D9">
        <w:rPr>
          <w:rFonts w:ascii="MS Mincho" w:eastAsia="MS Mincho" w:hAnsi="MS Mincho" w:cs="MS Mincho"/>
          <w:color w:val="000000"/>
        </w:rPr>
        <w:t> </w:t>
      </w:r>
    </w:p>
    <w:p w14:paraId="4CF967EB" w14:textId="77777777" w:rsidR="00FF0919" w:rsidRPr="003335D5" w:rsidRDefault="0059654E" w:rsidP="003335D5">
      <w:pPr>
        <w:widowControl w:val="0"/>
        <w:numPr>
          <w:ilvl w:val="0"/>
          <w:numId w:val="17"/>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Worked closely with all trades, and architects to assure stores would be delivered on time, and on budget, including municipal engineers, and retail mall owners. </w:t>
      </w:r>
      <w:r w:rsidRPr="002B18D9">
        <w:rPr>
          <w:rFonts w:ascii="MS Mincho" w:eastAsia="MS Mincho" w:hAnsi="MS Mincho" w:cs="MS Mincho"/>
          <w:color w:val="000000"/>
        </w:rPr>
        <w:t> </w:t>
      </w:r>
    </w:p>
    <w:p w14:paraId="1714934A" w14:textId="77777777" w:rsidR="003335D5" w:rsidRPr="002B18D9" w:rsidRDefault="003335D5" w:rsidP="003335D5">
      <w:pPr>
        <w:widowControl w:val="0"/>
        <w:tabs>
          <w:tab w:val="left" w:pos="220"/>
          <w:tab w:val="left" w:pos="720"/>
        </w:tabs>
        <w:autoSpaceDE w:val="0"/>
        <w:autoSpaceDN w:val="0"/>
        <w:adjustRightInd w:val="0"/>
        <w:spacing w:line="340" w:lineRule="atLeast"/>
        <w:ind w:left="720"/>
        <w:rPr>
          <w:rFonts w:cs="Times"/>
          <w:color w:val="000000"/>
        </w:rPr>
      </w:pPr>
    </w:p>
    <w:p w14:paraId="0B634D76" w14:textId="77777777" w:rsidR="003335D5" w:rsidRPr="003335D5" w:rsidRDefault="003335D5" w:rsidP="003335D5">
      <w:pPr>
        <w:widowControl w:val="0"/>
        <w:numPr>
          <w:ilvl w:val="0"/>
          <w:numId w:val="6"/>
        </w:numPr>
        <w:tabs>
          <w:tab w:val="left" w:pos="220"/>
          <w:tab w:val="left" w:pos="720"/>
        </w:tabs>
        <w:autoSpaceDE w:val="0"/>
        <w:autoSpaceDN w:val="0"/>
        <w:adjustRightInd w:val="0"/>
        <w:spacing w:line="340" w:lineRule="atLeast"/>
        <w:ind w:hanging="720"/>
        <w:rPr>
          <w:rFonts w:cs="Times"/>
          <w:color w:val="000000"/>
        </w:rPr>
      </w:pPr>
    </w:p>
    <w:p w14:paraId="7B9F5798" w14:textId="77777777" w:rsidR="003335D5" w:rsidRPr="003335D5" w:rsidRDefault="003335D5" w:rsidP="003335D5">
      <w:pPr>
        <w:widowControl w:val="0"/>
        <w:numPr>
          <w:ilvl w:val="0"/>
          <w:numId w:val="6"/>
        </w:numPr>
        <w:tabs>
          <w:tab w:val="left" w:pos="220"/>
          <w:tab w:val="left" w:pos="720"/>
        </w:tabs>
        <w:autoSpaceDE w:val="0"/>
        <w:autoSpaceDN w:val="0"/>
        <w:adjustRightInd w:val="0"/>
        <w:spacing w:line="340" w:lineRule="atLeast"/>
        <w:ind w:hanging="720"/>
        <w:rPr>
          <w:rFonts w:cs="Times"/>
          <w:color w:val="000000"/>
        </w:rPr>
      </w:pPr>
    </w:p>
    <w:p w14:paraId="2AF0571C" w14:textId="77777777" w:rsidR="0059654E" w:rsidRPr="003335D5" w:rsidRDefault="0059654E" w:rsidP="003335D5">
      <w:pPr>
        <w:widowControl w:val="0"/>
        <w:numPr>
          <w:ilvl w:val="0"/>
          <w:numId w:val="6"/>
        </w:numPr>
        <w:tabs>
          <w:tab w:val="left" w:pos="220"/>
          <w:tab w:val="left" w:pos="720"/>
        </w:tabs>
        <w:autoSpaceDE w:val="0"/>
        <w:autoSpaceDN w:val="0"/>
        <w:adjustRightInd w:val="0"/>
        <w:spacing w:line="340" w:lineRule="atLeast"/>
        <w:ind w:hanging="720"/>
        <w:rPr>
          <w:rFonts w:cs="Times"/>
          <w:color w:val="000000"/>
        </w:rPr>
      </w:pPr>
      <w:r w:rsidRPr="002B18D9">
        <w:rPr>
          <w:rFonts w:cs="Times"/>
          <w:b/>
          <w:bCs/>
          <w:color w:val="000000"/>
        </w:rPr>
        <w:t xml:space="preserve">Director </w:t>
      </w:r>
      <w:r w:rsidRPr="002B18D9">
        <w:rPr>
          <w:rFonts w:cs="Times"/>
          <w:color w:val="000000"/>
        </w:rPr>
        <w:t xml:space="preserve">MIS/IT </w:t>
      </w:r>
      <w:proofErr w:type="spellStart"/>
      <w:r w:rsidRPr="002B18D9">
        <w:rPr>
          <w:rFonts w:cs="Times"/>
          <w:color w:val="000000"/>
        </w:rPr>
        <w:t>Flexcor</w:t>
      </w:r>
      <w:proofErr w:type="spellEnd"/>
      <w:r w:rsidRPr="002B18D9">
        <w:rPr>
          <w:rFonts w:cs="Times"/>
          <w:color w:val="000000"/>
        </w:rPr>
        <w:t xml:space="preserve"> management Inc. consulting firm, 2006-2008 </w:t>
      </w:r>
      <w:r w:rsidRPr="002B18D9">
        <w:rPr>
          <w:rFonts w:ascii="MS Mincho" w:eastAsia="MS Mincho" w:hAnsi="MS Mincho" w:cs="MS Mincho"/>
          <w:color w:val="000000"/>
        </w:rPr>
        <w:t> </w:t>
      </w:r>
    </w:p>
    <w:p w14:paraId="614A8E6F" w14:textId="77777777" w:rsidR="003335D5" w:rsidRPr="002B18D9" w:rsidRDefault="003335D5" w:rsidP="003335D5">
      <w:pPr>
        <w:widowControl w:val="0"/>
        <w:numPr>
          <w:ilvl w:val="0"/>
          <w:numId w:val="6"/>
        </w:numPr>
        <w:tabs>
          <w:tab w:val="left" w:pos="220"/>
          <w:tab w:val="left" w:pos="720"/>
        </w:tabs>
        <w:autoSpaceDE w:val="0"/>
        <w:autoSpaceDN w:val="0"/>
        <w:adjustRightInd w:val="0"/>
        <w:spacing w:line="340" w:lineRule="atLeast"/>
        <w:ind w:hanging="720"/>
        <w:rPr>
          <w:rFonts w:cs="Times"/>
          <w:color w:val="000000"/>
        </w:rPr>
      </w:pPr>
    </w:p>
    <w:p w14:paraId="04471A2F" w14:textId="77777777" w:rsidR="0059654E" w:rsidRPr="002B18D9" w:rsidRDefault="0059654E" w:rsidP="003335D5">
      <w:pPr>
        <w:pStyle w:val="ListParagraph"/>
        <w:widowControl w:val="0"/>
        <w:numPr>
          <w:ilvl w:val="0"/>
          <w:numId w:val="18"/>
        </w:numPr>
        <w:autoSpaceDE w:val="0"/>
        <w:autoSpaceDN w:val="0"/>
        <w:adjustRightInd w:val="0"/>
        <w:spacing w:line="340" w:lineRule="atLeast"/>
        <w:rPr>
          <w:rFonts w:cs="Times"/>
          <w:color w:val="000000"/>
        </w:rPr>
      </w:pPr>
      <w:r w:rsidRPr="002B18D9">
        <w:rPr>
          <w:rFonts w:cs="Times"/>
          <w:color w:val="000000"/>
        </w:rPr>
        <w:t xml:space="preserve">Consult small businesses to streamline operations </w:t>
      </w:r>
    </w:p>
    <w:p w14:paraId="36C43918" w14:textId="77777777" w:rsidR="0059654E" w:rsidRPr="002B18D9" w:rsidRDefault="0059654E" w:rsidP="003335D5">
      <w:pPr>
        <w:widowControl w:val="0"/>
        <w:numPr>
          <w:ilvl w:val="0"/>
          <w:numId w:val="18"/>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Implement </w:t>
      </w:r>
      <w:proofErr w:type="spellStart"/>
      <w:r w:rsidRPr="002B18D9">
        <w:rPr>
          <w:rFonts w:cs="Times"/>
          <w:color w:val="000000"/>
        </w:rPr>
        <w:t>company wide</w:t>
      </w:r>
      <w:proofErr w:type="spellEnd"/>
      <w:r w:rsidRPr="002B18D9">
        <w:rPr>
          <w:rFonts w:cs="Times"/>
          <w:color w:val="000000"/>
        </w:rPr>
        <w:t xml:space="preserve"> MIS/IT infrastructures </w:t>
      </w:r>
      <w:r w:rsidRPr="002B18D9">
        <w:rPr>
          <w:rFonts w:ascii="MS Mincho" w:eastAsia="MS Mincho" w:hAnsi="MS Mincho" w:cs="MS Mincho"/>
          <w:color w:val="000000"/>
        </w:rPr>
        <w:t> </w:t>
      </w:r>
    </w:p>
    <w:p w14:paraId="20CF1427" w14:textId="77777777" w:rsidR="0059654E" w:rsidRPr="002B18D9" w:rsidRDefault="0059654E" w:rsidP="003335D5">
      <w:pPr>
        <w:widowControl w:val="0"/>
        <w:numPr>
          <w:ilvl w:val="0"/>
          <w:numId w:val="18"/>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Advise customers on how to create a web presence </w:t>
      </w:r>
      <w:r w:rsidRPr="002B18D9">
        <w:rPr>
          <w:rFonts w:ascii="MS Mincho" w:eastAsia="MS Mincho" w:hAnsi="MS Mincho" w:cs="MS Mincho"/>
          <w:color w:val="000000"/>
        </w:rPr>
        <w:t> </w:t>
      </w:r>
    </w:p>
    <w:p w14:paraId="4344EC1E" w14:textId="77777777" w:rsidR="00FF0919" w:rsidRPr="003335D5" w:rsidRDefault="0059654E" w:rsidP="003335D5">
      <w:pPr>
        <w:widowControl w:val="0"/>
        <w:numPr>
          <w:ilvl w:val="0"/>
          <w:numId w:val="18"/>
        </w:numPr>
        <w:tabs>
          <w:tab w:val="left" w:pos="220"/>
          <w:tab w:val="left" w:pos="720"/>
        </w:tabs>
        <w:autoSpaceDE w:val="0"/>
        <w:autoSpaceDN w:val="0"/>
        <w:adjustRightInd w:val="0"/>
        <w:spacing w:line="340" w:lineRule="atLeast"/>
        <w:rPr>
          <w:rFonts w:cs="Times"/>
          <w:color w:val="000000"/>
        </w:rPr>
      </w:pPr>
      <w:r w:rsidRPr="002B18D9">
        <w:rPr>
          <w:rFonts w:cs="Times"/>
          <w:color w:val="000000"/>
        </w:rPr>
        <w:t>Enable customers to remotely administer and monitor their business</w:t>
      </w:r>
      <w:r w:rsidRPr="002B18D9">
        <w:rPr>
          <w:rFonts w:ascii="MS Mincho" w:eastAsia="MS Mincho" w:hAnsi="MS Mincho" w:cs="MS Mincho"/>
          <w:color w:val="000000"/>
        </w:rPr>
        <w:t> </w:t>
      </w:r>
      <w:r w:rsidRPr="002B18D9">
        <w:rPr>
          <w:rFonts w:cs="Times"/>
          <w:i/>
          <w:iCs/>
          <w:color w:val="000000"/>
        </w:rPr>
        <w:t xml:space="preserve">Achievement: Developed suspended holographic remotely administered transparent screens </w:t>
      </w:r>
      <w:r w:rsidRPr="002B18D9">
        <w:rPr>
          <w:rFonts w:ascii="MS Mincho" w:eastAsia="MS Mincho" w:hAnsi="MS Mincho" w:cs="MS Mincho"/>
          <w:color w:val="000000"/>
        </w:rPr>
        <w:t> </w:t>
      </w:r>
    </w:p>
    <w:p w14:paraId="46230D78" w14:textId="77777777" w:rsidR="003335D5" w:rsidRPr="002B18D9" w:rsidRDefault="003335D5" w:rsidP="003335D5">
      <w:pPr>
        <w:widowControl w:val="0"/>
        <w:tabs>
          <w:tab w:val="left" w:pos="220"/>
          <w:tab w:val="left" w:pos="720"/>
        </w:tabs>
        <w:autoSpaceDE w:val="0"/>
        <w:autoSpaceDN w:val="0"/>
        <w:adjustRightInd w:val="0"/>
        <w:spacing w:line="340" w:lineRule="atLeast"/>
        <w:ind w:left="720"/>
        <w:rPr>
          <w:rFonts w:cs="Times"/>
          <w:color w:val="000000"/>
        </w:rPr>
      </w:pPr>
    </w:p>
    <w:p w14:paraId="49C894E0" w14:textId="77777777" w:rsidR="00BE25A9" w:rsidRPr="003335D5" w:rsidRDefault="0059654E" w:rsidP="003335D5">
      <w:pPr>
        <w:widowControl w:val="0"/>
        <w:numPr>
          <w:ilvl w:val="0"/>
          <w:numId w:val="7"/>
        </w:numPr>
        <w:tabs>
          <w:tab w:val="left" w:pos="220"/>
          <w:tab w:val="left" w:pos="720"/>
        </w:tabs>
        <w:autoSpaceDE w:val="0"/>
        <w:autoSpaceDN w:val="0"/>
        <w:adjustRightInd w:val="0"/>
        <w:spacing w:line="340" w:lineRule="atLeast"/>
        <w:ind w:hanging="720"/>
        <w:rPr>
          <w:rFonts w:cs="Times"/>
          <w:color w:val="000000"/>
        </w:rPr>
      </w:pPr>
      <w:r w:rsidRPr="002B18D9">
        <w:rPr>
          <w:rFonts w:cs="Times"/>
          <w:b/>
          <w:bCs/>
          <w:color w:val="000000"/>
        </w:rPr>
        <w:t xml:space="preserve">Managing Director, President </w:t>
      </w:r>
      <w:r w:rsidRPr="002B18D9">
        <w:rPr>
          <w:rFonts w:ascii="MS Mincho" w:eastAsia="MS Mincho" w:hAnsi="MS Mincho" w:cs="MS Mincho"/>
          <w:color w:val="000000"/>
        </w:rPr>
        <w:t> </w:t>
      </w:r>
      <w:proofErr w:type="spellStart"/>
      <w:r w:rsidR="00915DA2" w:rsidRPr="002B18D9">
        <w:rPr>
          <w:rFonts w:cs="Times"/>
          <w:color w:val="000000"/>
        </w:rPr>
        <w:t>Imcad</w:t>
      </w:r>
      <w:proofErr w:type="spellEnd"/>
      <w:r w:rsidR="00915DA2" w:rsidRPr="002B18D9">
        <w:rPr>
          <w:rFonts w:cs="Times"/>
          <w:color w:val="000000"/>
        </w:rPr>
        <w:t xml:space="preserve"> Canada Inc.</w:t>
      </w:r>
      <w:r w:rsidRPr="002B18D9">
        <w:rPr>
          <w:rFonts w:cs="Times"/>
          <w:color w:val="000000"/>
        </w:rPr>
        <w:t>2002-2006</w:t>
      </w:r>
      <w:r w:rsidRPr="003335D5">
        <w:rPr>
          <w:rFonts w:ascii="MS Mincho" w:eastAsia="MS Mincho" w:hAnsi="MS Mincho" w:cs="MS Mincho"/>
          <w:color w:val="000000"/>
        </w:rPr>
        <w:t> </w:t>
      </w:r>
    </w:p>
    <w:p w14:paraId="2F043EE0" w14:textId="77777777" w:rsidR="00BE25A9" w:rsidRDefault="00BE25A9" w:rsidP="003335D5">
      <w:pPr>
        <w:widowControl w:val="0"/>
        <w:numPr>
          <w:ilvl w:val="0"/>
          <w:numId w:val="7"/>
        </w:numPr>
        <w:tabs>
          <w:tab w:val="left" w:pos="220"/>
          <w:tab w:val="left" w:pos="720"/>
        </w:tabs>
        <w:autoSpaceDE w:val="0"/>
        <w:autoSpaceDN w:val="0"/>
        <w:adjustRightInd w:val="0"/>
        <w:spacing w:line="340" w:lineRule="atLeast"/>
        <w:ind w:hanging="720"/>
        <w:rPr>
          <w:rFonts w:cs="Times"/>
          <w:color w:val="000000"/>
        </w:rPr>
      </w:pPr>
      <w:r w:rsidRPr="002B18D9">
        <w:rPr>
          <w:rFonts w:cs="Times"/>
          <w:color w:val="000000"/>
        </w:rPr>
        <w:t>Major shoe brand import Company, Guess s</w:t>
      </w:r>
      <w:r w:rsidR="0059654E" w:rsidRPr="002B18D9">
        <w:rPr>
          <w:rFonts w:cs="Times"/>
          <w:color w:val="000000"/>
        </w:rPr>
        <w:t>ubsidiary of US fir</w:t>
      </w:r>
      <w:r w:rsidRPr="002B18D9">
        <w:rPr>
          <w:rFonts w:cs="Times"/>
          <w:color w:val="000000"/>
        </w:rPr>
        <w:t>m</w:t>
      </w:r>
    </w:p>
    <w:p w14:paraId="50ECE79F" w14:textId="77777777" w:rsidR="003335D5" w:rsidRPr="002B18D9" w:rsidRDefault="003335D5" w:rsidP="003335D5">
      <w:pPr>
        <w:widowControl w:val="0"/>
        <w:numPr>
          <w:ilvl w:val="0"/>
          <w:numId w:val="7"/>
        </w:numPr>
        <w:tabs>
          <w:tab w:val="left" w:pos="220"/>
          <w:tab w:val="left" w:pos="720"/>
        </w:tabs>
        <w:autoSpaceDE w:val="0"/>
        <w:autoSpaceDN w:val="0"/>
        <w:adjustRightInd w:val="0"/>
        <w:spacing w:line="340" w:lineRule="atLeast"/>
        <w:ind w:hanging="720"/>
        <w:rPr>
          <w:rFonts w:cs="Times"/>
          <w:color w:val="000000"/>
        </w:rPr>
      </w:pPr>
    </w:p>
    <w:p w14:paraId="2B7EAD35" w14:textId="77777777" w:rsidR="0059654E" w:rsidRPr="002B18D9" w:rsidRDefault="00BE25A9" w:rsidP="003335D5">
      <w:pPr>
        <w:widowControl w:val="0"/>
        <w:numPr>
          <w:ilvl w:val="0"/>
          <w:numId w:val="19"/>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Created </w:t>
      </w:r>
      <w:r w:rsidR="0059654E" w:rsidRPr="002B18D9">
        <w:rPr>
          <w:rFonts w:cs="Times"/>
          <w:color w:val="000000"/>
        </w:rPr>
        <w:t xml:space="preserve">multi-year business plan, spearheaded operations of company, including office setup, distribution center, IT and MIS systems and accounting strategy </w:t>
      </w:r>
      <w:r w:rsidR="0059654E" w:rsidRPr="002B18D9">
        <w:rPr>
          <w:rFonts w:ascii="MS Mincho" w:eastAsia="MS Mincho" w:hAnsi="MS Mincho" w:cs="MS Mincho"/>
          <w:color w:val="000000"/>
        </w:rPr>
        <w:t> </w:t>
      </w:r>
    </w:p>
    <w:p w14:paraId="35C79A0E" w14:textId="77777777" w:rsidR="0059654E" w:rsidRPr="002B18D9" w:rsidRDefault="0059654E" w:rsidP="003335D5">
      <w:pPr>
        <w:pStyle w:val="ListParagraph"/>
        <w:widowControl w:val="0"/>
        <w:numPr>
          <w:ilvl w:val="0"/>
          <w:numId w:val="19"/>
        </w:numPr>
        <w:autoSpaceDE w:val="0"/>
        <w:autoSpaceDN w:val="0"/>
        <w:adjustRightInd w:val="0"/>
        <w:spacing w:line="340" w:lineRule="atLeast"/>
        <w:rPr>
          <w:rFonts w:cs="Times"/>
          <w:color w:val="000000"/>
        </w:rPr>
      </w:pPr>
      <w:r w:rsidRPr="002B18D9">
        <w:rPr>
          <w:rFonts w:cs="Times"/>
          <w:color w:val="000000"/>
        </w:rPr>
        <w:t xml:space="preserve">Deployed resources as per hiring personnel, creating management, sales, administrative, marketing teams/ </w:t>
      </w:r>
    </w:p>
    <w:p w14:paraId="456DCFB8" w14:textId="77777777" w:rsidR="0059654E" w:rsidRPr="002B18D9" w:rsidRDefault="0059654E" w:rsidP="003335D5">
      <w:pPr>
        <w:pStyle w:val="ListParagraph"/>
        <w:widowControl w:val="0"/>
        <w:numPr>
          <w:ilvl w:val="0"/>
          <w:numId w:val="19"/>
        </w:numPr>
        <w:autoSpaceDE w:val="0"/>
        <w:autoSpaceDN w:val="0"/>
        <w:adjustRightInd w:val="0"/>
        <w:spacing w:line="340" w:lineRule="atLeast"/>
        <w:rPr>
          <w:rFonts w:cs="Times"/>
          <w:color w:val="000000"/>
        </w:rPr>
      </w:pPr>
      <w:r w:rsidRPr="002B18D9">
        <w:rPr>
          <w:rFonts w:cs="Times"/>
          <w:color w:val="000000"/>
        </w:rPr>
        <w:t xml:space="preserve">Worked extensively with factories overseas to build the product line, created line sheets, managed the sales force. </w:t>
      </w:r>
    </w:p>
    <w:p w14:paraId="20C6AE5F" w14:textId="77777777" w:rsidR="0059654E" w:rsidRPr="002B18D9" w:rsidRDefault="00BE25A9" w:rsidP="003335D5">
      <w:pPr>
        <w:widowControl w:val="0"/>
        <w:numPr>
          <w:ilvl w:val="0"/>
          <w:numId w:val="19"/>
        </w:numPr>
        <w:tabs>
          <w:tab w:val="left" w:pos="220"/>
          <w:tab w:val="left" w:pos="720"/>
        </w:tabs>
        <w:autoSpaceDE w:val="0"/>
        <w:autoSpaceDN w:val="0"/>
        <w:adjustRightInd w:val="0"/>
        <w:spacing w:line="340" w:lineRule="atLeast"/>
        <w:rPr>
          <w:rFonts w:cs="Times"/>
          <w:color w:val="000000"/>
        </w:rPr>
      </w:pPr>
      <w:r w:rsidRPr="002B18D9">
        <w:rPr>
          <w:rFonts w:cs="Times"/>
          <w:color w:val="000000"/>
        </w:rPr>
        <w:t>Developed</w:t>
      </w:r>
      <w:r w:rsidR="0059654E" w:rsidRPr="002B18D9">
        <w:rPr>
          <w:rFonts w:cs="Times"/>
          <w:color w:val="000000"/>
        </w:rPr>
        <w:t xml:space="preserve"> just in time inventory strategy </w:t>
      </w:r>
      <w:r w:rsidRPr="002B18D9">
        <w:rPr>
          <w:rFonts w:cs="Times"/>
          <w:color w:val="000000"/>
        </w:rPr>
        <w:t>and systems</w:t>
      </w:r>
      <w:r w:rsidR="0059654E" w:rsidRPr="002B18D9">
        <w:rPr>
          <w:rFonts w:ascii="MS Mincho" w:eastAsia="MS Mincho" w:hAnsi="MS Mincho" w:cs="MS Mincho"/>
          <w:color w:val="000000"/>
        </w:rPr>
        <w:t> </w:t>
      </w:r>
    </w:p>
    <w:p w14:paraId="011C34E7" w14:textId="77777777" w:rsidR="0059654E" w:rsidRPr="002B18D9" w:rsidRDefault="0059654E" w:rsidP="003335D5">
      <w:pPr>
        <w:widowControl w:val="0"/>
        <w:numPr>
          <w:ilvl w:val="0"/>
          <w:numId w:val="19"/>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Repositioned merchandising for existing shoe and apparel brands (Guess, </w:t>
      </w:r>
      <w:proofErr w:type="spellStart"/>
      <w:r w:rsidRPr="002B18D9">
        <w:rPr>
          <w:rFonts w:cs="Times"/>
          <w:color w:val="000000"/>
        </w:rPr>
        <w:t>Beyonce</w:t>
      </w:r>
      <w:proofErr w:type="spellEnd"/>
      <w:r w:rsidRPr="002B18D9">
        <w:rPr>
          <w:rFonts w:cs="Times"/>
          <w:color w:val="000000"/>
        </w:rPr>
        <w:t xml:space="preserve">, Buffalo, and many other brands) for our resellers </w:t>
      </w:r>
      <w:r w:rsidRPr="002B18D9">
        <w:rPr>
          <w:rFonts w:ascii="MS Mincho" w:eastAsia="MS Mincho" w:hAnsi="MS Mincho" w:cs="MS Mincho"/>
          <w:color w:val="000000"/>
        </w:rPr>
        <w:t> </w:t>
      </w:r>
    </w:p>
    <w:p w14:paraId="322632D9" w14:textId="77777777" w:rsidR="0059654E" w:rsidRPr="002B18D9" w:rsidRDefault="0059654E" w:rsidP="003335D5">
      <w:pPr>
        <w:widowControl w:val="0"/>
        <w:numPr>
          <w:ilvl w:val="0"/>
          <w:numId w:val="19"/>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Created line-wide costing and pricing, marketing, sales and administration plan for Canada </w:t>
      </w:r>
      <w:r w:rsidRPr="002B18D9">
        <w:rPr>
          <w:rFonts w:ascii="MS Mincho" w:eastAsia="MS Mincho" w:hAnsi="MS Mincho" w:cs="MS Mincho"/>
          <w:color w:val="000000"/>
        </w:rPr>
        <w:t> </w:t>
      </w:r>
    </w:p>
    <w:p w14:paraId="7E7979C2" w14:textId="77777777" w:rsidR="0059654E" w:rsidRPr="002B18D9" w:rsidRDefault="0059654E" w:rsidP="003335D5">
      <w:pPr>
        <w:widowControl w:val="0"/>
        <w:numPr>
          <w:ilvl w:val="0"/>
          <w:numId w:val="19"/>
        </w:numPr>
        <w:tabs>
          <w:tab w:val="left" w:pos="220"/>
          <w:tab w:val="left" w:pos="720"/>
        </w:tabs>
        <w:autoSpaceDE w:val="0"/>
        <w:autoSpaceDN w:val="0"/>
        <w:adjustRightInd w:val="0"/>
        <w:spacing w:line="340" w:lineRule="atLeast"/>
        <w:rPr>
          <w:rFonts w:cs="Times"/>
          <w:color w:val="000000"/>
        </w:rPr>
      </w:pPr>
      <w:r w:rsidRPr="002B18D9">
        <w:rPr>
          <w:rFonts w:cs="Times"/>
          <w:color w:val="000000"/>
        </w:rPr>
        <w:t>Deployed an industry 1st in distribution</w:t>
      </w:r>
      <w:r w:rsidR="00915DA2" w:rsidRPr="002B18D9">
        <w:rPr>
          <w:rFonts w:cs="Times"/>
          <w:color w:val="000000"/>
        </w:rPr>
        <w:t xml:space="preserve"> B2B wholesale</w:t>
      </w:r>
      <w:r w:rsidRPr="002B18D9">
        <w:rPr>
          <w:rFonts w:cs="Times"/>
          <w:color w:val="000000"/>
        </w:rPr>
        <w:t xml:space="preserve"> of products on the web to better serve customers with overnight shipping </w:t>
      </w:r>
      <w:r w:rsidRPr="002B18D9">
        <w:rPr>
          <w:rFonts w:ascii="MS Mincho" w:eastAsia="MS Mincho" w:hAnsi="MS Mincho" w:cs="MS Mincho"/>
          <w:color w:val="000000"/>
        </w:rPr>
        <w:t> </w:t>
      </w:r>
    </w:p>
    <w:p w14:paraId="15410566" w14:textId="77777777" w:rsidR="0059654E" w:rsidRDefault="0059654E" w:rsidP="003335D5">
      <w:pPr>
        <w:pStyle w:val="ListParagraph"/>
        <w:widowControl w:val="0"/>
        <w:numPr>
          <w:ilvl w:val="0"/>
          <w:numId w:val="19"/>
        </w:numPr>
        <w:autoSpaceDE w:val="0"/>
        <w:autoSpaceDN w:val="0"/>
        <w:adjustRightInd w:val="0"/>
        <w:spacing w:line="340" w:lineRule="atLeast"/>
        <w:rPr>
          <w:rFonts w:cs="Times"/>
          <w:color w:val="000000"/>
        </w:rPr>
      </w:pPr>
      <w:r w:rsidRPr="002B18D9">
        <w:rPr>
          <w:rFonts w:cs="Times"/>
          <w:color w:val="000000"/>
        </w:rPr>
        <w:t xml:space="preserve">Organized trade shows, traveled country, lead sales managers to open major accounts in Canada to attain and exceed sales and profit quotas </w:t>
      </w:r>
    </w:p>
    <w:p w14:paraId="7A78C3F0" w14:textId="77777777" w:rsidR="003335D5" w:rsidRPr="002B18D9" w:rsidRDefault="003335D5" w:rsidP="003335D5">
      <w:pPr>
        <w:pStyle w:val="ListParagraph"/>
        <w:widowControl w:val="0"/>
        <w:autoSpaceDE w:val="0"/>
        <w:autoSpaceDN w:val="0"/>
        <w:adjustRightInd w:val="0"/>
        <w:spacing w:line="340" w:lineRule="atLeast"/>
        <w:rPr>
          <w:rFonts w:cs="Times"/>
          <w:color w:val="000000"/>
        </w:rPr>
      </w:pPr>
    </w:p>
    <w:p w14:paraId="0601BCA3" w14:textId="77777777" w:rsidR="0059654E" w:rsidRDefault="0059654E" w:rsidP="003335D5">
      <w:pPr>
        <w:widowControl w:val="0"/>
        <w:autoSpaceDE w:val="0"/>
        <w:autoSpaceDN w:val="0"/>
        <w:adjustRightInd w:val="0"/>
        <w:spacing w:line="340" w:lineRule="atLeast"/>
        <w:rPr>
          <w:rFonts w:cs="Times"/>
          <w:color w:val="000000"/>
        </w:rPr>
      </w:pPr>
      <w:r w:rsidRPr="002B18D9">
        <w:rPr>
          <w:rFonts w:cs="Times"/>
          <w:b/>
          <w:bCs/>
          <w:color w:val="000000"/>
        </w:rPr>
        <w:t xml:space="preserve">Managing Director, President </w:t>
      </w:r>
      <w:proofErr w:type="spellStart"/>
      <w:r w:rsidRPr="002B18D9">
        <w:rPr>
          <w:rFonts w:cs="Times"/>
          <w:color w:val="000000"/>
        </w:rPr>
        <w:t>Solucentre</w:t>
      </w:r>
      <w:proofErr w:type="spellEnd"/>
      <w:r w:rsidRPr="002B18D9">
        <w:rPr>
          <w:rFonts w:cs="Times"/>
          <w:color w:val="000000"/>
        </w:rPr>
        <w:t xml:space="preserve"> </w:t>
      </w:r>
      <w:proofErr w:type="spellStart"/>
      <w:r w:rsidRPr="002B18D9">
        <w:rPr>
          <w:rFonts w:cs="Times"/>
          <w:color w:val="000000"/>
        </w:rPr>
        <w:t>Informatique</w:t>
      </w:r>
      <w:proofErr w:type="spellEnd"/>
      <w:r w:rsidRPr="002B18D9">
        <w:rPr>
          <w:rFonts w:cs="Times"/>
          <w:color w:val="000000"/>
        </w:rPr>
        <w:t xml:space="preserve">, 1998-2002 </w:t>
      </w:r>
    </w:p>
    <w:p w14:paraId="0BAE62CE" w14:textId="77777777" w:rsidR="003335D5" w:rsidRPr="002B18D9" w:rsidRDefault="003335D5" w:rsidP="003335D5">
      <w:pPr>
        <w:widowControl w:val="0"/>
        <w:autoSpaceDE w:val="0"/>
        <w:autoSpaceDN w:val="0"/>
        <w:adjustRightInd w:val="0"/>
        <w:spacing w:line="340" w:lineRule="atLeast"/>
        <w:rPr>
          <w:rFonts w:cs="Times"/>
          <w:color w:val="000000"/>
        </w:rPr>
      </w:pPr>
    </w:p>
    <w:p w14:paraId="3C11250B" w14:textId="77777777" w:rsidR="0059654E" w:rsidRPr="002B18D9" w:rsidRDefault="0059654E" w:rsidP="003335D5">
      <w:pPr>
        <w:pStyle w:val="ListParagraph"/>
        <w:widowControl w:val="0"/>
        <w:numPr>
          <w:ilvl w:val="0"/>
          <w:numId w:val="21"/>
        </w:numPr>
        <w:tabs>
          <w:tab w:val="left" w:pos="220"/>
          <w:tab w:val="left" w:pos="720"/>
        </w:tabs>
        <w:autoSpaceDE w:val="0"/>
        <w:autoSpaceDN w:val="0"/>
        <w:adjustRightInd w:val="0"/>
        <w:spacing w:line="340" w:lineRule="atLeast"/>
        <w:ind w:left="709"/>
        <w:rPr>
          <w:rFonts w:cs="Times"/>
          <w:color w:val="000000"/>
        </w:rPr>
      </w:pPr>
      <w:r w:rsidRPr="002B18D9">
        <w:rPr>
          <w:rFonts w:cs="Times"/>
          <w:color w:val="000000"/>
        </w:rPr>
        <w:t xml:space="preserve">Invested, opened </w:t>
      </w:r>
      <w:r w:rsidR="009542F7" w:rsidRPr="002B18D9">
        <w:rPr>
          <w:rFonts w:cs="Times"/>
          <w:color w:val="000000"/>
        </w:rPr>
        <w:t xml:space="preserve">first ever </w:t>
      </w:r>
      <w:r w:rsidRPr="002B18D9">
        <w:rPr>
          <w:rFonts w:cs="Times"/>
          <w:color w:val="000000"/>
        </w:rPr>
        <w:t xml:space="preserve">Apple retail store. </w:t>
      </w:r>
      <w:r w:rsidRPr="002B18D9">
        <w:rPr>
          <w:rFonts w:ascii="MS Mincho" w:eastAsia="MS Mincho" w:hAnsi="MS Mincho" w:cs="MS Mincho"/>
          <w:color w:val="000000"/>
        </w:rPr>
        <w:t> </w:t>
      </w:r>
    </w:p>
    <w:p w14:paraId="78C6F747" w14:textId="77777777" w:rsidR="0059654E" w:rsidRPr="002B18D9" w:rsidRDefault="0059654E" w:rsidP="003335D5">
      <w:pPr>
        <w:pStyle w:val="ListParagraph"/>
        <w:widowControl w:val="0"/>
        <w:numPr>
          <w:ilvl w:val="0"/>
          <w:numId w:val="21"/>
        </w:numPr>
        <w:tabs>
          <w:tab w:val="left" w:pos="220"/>
          <w:tab w:val="left" w:pos="720"/>
        </w:tabs>
        <w:autoSpaceDE w:val="0"/>
        <w:autoSpaceDN w:val="0"/>
        <w:adjustRightInd w:val="0"/>
        <w:spacing w:line="340" w:lineRule="atLeast"/>
        <w:ind w:left="709"/>
        <w:rPr>
          <w:rFonts w:cs="Times"/>
          <w:color w:val="000000"/>
        </w:rPr>
      </w:pPr>
      <w:r w:rsidRPr="002B18D9">
        <w:rPr>
          <w:rFonts w:cs="Times"/>
          <w:color w:val="000000"/>
        </w:rPr>
        <w:t xml:space="preserve">Managed multimillion-dollar budget </w:t>
      </w:r>
      <w:r w:rsidRPr="002B18D9">
        <w:rPr>
          <w:rFonts w:ascii="MS Mincho" w:eastAsia="MS Mincho" w:hAnsi="MS Mincho" w:cs="MS Mincho"/>
          <w:color w:val="000000"/>
        </w:rPr>
        <w:t> </w:t>
      </w:r>
    </w:p>
    <w:p w14:paraId="0409484C" w14:textId="77777777" w:rsidR="0059654E" w:rsidRPr="002B18D9" w:rsidRDefault="009542F7" w:rsidP="003335D5">
      <w:pPr>
        <w:pStyle w:val="ListParagraph"/>
        <w:widowControl w:val="0"/>
        <w:numPr>
          <w:ilvl w:val="0"/>
          <w:numId w:val="21"/>
        </w:numPr>
        <w:tabs>
          <w:tab w:val="left" w:pos="220"/>
          <w:tab w:val="left" w:pos="720"/>
        </w:tabs>
        <w:autoSpaceDE w:val="0"/>
        <w:autoSpaceDN w:val="0"/>
        <w:adjustRightInd w:val="0"/>
        <w:spacing w:line="340" w:lineRule="atLeast"/>
        <w:ind w:left="709"/>
        <w:rPr>
          <w:rFonts w:cs="Times"/>
          <w:color w:val="000000"/>
        </w:rPr>
      </w:pPr>
      <w:r w:rsidRPr="002B18D9">
        <w:rPr>
          <w:rFonts w:cs="Times"/>
          <w:color w:val="000000"/>
        </w:rPr>
        <w:t>Hired, mentored, trained sales, marketing, s</w:t>
      </w:r>
      <w:r w:rsidR="0059654E" w:rsidRPr="002B18D9">
        <w:rPr>
          <w:rFonts w:cs="Times"/>
          <w:color w:val="000000"/>
        </w:rPr>
        <w:t xml:space="preserve">ervice, customer </w:t>
      </w:r>
      <w:r w:rsidRPr="002B18D9">
        <w:rPr>
          <w:rFonts w:cs="Times"/>
          <w:color w:val="000000"/>
        </w:rPr>
        <w:t xml:space="preserve">service </w:t>
      </w:r>
      <w:r w:rsidR="0059654E" w:rsidRPr="002B18D9">
        <w:rPr>
          <w:rFonts w:cs="Times"/>
          <w:color w:val="000000"/>
        </w:rPr>
        <w:t xml:space="preserve">managers </w:t>
      </w:r>
      <w:r w:rsidR="0059654E" w:rsidRPr="002B18D9">
        <w:rPr>
          <w:rFonts w:ascii="MS Mincho" w:eastAsia="MS Mincho" w:hAnsi="MS Mincho" w:cs="MS Mincho"/>
          <w:color w:val="000000"/>
        </w:rPr>
        <w:t> </w:t>
      </w:r>
    </w:p>
    <w:p w14:paraId="7327357E" w14:textId="77777777" w:rsidR="009542F7" w:rsidRDefault="0059654E" w:rsidP="003335D5">
      <w:pPr>
        <w:pStyle w:val="ListParagraph"/>
        <w:widowControl w:val="0"/>
        <w:numPr>
          <w:ilvl w:val="0"/>
          <w:numId w:val="21"/>
        </w:numPr>
        <w:tabs>
          <w:tab w:val="left" w:pos="220"/>
          <w:tab w:val="left" w:pos="720"/>
        </w:tabs>
        <w:autoSpaceDE w:val="0"/>
        <w:autoSpaceDN w:val="0"/>
        <w:adjustRightInd w:val="0"/>
        <w:spacing w:line="340" w:lineRule="atLeast"/>
        <w:ind w:left="709"/>
        <w:rPr>
          <w:rFonts w:cs="Times"/>
          <w:color w:val="000000"/>
        </w:rPr>
      </w:pPr>
      <w:r w:rsidRPr="002B18D9">
        <w:rPr>
          <w:rFonts w:cs="Times"/>
          <w:color w:val="000000"/>
        </w:rPr>
        <w:t xml:space="preserve">Maintained impeccable accounts receivables and outstanding customer service </w:t>
      </w:r>
      <w:r w:rsidRPr="002B18D9">
        <w:rPr>
          <w:rFonts w:cs="Times"/>
          <w:i/>
          <w:iCs/>
          <w:color w:val="000000"/>
        </w:rPr>
        <w:t xml:space="preserve">Achievement Led corporate division and its managers to attain sales and profit quotas </w:t>
      </w:r>
      <w:r w:rsidRPr="002B18D9">
        <w:rPr>
          <w:rFonts w:ascii="MS Mincho" w:eastAsia="MS Mincho" w:hAnsi="MS Mincho" w:cs="MS Mincho"/>
          <w:color w:val="000000"/>
        </w:rPr>
        <w:t> </w:t>
      </w:r>
      <w:r w:rsidRPr="002B18D9">
        <w:rPr>
          <w:rFonts w:cs="Times"/>
          <w:color w:val="000000"/>
        </w:rPr>
        <w:t xml:space="preserve"> </w:t>
      </w:r>
    </w:p>
    <w:p w14:paraId="423C1138" w14:textId="77777777" w:rsidR="003335D5" w:rsidRPr="002B18D9" w:rsidRDefault="003335D5" w:rsidP="003335D5">
      <w:pPr>
        <w:pStyle w:val="ListParagraph"/>
        <w:widowControl w:val="0"/>
        <w:tabs>
          <w:tab w:val="left" w:pos="220"/>
          <w:tab w:val="left" w:pos="720"/>
        </w:tabs>
        <w:autoSpaceDE w:val="0"/>
        <w:autoSpaceDN w:val="0"/>
        <w:adjustRightInd w:val="0"/>
        <w:spacing w:line="340" w:lineRule="atLeast"/>
        <w:ind w:left="709"/>
        <w:rPr>
          <w:rFonts w:cs="Times"/>
          <w:color w:val="000000"/>
        </w:rPr>
      </w:pPr>
    </w:p>
    <w:p w14:paraId="156D614C" w14:textId="77777777" w:rsidR="003335D5" w:rsidRPr="003335D5" w:rsidRDefault="003335D5" w:rsidP="003335D5">
      <w:pPr>
        <w:widowControl w:val="0"/>
        <w:numPr>
          <w:ilvl w:val="0"/>
          <w:numId w:val="10"/>
        </w:numPr>
        <w:tabs>
          <w:tab w:val="left" w:pos="220"/>
          <w:tab w:val="left" w:pos="720"/>
        </w:tabs>
        <w:autoSpaceDE w:val="0"/>
        <w:autoSpaceDN w:val="0"/>
        <w:adjustRightInd w:val="0"/>
        <w:spacing w:line="340" w:lineRule="atLeast"/>
        <w:ind w:hanging="720"/>
        <w:rPr>
          <w:rFonts w:cs="Times"/>
          <w:color w:val="000000"/>
        </w:rPr>
      </w:pPr>
    </w:p>
    <w:p w14:paraId="203A4CD2" w14:textId="77777777" w:rsidR="003335D5" w:rsidRPr="003335D5" w:rsidRDefault="003335D5" w:rsidP="003335D5">
      <w:pPr>
        <w:widowControl w:val="0"/>
        <w:numPr>
          <w:ilvl w:val="0"/>
          <w:numId w:val="10"/>
        </w:numPr>
        <w:tabs>
          <w:tab w:val="left" w:pos="220"/>
          <w:tab w:val="left" w:pos="720"/>
        </w:tabs>
        <w:autoSpaceDE w:val="0"/>
        <w:autoSpaceDN w:val="0"/>
        <w:adjustRightInd w:val="0"/>
        <w:spacing w:line="340" w:lineRule="atLeast"/>
        <w:ind w:hanging="720"/>
        <w:rPr>
          <w:rFonts w:cs="Times"/>
          <w:color w:val="000000"/>
        </w:rPr>
      </w:pPr>
    </w:p>
    <w:p w14:paraId="77A1CE35" w14:textId="77777777" w:rsidR="003335D5" w:rsidRPr="003335D5" w:rsidRDefault="003335D5" w:rsidP="003335D5">
      <w:pPr>
        <w:widowControl w:val="0"/>
        <w:numPr>
          <w:ilvl w:val="0"/>
          <w:numId w:val="10"/>
        </w:numPr>
        <w:tabs>
          <w:tab w:val="left" w:pos="220"/>
          <w:tab w:val="left" w:pos="720"/>
        </w:tabs>
        <w:autoSpaceDE w:val="0"/>
        <w:autoSpaceDN w:val="0"/>
        <w:adjustRightInd w:val="0"/>
        <w:spacing w:line="340" w:lineRule="atLeast"/>
        <w:ind w:hanging="720"/>
        <w:rPr>
          <w:rFonts w:cs="Times"/>
          <w:color w:val="000000"/>
        </w:rPr>
      </w:pPr>
    </w:p>
    <w:p w14:paraId="1570B0C2" w14:textId="77777777" w:rsidR="0059654E" w:rsidRPr="003335D5" w:rsidRDefault="0059654E" w:rsidP="003335D5">
      <w:pPr>
        <w:widowControl w:val="0"/>
        <w:numPr>
          <w:ilvl w:val="0"/>
          <w:numId w:val="10"/>
        </w:numPr>
        <w:tabs>
          <w:tab w:val="left" w:pos="220"/>
          <w:tab w:val="left" w:pos="720"/>
        </w:tabs>
        <w:autoSpaceDE w:val="0"/>
        <w:autoSpaceDN w:val="0"/>
        <w:adjustRightInd w:val="0"/>
        <w:spacing w:line="340" w:lineRule="atLeast"/>
        <w:ind w:hanging="720"/>
        <w:rPr>
          <w:rFonts w:cs="Times"/>
          <w:color w:val="000000"/>
        </w:rPr>
      </w:pPr>
      <w:r w:rsidRPr="002B18D9">
        <w:rPr>
          <w:rFonts w:cs="Times"/>
          <w:b/>
          <w:bCs/>
          <w:color w:val="000000"/>
        </w:rPr>
        <w:t>Managing partner</w:t>
      </w:r>
      <w:r w:rsidR="00FF0919" w:rsidRPr="002B18D9">
        <w:rPr>
          <w:rFonts w:cs="Times"/>
          <w:b/>
          <w:bCs/>
          <w:color w:val="000000"/>
        </w:rPr>
        <w:t>, VP Operations</w:t>
      </w:r>
      <w:r w:rsidR="00FF0919" w:rsidRPr="002B18D9">
        <w:rPr>
          <w:rFonts w:cs="Times"/>
          <w:color w:val="000000"/>
        </w:rPr>
        <w:t xml:space="preserve">, Corporate, Retail and Sales. </w:t>
      </w:r>
      <w:r w:rsidR="003335D5">
        <w:rPr>
          <w:rFonts w:cs="Times"/>
          <w:color w:val="000000"/>
        </w:rPr>
        <w:t xml:space="preserve"> </w:t>
      </w:r>
      <w:proofErr w:type="spellStart"/>
      <w:r w:rsidRPr="003335D5">
        <w:rPr>
          <w:rFonts w:cs="Times"/>
          <w:color w:val="000000"/>
        </w:rPr>
        <w:t>Microserv</w:t>
      </w:r>
      <w:proofErr w:type="spellEnd"/>
      <w:r w:rsidRPr="003335D5">
        <w:rPr>
          <w:rFonts w:cs="Times"/>
          <w:color w:val="000000"/>
        </w:rPr>
        <w:t xml:space="preserve">, 1986-1998 </w:t>
      </w:r>
      <w:r w:rsidRPr="003335D5">
        <w:rPr>
          <w:rFonts w:ascii="MS Mincho" w:eastAsia="MS Mincho" w:hAnsi="MS Mincho" w:cs="MS Mincho"/>
          <w:color w:val="000000"/>
        </w:rPr>
        <w:t> </w:t>
      </w:r>
    </w:p>
    <w:p w14:paraId="1F39AC5D" w14:textId="77777777" w:rsidR="003335D5" w:rsidRPr="002B18D9" w:rsidRDefault="003335D5" w:rsidP="003335D5">
      <w:pPr>
        <w:widowControl w:val="0"/>
        <w:numPr>
          <w:ilvl w:val="0"/>
          <w:numId w:val="10"/>
        </w:numPr>
        <w:tabs>
          <w:tab w:val="left" w:pos="220"/>
          <w:tab w:val="left" w:pos="720"/>
        </w:tabs>
        <w:autoSpaceDE w:val="0"/>
        <w:autoSpaceDN w:val="0"/>
        <w:adjustRightInd w:val="0"/>
        <w:spacing w:line="340" w:lineRule="atLeast"/>
        <w:ind w:hanging="720"/>
        <w:rPr>
          <w:rFonts w:cs="Times"/>
          <w:color w:val="000000"/>
        </w:rPr>
      </w:pPr>
    </w:p>
    <w:p w14:paraId="029633DF"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Spearheaded growth of major Apple multi location retailer to 20 million in sales </w:t>
      </w:r>
      <w:r w:rsidRPr="002B18D9">
        <w:rPr>
          <w:rFonts w:ascii="MS Mincho" w:eastAsia="MS Mincho" w:hAnsi="MS Mincho" w:cs="MS Mincho"/>
          <w:color w:val="000000"/>
        </w:rPr>
        <w:t> </w:t>
      </w:r>
    </w:p>
    <w:p w14:paraId="57509B72"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Managed multiple departments with over 70 employees </w:t>
      </w:r>
      <w:r w:rsidRPr="002B18D9">
        <w:rPr>
          <w:rFonts w:ascii="MS Mincho" w:eastAsia="MS Mincho" w:hAnsi="MS Mincho" w:cs="MS Mincho"/>
          <w:color w:val="000000"/>
        </w:rPr>
        <w:t> </w:t>
      </w:r>
    </w:p>
    <w:p w14:paraId="4A684F6A"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Founded Location in Laval with 30 employees, and grew to 6 million in sales </w:t>
      </w:r>
      <w:r w:rsidRPr="002B18D9">
        <w:rPr>
          <w:rFonts w:ascii="MS Mincho" w:eastAsia="MS Mincho" w:hAnsi="MS Mincho" w:cs="MS Mincho"/>
          <w:color w:val="000000"/>
        </w:rPr>
        <w:t> </w:t>
      </w:r>
    </w:p>
    <w:p w14:paraId="1EBB6EAD"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Led marketing and sales group to achieve record sales and contracts </w:t>
      </w:r>
      <w:r w:rsidRPr="002B18D9">
        <w:rPr>
          <w:rFonts w:ascii="MS Mincho" w:eastAsia="MS Mincho" w:hAnsi="MS Mincho" w:cs="MS Mincho"/>
          <w:color w:val="000000"/>
        </w:rPr>
        <w:t> </w:t>
      </w:r>
    </w:p>
    <w:p w14:paraId="17919C2C"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Responsible for growth and profitability of </w:t>
      </w:r>
      <w:proofErr w:type="spellStart"/>
      <w:r w:rsidRPr="002B18D9">
        <w:rPr>
          <w:rFonts w:cs="Times"/>
          <w:color w:val="000000"/>
        </w:rPr>
        <w:t>Microserv’s</w:t>
      </w:r>
      <w:proofErr w:type="spellEnd"/>
      <w:r w:rsidRPr="002B18D9">
        <w:rPr>
          <w:rFonts w:cs="Times"/>
          <w:color w:val="000000"/>
        </w:rPr>
        <w:t xml:space="preserve"> consumer, corporate portfolio </w:t>
      </w:r>
      <w:r w:rsidRPr="002B18D9">
        <w:rPr>
          <w:rFonts w:ascii="MS Mincho" w:eastAsia="MS Mincho" w:hAnsi="MS Mincho" w:cs="MS Mincho"/>
          <w:color w:val="000000"/>
        </w:rPr>
        <w:t> </w:t>
      </w:r>
    </w:p>
    <w:p w14:paraId="4820F5BD" w14:textId="77777777" w:rsidR="0059654E" w:rsidRPr="002B18D9" w:rsidRDefault="00915DA2"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kern w:val="1"/>
        </w:rPr>
        <w:t xml:space="preserve"> </w:t>
      </w:r>
      <w:r w:rsidR="0059654E" w:rsidRPr="002B18D9">
        <w:rPr>
          <w:rFonts w:cs="Times"/>
          <w:color w:val="000000"/>
        </w:rPr>
        <w:t xml:space="preserve">Managed new product development, pricing and sales promotions </w:t>
      </w:r>
      <w:r w:rsidR="0059654E" w:rsidRPr="002B18D9">
        <w:rPr>
          <w:rFonts w:ascii="MS Mincho" w:eastAsia="MS Mincho" w:hAnsi="MS Mincho" w:cs="MS Mincho"/>
          <w:color w:val="000000"/>
        </w:rPr>
        <w:t> </w:t>
      </w:r>
    </w:p>
    <w:p w14:paraId="33801E84"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developed new vendor strategic relationships and just in time product inventory placement </w:t>
      </w:r>
      <w:r w:rsidRPr="002B18D9">
        <w:rPr>
          <w:rFonts w:ascii="MS Mincho" w:eastAsia="MS Mincho" w:hAnsi="MS Mincho" w:cs="MS Mincho"/>
          <w:color w:val="000000"/>
        </w:rPr>
        <w:t> </w:t>
      </w:r>
    </w:p>
    <w:p w14:paraId="551F7309"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Managed market development and co-op funds from manufacturers (MDF, BDF) </w:t>
      </w:r>
      <w:r w:rsidRPr="002B18D9">
        <w:rPr>
          <w:rFonts w:ascii="MS Mincho" w:eastAsia="MS Mincho" w:hAnsi="MS Mincho" w:cs="MS Mincho"/>
          <w:color w:val="000000"/>
        </w:rPr>
        <w:t> </w:t>
      </w:r>
    </w:p>
    <w:p w14:paraId="328D0C3E"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eliminated waste, improved efficiency, cut costs including administrative and warehousing departments </w:t>
      </w:r>
      <w:r w:rsidRPr="002B18D9">
        <w:rPr>
          <w:rFonts w:ascii="MS Mincho" w:eastAsia="MS Mincho" w:hAnsi="MS Mincho" w:cs="MS Mincho"/>
          <w:color w:val="000000"/>
        </w:rPr>
        <w:t> </w:t>
      </w:r>
    </w:p>
    <w:p w14:paraId="681B768B"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Managed vendor relations </w:t>
      </w:r>
      <w:r w:rsidRPr="002B18D9">
        <w:rPr>
          <w:rFonts w:ascii="MS Mincho" w:eastAsia="MS Mincho" w:hAnsi="MS Mincho" w:cs="MS Mincho"/>
          <w:color w:val="000000"/>
        </w:rPr>
        <w:t> </w:t>
      </w:r>
    </w:p>
    <w:p w14:paraId="009FB267"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created one of a kind customer experience model at retail level </w:t>
      </w:r>
      <w:r w:rsidRPr="002B18D9">
        <w:rPr>
          <w:rFonts w:ascii="MS Mincho" w:eastAsia="MS Mincho" w:hAnsi="MS Mincho" w:cs="MS Mincho"/>
          <w:color w:val="000000"/>
        </w:rPr>
        <w:t> </w:t>
      </w:r>
    </w:p>
    <w:p w14:paraId="098BCF38"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Managed, motivated all department heads, from sales to marketing, purchasing, inventory control, accounting and IT system development </w:t>
      </w:r>
      <w:r w:rsidRPr="002B18D9">
        <w:rPr>
          <w:rFonts w:ascii="MS Mincho" w:eastAsia="MS Mincho" w:hAnsi="MS Mincho" w:cs="MS Mincho"/>
          <w:color w:val="000000"/>
        </w:rPr>
        <w:t> </w:t>
      </w:r>
    </w:p>
    <w:p w14:paraId="53995ADB"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Co-hosted CJAD radio talk show for benefit of organization </w:t>
      </w:r>
      <w:r w:rsidRPr="002B18D9">
        <w:rPr>
          <w:rFonts w:ascii="MS Mincho" w:eastAsia="MS Mincho" w:hAnsi="MS Mincho" w:cs="MS Mincho"/>
          <w:color w:val="000000"/>
        </w:rPr>
        <w:t> </w:t>
      </w:r>
    </w:p>
    <w:p w14:paraId="3D3F5BCA"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 Organized </w:t>
      </w:r>
      <w:proofErr w:type="spellStart"/>
      <w:r w:rsidRPr="002B18D9">
        <w:rPr>
          <w:rFonts w:cs="Times"/>
          <w:color w:val="000000"/>
        </w:rPr>
        <w:t>multi year</w:t>
      </w:r>
      <w:proofErr w:type="spellEnd"/>
      <w:r w:rsidRPr="002B18D9">
        <w:rPr>
          <w:rFonts w:cs="Times"/>
          <w:color w:val="000000"/>
        </w:rPr>
        <w:t xml:space="preserve"> and largest industry trade show with a record 25,000 attendees under MAC Horizon banner </w:t>
      </w:r>
      <w:r w:rsidRPr="002B18D9">
        <w:rPr>
          <w:rFonts w:ascii="MS Mincho" w:eastAsia="MS Mincho" w:hAnsi="MS Mincho" w:cs="MS Mincho"/>
          <w:color w:val="000000"/>
        </w:rPr>
        <w:t> </w:t>
      </w:r>
    </w:p>
    <w:p w14:paraId="42B11678"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Managed impeccable accounts receivables, and payables and all aspects of accounting </w:t>
      </w:r>
      <w:r w:rsidRPr="002B18D9">
        <w:rPr>
          <w:rFonts w:ascii="MS Mincho" w:eastAsia="MS Mincho" w:hAnsi="MS Mincho" w:cs="MS Mincho"/>
          <w:color w:val="000000"/>
        </w:rPr>
        <w:t> </w:t>
      </w:r>
    </w:p>
    <w:p w14:paraId="1EB7DB61" w14:textId="77777777" w:rsidR="0059654E" w:rsidRPr="002B18D9"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Established unsurpassed corporate and end user customer service and excellence </w:t>
      </w:r>
      <w:r w:rsidRPr="002B18D9">
        <w:rPr>
          <w:rFonts w:ascii="MS Mincho" w:eastAsia="MS Mincho" w:hAnsi="MS Mincho" w:cs="MS Mincho"/>
          <w:color w:val="000000"/>
        </w:rPr>
        <w:t> </w:t>
      </w:r>
    </w:p>
    <w:p w14:paraId="0E67CD4A" w14:textId="77777777" w:rsidR="0059654E" w:rsidRPr="003335D5" w:rsidRDefault="0059654E" w:rsidP="003335D5">
      <w:pPr>
        <w:widowControl w:val="0"/>
        <w:numPr>
          <w:ilvl w:val="0"/>
          <w:numId w:val="22"/>
        </w:numPr>
        <w:tabs>
          <w:tab w:val="left" w:pos="220"/>
          <w:tab w:val="left" w:pos="720"/>
        </w:tabs>
        <w:autoSpaceDE w:val="0"/>
        <w:autoSpaceDN w:val="0"/>
        <w:adjustRightInd w:val="0"/>
        <w:spacing w:line="340" w:lineRule="atLeast"/>
        <w:rPr>
          <w:rFonts w:cs="Times"/>
          <w:color w:val="000000"/>
        </w:rPr>
      </w:pPr>
      <w:r w:rsidRPr="002B18D9">
        <w:rPr>
          <w:rFonts w:cs="Times"/>
          <w:color w:val="000000"/>
        </w:rPr>
        <w:t xml:space="preserve">Sold company in 1999 </w:t>
      </w:r>
      <w:r w:rsidRPr="002B18D9">
        <w:rPr>
          <w:rFonts w:ascii="MS Mincho" w:eastAsia="MS Mincho" w:hAnsi="MS Mincho" w:cs="MS Mincho"/>
          <w:color w:val="000000"/>
        </w:rPr>
        <w:t> </w:t>
      </w:r>
    </w:p>
    <w:p w14:paraId="3F3B5A70" w14:textId="77777777" w:rsidR="003335D5" w:rsidRPr="002B18D9" w:rsidRDefault="003335D5" w:rsidP="003335D5">
      <w:pPr>
        <w:widowControl w:val="0"/>
        <w:tabs>
          <w:tab w:val="left" w:pos="220"/>
          <w:tab w:val="left" w:pos="720"/>
        </w:tabs>
        <w:autoSpaceDE w:val="0"/>
        <w:autoSpaceDN w:val="0"/>
        <w:adjustRightInd w:val="0"/>
        <w:spacing w:line="340" w:lineRule="atLeast"/>
        <w:ind w:left="720"/>
        <w:rPr>
          <w:rFonts w:cs="Times"/>
          <w:color w:val="000000"/>
        </w:rPr>
      </w:pPr>
    </w:p>
    <w:p w14:paraId="63094A42" w14:textId="77777777" w:rsidR="0059654E" w:rsidRDefault="0059654E" w:rsidP="003335D5">
      <w:pPr>
        <w:widowControl w:val="0"/>
        <w:autoSpaceDE w:val="0"/>
        <w:autoSpaceDN w:val="0"/>
        <w:adjustRightInd w:val="0"/>
        <w:spacing w:line="340" w:lineRule="atLeast"/>
        <w:rPr>
          <w:rFonts w:cs="Times"/>
          <w:b/>
          <w:bCs/>
          <w:color w:val="000000"/>
        </w:rPr>
      </w:pPr>
      <w:r w:rsidRPr="002B18D9">
        <w:rPr>
          <w:rFonts w:cs="Times"/>
          <w:b/>
          <w:bCs/>
          <w:color w:val="000000"/>
        </w:rPr>
        <w:t xml:space="preserve">EDUCATION </w:t>
      </w:r>
    </w:p>
    <w:p w14:paraId="7672C26E" w14:textId="77777777" w:rsidR="003335D5" w:rsidRPr="002B18D9" w:rsidRDefault="003335D5" w:rsidP="003335D5">
      <w:pPr>
        <w:widowControl w:val="0"/>
        <w:autoSpaceDE w:val="0"/>
        <w:autoSpaceDN w:val="0"/>
        <w:adjustRightInd w:val="0"/>
        <w:spacing w:line="340" w:lineRule="atLeast"/>
        <w:rPr>
          <w:rFonts w:cs="Times"/>
          <w:color w:val="000000"/>
        </w:rPr>
      </w:pPr>
    </w:p>
    <w:p w14:paraId="2B99EADA" w14:textId="77777777" w:rsidR="00915DA2" w:rsidRPr="002B18D9" w:rsidRDefault="00FF0919" w:rsidP="003335D5">
      <w:pPr>
        <w:widowControl w:val="0"/>
        <w:autoSpaceDE w:val="0"/>
        <w:autoSpaceDN w:val="0"/>
        <w:adjustRightInd w:val="0"/>
        <w:rPr>
          <w:rFonts w:cs="Times"/>
          <w:color w:val="000000"/>
        </w:rPr>
      </w:pPr>
      <w:r w:rsidRPr="002B18D9">
        <w:rPr>
          <w:rFonts w:cs="Times"/>
          <w:color w:val="000000"/>
        </w:rPr>
        <w:t xml:space="preserve">Concordia University </w:t>
      </w:r>
      <w:r w:rsidR="0059654E" w:rsidRPr="002B18D9">
        <w:rPr>
          <w:rFonts w:cs="Times"/>
          <w:color w:val="000000"/>
        </w:rPr>
        <w:t xml:space="preserve">Bachelor of Arts N/C </w:t>
      </w:r>
    </w:p>
    <w:p w14:paraId="4AD36E75" w14:textId="77777777" w:rsidR="00FF0919" w:rsidRPr="002B18D9" w:rsidRDefault="00FF0919" w:rsidP="003335D5">
      <w:pPr>
        <w:widowControl w:val="0"/>
        <w:autoSpaceDE w:val="0"/>
        <w:autoSpaceDN w:val="0"/>
        <w:adjustRightInd w:val="0"/>
        <w:rPr>
          <w:rFonts w:cs="Times"/>
          <w:color w:val="000000"/>
        </w:rPr>
      </w:pPr>
      <w:r w:rsidRPr="002B18D9">
        <w:rPr>
          <w:rFonts w:cs="Times"/>
          <w:color w:val="000000"/>
        </w:rPr>
        <w:t xml:space="preserve">Concordia University </w:t>
      </w:r>
      <w:r w:rsidR="00915DA2" w:rsidRPr="002B18D9">
        <w:rPr>
          <w:rFonts w:cs="Times"/>
          <w:color w:val="000000"/>
        </w:rPr>
        <w:t>IT/</w:t>
      </w:r>
      <w:r w:rsidR="0059654E" w:rsidRPr="002B18D9">
        <w:rPr>
          <w:rFonts w:cs="Times"/>
          <w:color w:val="000000"/>
        </w:rPr>
        <w:t xml:space="preserve">MIS N/C </w:t>
      </w:r>
    </w:p>
    <w:p w14:paraId="2C41605D" w14:textId="77777777" w:rsidR="00915DA2" w:rsidRPr="002B18D9" w:rsidRDefault="00FF0919" w:rsidP="003335D5">
      <w:pPr>
        <w:widowControl w:val="0"/>
        <w:autoSpaceDE w:val="0"/>
        <w:autoSpaceDN w:val="0"/>
        <w:adjustRightInd w:val="0"/>
        <w:rPr>
          <w:rFonts w:cs="Times"/>
          <w:color w:val="000000"/>
        </w:rPr>
      </w:pPr>
      <w:r w:rsidRPr="002B18D9">
        <w:rPr>
          <w:rFonts w:cs="Times"/>
          <w:color w:val="000000"/>
        </w:rPr>
        <w:t xml:space="preserve">Vanier College </w:t>
      </w:r>
      <w:r w:rsidR="0059654E" w:rsidRPr="002B18D9">
        <w:rPr>
          <w:rFonts w:cs="Times"/>
          <w:color w:val="000000"/>
        </w:rPr>
        <w:t xml:space="preserve">Quebec DEC </w:t>
      </w:r>
    </w:p>
    <w:p w14:paraId="631A8BCD" w14:textId="77777777" w:rsidR="0059654E" w:rsidRPr="002B18D9" w:rsidRDefault="0059654E" w:rsidP="003335D5">
      <w:pPr>
        <w:widowControl w:val="0"/>
        <w:autoSpaceDE w:val="0"/>
        <w:autoSpaceDN w:val="0"/>
        <w:adjustRightInd w:val="0"/>
        <w:rPr>
          <w:rFonts w:cs="Times"/>
          <w:color w:val="000000"/>
        </w:rPr>
      </w:pPr>
      <w:r w:rsidRPr="002B18D9">
        <w:rPr>
          <w:rFonts w:cs="Times"/>
          <w:color w:val="000000"/>
        </w:rPr>
        <w:t xml:space="preserve">Various IT industry training and certifications </w:t>
      </w:r>
    </w:p>
    <w:p w14:paraId="0C722446" w14:textId="77777777" w:rsidR="0059654E" w:rsidRPr="002B18D9" w:rsidRDefault="0059654E" w:rsidP="003335D5">
      <w:pPr>
        <w:widowControl w:val="0"/>
        <w:autoSpaceDE w:val="0"/>
        <w:autoSpaceDN w:val="0"/>
        <w:adjustRightInd w:val="0"/>
        <w:spacing w:line="340" w:lineRule="atLeast"/>
        <w:rPr>
          <w:rFonts w:cs="Times"/>
          <w:color w:val="000000"/>
        </w:rPr>
      </w:pPr>
      <w:r w:rsidRPr="002B18D9">
        <w:rPr>
          <w:rFonts w:cs="Times"/>
          <w:i/>
          <w:iCs/>
          <w:color w:val="000000"/>
        </w:rPr>
        <w:t xml:space="preserve">INTERESTS </w:t>
      </w:r>
    </w:p>
    <w:p w14:paraId="11E63B05" w14:textId="77777777" w:rsidR="00BF0A00" w:rsidRPr="002B18D9" w:rsidRDefault="0059654E" w:rsidP="003335D5">
      <w:pPr>
        <w:widowControl w:val="0"/>
        <w:autoSpaceDE w:val="0"/>
        <w:autoSpaceDN w:val="0"/>
        <w:adjustRightInd w:val="0"/>
        <w:spacing w:line="340" w:lineRule="atLeast"/>
        <w:rPr>
          <w:rFonts w:cs="Times"/>
          <w:color w:val="000000"/>
        </w:rPr>
      </w:pPr>
      <w:r w:rsidRPr="002B18D9">
        <w:rPr>
          <w:rFonts w:cs="Times"/>
          <w:color w:val="000000"/>
        </w:rPr>
        <w:t xml:space="preserve">Build and fly remote control model helicopters with homemade remote wireless video system, reverse engineer consumer electronics to make them better, developed consumer electronics (especially Bluetooth enabled devices), star gazing with telescope, and various outdoor activities including golfing, Camping. </w:t>
      </w:r>
    </w:p>
    <w:sectPr w:rsidR="00BF0A00" w:rsidRPr="002B18D9" w:rsidSect="004E12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A853828"/>
    <w:multiLevelType w:val="hybridMultilevel"/>
    <w:tmpl w:val="21C6F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FCE5010"/>
    <w:multiLevelType w:val="hybridMultilevel"/>
    <w:tmpl w:val="707CE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7F6B23"/>
    <w:multiLevelType w:val="hybridMultilevel"/>
    <w:tmpl w:val="F1A2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0456E6"/>
    <w:multiLevelType w:val="hybridMultilevel"/>
    <w:tmpl w:val="EA90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57396C"/>
    <w:multiLevelType w:val="hybridMultilevel"/>
    <w:tmpl w:val="4934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A12324"/>
    <w:multiLevelType w:val="hybridMultilevel"/>
    <w:tmpl w:val="9984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E2C2C"/>
    <w:multiLevelType w:val="hybridMultilevel"/>
    <w:tmpl w:val="9382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79181A"/>
    <w:multiLevelType w:val="hybridMultilevel"/>
    <w:tmpl w:val="ACA0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25EE2"/>
    <w:multiLevelType w:val="hybridMultilevel"/>
    <w:tmpl w:val="850A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0"/>
  </w:num>
  <w:num w:numId="17">
    <w:abstractNumId w:val="21"/>
  </w:num>
  <w:num w:numId="18">
    <w:abstractNumId w:val="23"/>
  </w:num>
  <w:num w:numId="19">
    <w:abstractNumId w:val="18"/>
  </w:num>
  <w:num w:numId="20">
    <w:abstractNumId w:val="16"/>
  </w:num>
  <w:num w:numId="21">
    <w:abstractNumId w:val="15"/>
  </w:num>
  <w:num w:numId="22">
    <w:abstractNumId w:val="19"/>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04"/>
    <w:rsid w:val="00006984"/>
    <w:rsid w:val="000A7F50"/>
    <w:rsid w:val="000D4DAC"/>
    <w:rsid w:val="00151E3F"/>
    <w:rsid w:val="002B18D9"/>
    <w:rsid w:val="002D6486"/>
    <w:rsid w:val="003335D5"/>
    <w:rsid w:val="004F027B"/>
    <w:rsid w:val="00527D5E"/>
    <w:rsid w:val="0059654E"/>
    <w:rsid w:val="006D2CA2"/>
    <w:rsid w:val="0076159E"/>
    <w:rsid w:val="00915DA2"/>
    <w:rsid w:val="009542F7"/>
    <w:rsid w:val="00BE25A9"/>
    <w:rsid w:val="00D11893"/>
    <w:rsid w:val="00E30B33"/>
    <w:rsid w:val="00E35004"/>
    <w:rsid w:val="00F05695"/>
    <w:rsid w:val="00FF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95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87279">
      <w:bodyDiv w:val="1"/>
      <w:marLeft w:val="0"/>
      <w:marRight w:val="0"/>
      <w:marTop w:val="0"/>
      <w:marBottom w:val="0"/>
      <w:divBdr>
        <w:top w:val="none" w:sz="0" w:space="0" w:color="auto"/>
        <w:left w:val="none" w:sz="0" w:space="0" w:color="auto"/>
        <w:bottom w:val="none" w:sz="0" w:space="0" w:color="auto"/>
        <w:right w:val="none" w:sz="0" w:space="0" w:color="auto"/>
      </w:divBdr>
    </w:div>
    <w:div w:id="364865803">
      <w:bodyDiv w:val="1"/>
      <w:marLeft w:val="0"/>
      <w:marRight w:val="0"/>
      <w:marTop w:val="0"/>
      <w:marBottom w:val="0"/>
      <w:divBdr>
        <w:top w:val="none" w:sz="0" w:space="0" w:color="auto"/>
        <w:left w:val="none" w:sz="0" w:space="0" w:color="auto"/>
        <w:bottom w:val="none" w:sz="0" w:space="0" w:color="auto"/>
        <w:right w:val="none" w:sz="0" w:space="0" w:color="auto"/>
      </w:divBdr>
    </w:div>
    <w:div w:id="1323967302">
      <w:bodyDiv w:val="1"/>
      <w:marLeft w:val="0"/>
      <w:marRight w:val="0"/>
      <w:marTop w:val="0"/>
      <w:marBottom w:val="0"/>
      <w:divBdr>
        <w:top w:val="none" w:sz="0" w:space="0" w:color="auto"/>
        <w:left w:val="none" w:sz="0" w:space="0" w:color="auto"/>
        <w:bottom w:val="none" w:sz="0" w:space="0" w:color="auto"/>
        <w:right w:val="none" w:sz="0" w:space="0" w:color="auto"/>
      </w:divBdr>
    </w:div>
    <w:div w:id="1338266155">
      <w:bodyDiv w:val="1"/>
      <w:marLeft w:val="0"/>
      <w:marRight w:val="0"/>
      <w:marTop w:val="0"/>
      <w:marBottom w:val="0"/>
      <w:divBdr>
        <w:top w:val="none" w:sz="0" w:space="0" w:color="auto"/>
        <w:left w:val="none" w:sz="0" w:space="0" w:color="auto"/>
        <w:bottom w:val="none" w:sz="0" w:space="0" w:color="auto"/>
        <w:right w:val="none" w:sz="0" w:space="0" w:color="auto"/>
      </w:divBdr>
    </w:div>
    <w:div w:id="1978097399">
      <w:bodyDiv w:val="1"/>
      <w:marLeft w:val="0"/>
      <w:marRight w:val="0"/>
      <w:marTop w:val="0"/>
      <w:marBottom w:val="0"/>
      <w:divBdr>
        <w:top w:val="none" w:sz="0" w:space="0" w:color="auto"/>
        <w:left w:val="none" w:sz="0" w:space="0" w:color="auto"/>
        <w:bottom w:val="none" w:sz="0" w:space="0" w:color="auto"/>
        <w:right w:val="none" w:sz="0" w:space="0" w:color="auto"/>
      </w:divBdr>
    </w:div>
    <w:div w:id="21114659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monelkrief/Desktop/simonCV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simonCVENG.dotx</Template>
  <TotalTime>2</TotalTime>
  <Pages>5</Pages>
  <Words>1444</Words>
  <Characters>8237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Elkrief</dc:creator>
  <cp:keywords/>
  <dc:description/>
  <cp:lastModifiedBy>Simon Elkrief</cp:lastModifiedBy>
  <cp:revision>4</cp:revision>
  <cp:lastPrinted>2017-11-30T21:33:00Z</cp:lastPrinted>
  <dcterms:created xsi:type="dcterms:W3CDTF">2017-12-01T00:05:00Z</dcterms:created>
  <dcterms:modified xsi:type="dcterms:W3CDTF">2017-12-01T15:04:00Z</dcterms:modified>
</cp:coreProperties>
</file>