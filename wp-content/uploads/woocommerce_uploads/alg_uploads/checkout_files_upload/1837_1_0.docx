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3FF9" w14:textId="77777777" w:rsidR="0002567B" w:rsidRPr="00ED4F27" w:rsidRDefault="0002567B" w:rsidP="00ED4F27">
      <w:r>
        <w:rPr>
          <w:rFonts w:ascii="Arial Black" w:hAnsi="Arial Black" w:cs="Arial Black"/>
          <w:b/>
          <w:bCs/>
          <w:spacing w:val="-1"/>
          <w:sz w:val="72"/>
          <w:szCs w:val="72"/>
        </w:rPr>
        <w:t>PATRICK</w:t>
      </w:r>
      <w:r>
        <w:rPr>
          <w:rFonts w:ascii="Arial Black" w:hAnsi="Arial Black" w:cs="Arial Black"/>
          <w:b/>
          <w:bCs/>
          <w:spacing w:val="1"/>
          <w:sz w:val="72"/>
          <w:szCs w:val="72"/>
        </w:rPr>
        <w:t xml:space="preserve"> </w:t>
      </w:r>
      <w:r>
        <w:rPr>
          <w:rFonts w:ascii="Arial Black" w:hAnsi="Arial Black" w:cs="Arial Black"/>
          <w:b/>
          <w:bCs/>
          <w:sz w:val="72"/>
          <w:szCs w:val="72"/>
        </w:rPr>
        <w:t>OATEN</w:t>
      </w:r>
    </w:p>
    <w:p w14:paraId="71FDEB20" w14:textId="77777777" w:rsidR="0002567B" w:rsidRDefault="0002567B" w:rsidP="0002567B">
      <w:pPr>
        <w:pStyle w:val="Heading1"/>
        <w:kinsoku w:val="0"/>
        <w:overflowPunct w:val="0"/>
        <w:spacing w:before="278"/>
        <w:rPr>
          <w:b w:val="0"/>
          <w:bCs w:val="0"/>
        </w:rPr>
      </w:pPr>
      <w:r>
        <w:rPr>
          <w:spacing w:val="-1"/>
        </w:rPr>
        <w:t>EXPERIENCE</w:t>
      </w:r>
    </w:p>
    <w:p w14:paraId="35322941" w14:textId="77777777" w:rsidR="0002567B" w:rsidRDefault="0002567B" w:rsidP="0002567B">
      <w:pPr>
        <w:pStyle w:val="BodyText"/>
        <w:kinsoku w:val="0"/>
        <w:overflowPunct w:val="0"/>
        <w:spacing w:before="14"/>
        <w:ind w:left="0" w:firstLine="0"/>
        <w:rPr>
          <w:rFonts w:ascii="Arial Black" w:hAnsi="Arial Black" w:cs="Arial Black"/>
          <w:b/>
          <w:bCs/>
          <w:sz w:val="19"/>
          <w:szCs w:val="19"/>
        </w:rPr>
      </w:pPr>
    </w:p>
    <w:p w14:paraId="60657B8D" w14:textId="4A154AF0" w:rsidR="0002567B" w:rsidRDefault="0002567B" w:rsidP="0002567B">
      <w:pPr>
        <w:pStyle w:val="BodyText"/>
        <w:kinsoku w:val="0"/>
        <w:overflowPunct w:val="0"/>
        <w:ind w:left="222" w:right="1451" w:firstLine="0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z w:val="20"/>
          <w:szCs w:val="20"/>
        </w:rPr>
        <w:t>INTERNATIONAL</w:t>
      </w:r>
      <w:r>
        <w:rPr>
          <w:rFonts w:ascii="Arial Black" w:hAnsi="Arial Black" w:cs="Arial Black"/>
          <w:b/>
          <w:bCs/>
          <w:color w:val="585858"/>
          <w:spacing w:val="-16"/>
          <w:sz w:val="20"/>
          <w:szCs w:val="20"/>
        </w:rPr>
        <w:t xml:space="preserve"> </w:t>
      </w:r>
      <w:r w:rsidR="00B3680B">
        <w:rPr>
          <w:rFonts w:ascii="Arial Black" w:hAnsi="Arial Black" w:cs="Arial Black"/>
          <w:b/>
          <w:bCs/>
          <w:color w:val="585858"/>
          <w:spacing w:val="-16"/>
          <w:sz w:val="20"/>
          <w:szCs w:val="20"/>
        </w:rPr>
        <w:t xml:space="preserve">HIGH </w:t>
      </w:r>
      <w:proofErr w:type="gramStart"/>
      <w:r w:rsidR="00B3680B">
        <w:rPr>
          <w:rFonts w:ascii="Arial Black" w:hAnsi="Arial Black" w:cs="Arial Black"/>
          <w:b/>
          <w:bCs/>
          <w:color w:val="585858"/>
          <w:spacing w:val="-16"/>
          <w:sz w:val="20"/>
          <w:szCs w:val="20"/>
        </w:rPr>
        <w:t xml:space="preserve">PERFORMANCE 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WATER</w:t>
      </w:r>
      <w:proofErr w:type="gramEnd"/>
      <w:r>
        <w:rPr>
          <w:rFonts w:ascii="Arial Black" w:hAnsi="Arial Black" w:cs="Arial Black"/>
          <w:b/>
          <w:bCs/>
          <w:color w:val="585858"/>
          <w:spacing w:val="-14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POLO</w:t>
      </w:r>
      <w:r>
        <w:rPr>
          <w:rFonts w:ascii="Arial Black" w:hAnsi="Arial Black" w:cs="Arial Black"/>
          <w:b/>
          <w:bCs/>
          <w:color w:val="585858"/>
          <w:spacing w:val="-16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CONSULTANT/COACH,</w:t>
      </w:r>
      <w:r>
        <w:rPr>
          <w:rFonts w:ascii="Arial Black" w:hAnsi="Arial Black" w:cs="Arial Black"/>
          <w:b/>
          <w:bCs/>
          <w:color w:val="585858"/>
          <w:spacing w:val="-15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OCTOBER</w:t>
      </w:r>
      <w:r>
        <w:rPr>
          <w:rFonts w:ascii="Arial Black" w:hAnsi="Arial Black" w:cs="Arial Black"/>
          <w:b/>
          <w:bCs/>
          <w:color w:val="585858"/>
          <w:spacing w:val="-14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1"/>
          <w:sz w:val="20"/>
          <w:szCs w:val="20"/>
        </w:rPr>
        <w:t>2016-</w:t>
      </w:r>
      <w:r>
        <w:rPr>
          <w:rFonts w:ascii="Arial Black" w:hAnsi="Arial Black" w:cs="Arial Black"/>
          <w:b/>
          <w:bCs/>
          <w:color w:val="585858"/>
          <w:spacing w:val="22"/>
          <w:w w:val="9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PRESENT</w:t>
      </w:r>
    </w:p>
    <w:p w14:paraId="3041C15E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43"/>
        </w:tabs>
        <w:kinsoku w:val="0"/>
        <w:overflowPunct w:val="0"/>
        <w:spacing w:line="269" w:lineRule="exact"/>
        <w:rPr>
          <w:spacing w:val="-1"/>
        </w:rPr>
      </w:pPr>
      <w:r>
        <w:rPr>
          <w:spacing w:val="-1"/>
        </w:rPr>
        <w:t>Evaluate</w:t>
      </w:r>
      <w:r>
        <w:t xml:space="preserve"> and </w:t>
      </w:r>
      <w:r>
        <w:rPr>
          <w:spacing w:val="-1"/>
        </w:rPr>
        <w:t>provide feedback</w:t>
      </w:r>
      <w:r>
        <w:t xml:space="preserve"> on </w:t>
      </w:r>
      <w:r>
        <w:rPr>
          <w:spacing w:val="-1"/>
        </w:rPr>
        <w:t>high</w:t>
      </w:r>
      <w:r>
        <w:rPr>
          <w:spacing w:val="-2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plans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elite</w:t>
      </w:r>
      <w:r>
        <w:rPr>
          <w:spacing w:val="-2"/>
        </w:rPr>
        <w:t xml:space="preserve"> </w:t>
      </w:r>
      <w:r>
        <w:rPr>
          <w:spacing w:val="-1"/>
        </w:rPr>
        <w:t>teams</w:t>
      </w:r>
    </w:p>
    <w:p w14:paraId="65A3F143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43"/>
        </w:tabs>
        <w:kinsoku w:val="0"/>
        <w:overflowPunct w:val="0"/>
        <w:spacing w:line="268" w:lineRule="exact"/>
        <w:rPr>
          <w:spacing w:val="-1"/>
        </w:rPr>
      </w:pPr>
      <w:r>
        <w:rPr>
          <w:spacing w:val="-1"/>
        </w:rPr>
        <w:t>Review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high</w:t>
      </w:r>
      <w:r>
        <w:rPr>
          <w:spacing w:val="1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targets</w:t>
      </w:r>
    </w:p>
    <w:p w14:paraId="5D6B876E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43"/>
        </w:tabs>
        <w:kinsoku w:val="0"/>
        <w:overflowPunct w:val="0"/>
        <w:spacing w:before="18" w:line="252" w:lineRule="exact"/>
        <w:ind w:right="2027"/>
        <w:rPr>
          <w:spacing w:val="-1"/>
        </w:rPr>
      </w:pPr>
      <w:r>
        <w:rPr>
          <w:spacing w:val="-1"/>
        </w:rPr>
        <w:t xml:space="preserve">Support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development, </w:t>
      </w:r>
      <w:r>
        <w:rPr>
          <w:spacing w:val="-2"/>
        </w:rPr>
        <w:t>delivery,</w:t>
      </w:r>
      <w:r>
        <w:rPr>
          <w:spacing w:val="2"/>
        </w:rPr>
        <w:t xml:space="preserve"> </w:t>
      </w:r>
      <w:r>
        <w:rPr>
          <w:spacing w:val="-1"/>
        </w:rPr>
        <w:t>monitoring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projects,</w:t>
      </w:r>
      <w:r>
        <w:rPr>
          <w:spacing w:val="47"/>
        </w:rPr>
        <w:t xml:space="preserve"> </w:t>
      </w:r>
      <w:r>
        <w:rPr>
          <w:spacing w:val="-1"/>
        </w:rPr>
        <w:t>programs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events</w:t>
      </w:r>
    </w:p>
    <w:p w14:paraId="01377CFA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43"/>
        </w:tabs>
        <w:kinsoku w:val="0"/>
        <w:overflowPunct w:val="0"/>
        <w:spacing w:before="17" w:line="252" w:lineRule="exact"/>
        <w:ind w:right="1877"/>
        <w:rPr>
          <w:spacing w:val="-1"/>
        </w:rPr>
      </w:pPr>
      <w:r>
        <w:t>To</w:t>
      </w:r>
      <w:r>
        <w:rPr>
          <w:spacing w:val="-2"/>
        </w:rPr>
        <w:t xml:space="preserve"> </w:t>
      </w:r>
      <w:r>
        <w:rPr>
          <w:spacing w:val="-1"/>
        </w:rPr>
        <w:t>advise</w:t>
      </w:r>
      <w:r>
        <w:t xml:space="preserve"> </w:t>
      </w:r>
      <w:r>
        <w:rPr>
          <w:spacing w:val="-1"/>
        </w:rPr>
        <w:t>National Governing</w:t>
      </w:r>
      <w:r>
        <w:t xml:space="preserve"> </w:t>
      </w:r>
      <w:r>
        <w:rPr>
          <w:spacing w:val="-1"/>
        </w:rPr>
        <w:t>Body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enable</w:t>
      </w:r>
      <w:r>
        <w:rPr>
          <w:spacing w:val="-2"/>
        </w:rPr>
        <w:t xml:space="preserve"> </w:t>
      </w:r>
      <w:r>
        <w:rPr>
          <w:spacing w:val="-1"/>
        </w:rPr>
        <w:t xml:space="preserve">them </w:t>
      </w:r>
      <w:r>
        <w:t xml:space="preserve">to </w:t>
      </w:r>
      <w:r>
        <w:rPr>
          <w:spacing w:val="-1"/>
        </w:rPr>
        <w:t>deliver</w:t>
      </w:r>
      <w:r>
        <w:rPr>
          <w:spacing w:val="1"/>
        </w:rPr>
        <w:t xml:space="preserve"> </w:t>
      </w:r>
      <w:r>
        <w:rPr>
          <w:spacing w:val="-1"/>
        </w:rPr>
        <w:t>their high</w:t>
      </w:r>
      <w:r>
        <w:rPr>
          <w:spacing w:val="37"/>
        </w:rPr>
        <w:t xml:space="preserve"> </w:t>
      </w:r>
      <w:r>
        <w:rPr>
          <w:spacing w:val="-1"/>
        </w:rPr>
        <w:t>performance, coach/player</w:t>
      </w:r>
      <w:r>
        <w:rPr>
          <w:spacing w:val="1"/>
        </w:rPr>
        <w:t xml:space="preserve"> </w:t>
      </w:r>
      <w:r>
        <w:rPr>
          <w:spacing w:val="-1"/>
        </w:rPr>
        <w:t>development and</w:t>
      </w:r>
      <w:r>
        <w:t xml:space="preserve"> </w:t>
      </w:r>
      <w:r>
        <w:rPr>
          <w:spacing w:val="-1"/>
        </w:rPr>
        <w:t>participation</w:t>
      </w:r>
      <w:r>
        <w:t xml:space="preserve"> </w:t>
      </w:r>
      <w:r>
        <w:rPr>
          <w:spacing w:val="-1"/>
        </w:rPr>
        <w:t>plans</w:t>
      </w:r>
    </w:p>
    <w:p w14:paraId="48C23985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43"/>
        </w:tabs>
        <w:kinsoku w:val="0"/>
        <w:overflowPunct w:val="0"/>
        <w:spacing w:line="266" w:lineRule="exact"/>
        <w:rPr>
          <w:spacing w:val="-1"/>
        </w:rPr>
      </w:pPr>
      <w:r>
        <w:rPr>
          <w:spacing w:val="-1"/>
        </w:rPr>
        <w:t>Support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developing, managing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monitoring</w:t>
      </w:r>
      <w:r>
        <w:t xml:space="preserve"> </w:t>
      </w:r>
      <w:r>
        <w:rPr>
          <w:spacing w:val="-1"/>
        </w:rPr>
        <w:t>budgets</w:t>
      </w:r>
    </w:p>
    <w:p w14:paraId="5E256DB8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43"/>
        </w:tabs>
        <w:kinsoku w:val="0"/>
        <w:overflowPunct w:val="0"/>
        <w:spacing w:line="268" w:lineRule="exact"/>
        <w:rPr>
          <w:spacing w:val="-1"/>
        </w:rPr>
      </w:pPr>
      <w:r>
        <w:rPr>
          <w:spacing w:val="-1"/>
        </w:rPr>
        <w:t>Mentorship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coaches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leaders</w:t>
      </w:r>
    </w:p>
    <w:p w14:paraId="5CEF1F4F" w14:textId="77777777" w:rsidR="00ED4F27" w:rsidRDefault="00ED4F27" w:rsidP="0002567B">
      <w:pPr>
        <w:pStyle w:val="BodyText"/>
        <w:numPr>
          <w:ilvl w:val="0"/>
          <w:numId w:val="5"/>
        </w:numPr>
        <w:tabs>
          <w:tab w:val="left" w:pos="943"/>
        </w:tabs>
        <w:kinsoku w:val="0"/>
        <w:overflowPunct w:val="0"/>
        <w:spacing w:line="268" w:lineRule="exact"/>
        <w:rPr>
          <w:spacing w:val="-1"/>
        </w:rPr>
      </w:pPr>
      <w:r>
        <w:rPr>
          <w:spacing w:val="-1"/>
        </w:rPr>
        <w:t>Running of clinics for both male and female players at various levels of play, internationally and domestically</w:t>
      </w:r>
    </w:p>
    <w:p w14:paraId="5C90F004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43"/>
        </w:tabs>
        <w:kinsoku w:val="0"/>
        <w:overflowPunct w:val="0"/>
        <w:spacing w:line="268" w:lineRule="exact"/>
        <w:rPr>
          <w:spacing w:val="-1"/>
        </w:rPr>
      </w:pPr>
      <w:r>
        <w:rPr>
          <w:spacing w:val="-1"/>
        </w:rPr>
        <w:t>Assist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development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implementation</w:t>
      </w:r>
      <w:r>
        <w:rPr>
          <w:spacing w:val="-2"/>
        </w:rPr>
        <w:t xml:space="preserve"> of</w:t>
      </w:r>
      <w:r>
        <w:rPr>
          <w:spacing w:val="-1"/>
        </w:rPr>
        <w:t xml:space="preserve"> policies</w:t>
      </w:r>
      <w:r>
        <w:t xml:space="preserve"> and </w:t>
      </w:r>
      <w:r>
        <w:rPr>
          <w:spacing w:val="-1"/>
        </w:rPr>
        <w:t>procedures</w:t>
      </w:r>
    </w:p>
    <w:p w14:paraId="3F54ACE2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43"/>
        </w:tabs>
        <w:kinsoku w:val="0"/>
        <w:overflowPunct w:val="0"/>
        <w:spacing w:before="19" w:line="252" w:lineRule="exact"/>
        <w:ind w:right="1451"/>
        <w:rPr>
          <w:spacing w:val="-1"/>
        </w:rPr>
      </w:pPr>
      <w:r>
        <w:rPr>
          <w:spacing w:val="-1"/>
        </w:rPr>
        <w:t>Aid</w:t>
      </w:r>
      <w:r>
        <w:t xml:space="preserve"> in the </w:t>
      </w:r>
      <w:r>
        <w:rPr>
          <w:spacing w:val="-1"/>
        </w:rPr>
        <w:t xml:space="preserve">development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support</w:t>
      </w:r>
      <w:r>
        <w:rPr>
          <w:spacing w:val="2"/>
        </w:rPr>
        <w:t xml:space="preserve"> </w:t>
      </w:r>
      <w:r>
        <w:rPr>
          <w:spacing w:val="-1"/>
        </w:rPr>
        <w:t>innovative</w:t>
      </w:r>
      <w:r>
        <w:t xml:space="preserve"> </w:t>
      </w:r>
      <w:r>
        <w:rPr>
          <w:spacing w:val="-1"/>
        </w:rPr>
        <w:t>partnerships</w:t>
      </w:r>
      <w: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external</w:t>
      </w:r>
      <w:r>
        <w:rPr>
          <w:spacing w:val="43"/>
        </w:rPr>
        <w:t xml:space="preserve"> </w:t>
      </w:r>
      <w:r>
        <w:rPr>
          <w:spacing w:val="-1"/>
        </w:rPr>
        <w:t>organizations</w:t>
      </w:r>
    </w:p>
    <w:p w14:paraId="2E79355E" w14:textId="77777777" w:rsidR="0002567B" w:rsidRDefault="0002567B" w:rsidP="0002567B">
      <w:pPr>
        <w:pStyle w:val="BodyText"/>
        <w:kinsoku w:val="0"/>
        <w:overflowPunct w:val="0"/>
        <w:spacing w:before="6"/>
        <w:ind w:left="0" w:firstLine="0"/>
        <w:rPr>
          <w:sz w:val="24"/>
          <w:szCs w:val="24"/>
        </w:rPr>
      </w:pPr>
    </w:p>
    <w:p w14:paraId="52035331" w14:textId="5E21B537" w:rsidR="00B3680B" w:rsidRDefault="002C0A59" w:rsidP="00B3680B">
      <w:pPr>
        <w:pStyle w:val="BodyText"/>
        <w:kinsoku w:val="0"/>
        <w:overflowPunct w:val="0"/>
        <w:spacing w:line="278" w:lineRule="exact"/>
        <w:ind w:left="119" w:right="1040" w:firstLine="0"/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 xml:space="preserve">  </w:t>
      </w:r>
      <w:r w:rsidR="00B3680B"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AIR CANADA ON BOARD SERVICE MANAGER, JULY 2017- JUNE 2020</w:t>
      </w:r>
    </w:p>
    <w:p w14:paraId="64CFB24E" w14:textId="77777777" w:rsidR="00551A95" w:rsidRPr="002C0A59" w:rsidRDefault="00B3680B" w:rsidP="002C0A59">
      <w:pPr>
        <w:pStyle w:val="BodyText"/>
        <w:numPr>
          <w:ilvl w:val="0"/>
          <w:numId w:val="12"/>
        </w:numPr>
      </w:pPr>
      <w:r w:rsidRPr="002C0A59">
        <w:t xml:space="preserve">Responsible for the assurance of </w:t>
      </w:r>
      <w:proofErr w:type="gramStart"/>
      <w:r w:rsidRPr="002C0A59">
        <w:t>on board</w:t>
      </w:r>
      <w:proofErr w:type="gramEnd"/>
      <w:r w:rsidRPr="002C0A59">
        <w:t xml:space="preserve"> performance and on board product delivery standards.</w:t>
      </w:r>
      <w:r w:rsidR="00551A95" w:rsidRPr="002C0A59">
        <w:t xml:space="preserve"> </w:t>
      </w:r>
    </w:p>
    <w:p w14:paraId="6D0AB04B" w14:textId="4E31D9A5" w:rsidR="00551A95" w:rsidRPr="002C0A59" w:rsidRDefault="00551A95" w:rsidP="002C0A59">
      <w:pPr>
        <w:pStyle w:val="BodyText"/>
        <w:numPr>
          <w:ilvl w:val="0"/>
          <w:numId w:val="12"/>
        </w:numPr>
      </w:pPr>
      <w:r w:rsidRPr="002C0A59">
        <w:t>Coach and development and performance of the Service Director in relation to established competencies and standard operating procedures</w:t>
      </w:r>
    </w:p>
    <w:p w14:paraId="6455243D" w14:textId="7656D320" w:rsidR="00551A95" w:rsidRPr="002C0A59" w:rsidRDefault="00551A95" w:rsidP="002C0A59">
      <w:pPr>
        <w:pStyle w:val="BodyText"/>
        <w:numPr>
          <w:ilvl w:val="0"/>
          <w:numId w:val="12"/>
        </w:numPr>
      </w:pPr>
      <w:r w:rsidRPr="002C0A59">
        <w:t>Responsible for promoting and achieving consistency of service on high yield flights creating a positive impact on the customer experience and developing and strengthening leadership capabilities of the Service Director</w:t>
      </w:r>
    </w:p>
    <w:p w14:paraId="7BEE6DBB" w14:textId="76ED91BE" w:rsidR="00551A95" w:rsidRPr="002C0A59" w:rsidRDefault="00551A95" w:rsidP="002C0A59">
      <w:pPr>
        <w:pStyle w:val="BodyText"/>
        <w:numPr>
          <w:ilvl w:val="0"/>
          <w:numId w:val="12"/>
        </w:numPr>
      </w:pPr>
      <w:r w:rsidRPr="002C0A59">
        <w:t>Assist the product management team on areas that require focus and briefing to ensure on board compliance</w:t>
      </w:r>
    </w:p>
    <w:p w14:paraId="5D04CBF9" w14:textId="1EE54F52" w:rsidR="00551A95" w:rsidRPr="002C0A59" w:rsidRDefault="00551A95" w:rsidP="002C0A59">
      <w:pPr>
        <w:pStyle w:val="BodyText"/>
        <w:numPr>
          <w:ilvl w:val="0"/>
          <w:numId w:val="12"/>
        </w:numPr>
      </w:pPr>
      <w:r w:rsidRPr="002C0A59">
        <w:t xml:space="preserve">Provide feedback </w:t>
      </w:r>
      <w:r w:rsidR="008B6D9C" w:rsidRPr="002C0A59">
        <w:t xml:space="preserve">to Manager, On Board Service </w:t>
      </w:r>
      <w:proofErr w:type="gramStart"/>
      <w:r w:rsidR="008B6D9C" w:rsidRPr="002C0A59">
        <w:t xml:space="preserve">Excellence </w:t>
      </w:r>
      <w:r w:rsidRPr="002C0A59">
        <w:t xml:space="preserve"> </w:t>
      </w:r>
      <w:r w:rsidR="008B6D9C" w:rsidRPr="002C0A59">
        <w:t>on</w:t>
      </w:r>
      <w:proofErr w:type="gramEnd"/>
      <w:r w:rsidR="008B6D9C" w:rsidRPr="002C0A59">
        <w:t xml:space="preserve"> the service assessment checklist and the overall on board assessment strategy.</w:t>
      </w:r>
    </w:p>
    <w:p w14:paraId="5E20BE93" w14:textId="0E58C24E" w:rsidR="008B6D9C" w:rsidRPr="002C0A59" w:rsidRDefault="008B6D9C" w:rsidP="002C0A59">
      <w:pPr>
        <w:pStyle w:val="BodyText"/>
        <w:numPr>
          <w:ilvl w:val="0"/>
          <w:numId w:val="12"/>
        </w:numPr>
      </w:pPr>
      <w:r w:rsidRPr="002C0A59">
        <w:t xml:space="preserve">Accountable for the successful delivery of the </w:t>
      </w:r>
      <w:proofErr w:type="gramStart"/>
      <w:r w:rsidRPr="002C0A59">
        <w:t>On Board</w:t>
      </w:r>
      <w:proofErr w:type="gramEnd"/>
      <w:r w:rsidRPr="002C0A59">
        <w:t xml:space="preserve"> Premium Product through leadership, coaching and performance recommendations to ensure successful cabin crew delivery</w:t>
      </w:r>
    </w:p>
    <w:p w14:paraId="7E22F303" w14:textId="7DA0F219" w:rsidR="008B6D9C" w:rsidRPr="002C0A59" w:rsidRDefault="005D5267" w:rsidP="002C0A59">
      <w:pPr>
        <w:pStyle w:val="BodyText"/>
        <w:numPr>
          <w:ilvl w:val="0"/>
          <w:numId w:val="12"/>
        </w:numPr>
      </w:pPr>
      <w:r w:rsidRPr="002C0A59">
        <w:t>Monitor and participate in grooming initiatives to ensure compliance with corporate standards</w:t>
      </w:r>
    </w:p>
    <w:p w14:paraId="227492A8" w14:textId="6260711B" w:rsidR="005D5267" w:rsidRPr="002C0A59" w:rsidRDefault="005D5267" w:rsidP="002C0A59">
      <w:pPr>
        <w:pStyle w:val="BodyText"/>
        <w:numPr>
          <w:ilvl w:val="0"/>
          <w:numId w:val="12"/>
        </w:numPr>
      </w:pPr>
      <w:r w:rsidRPr="002C0A59">
        <w:t>Follow up on progress of issues and standards identified by crews</w:t>
      </w:r>
    </w:p>
    <w:p w14:paraId="28E002E9" w14:textId="3B0A0035" w:rsidR="005D5267" w:rsidRPr="002C0A59" w:rsidRDefault="005D5267" w:rsidP="002C0A59">
      <w:pPr>
        <w:pStyle w:val="BodyText"/>
        <w:numPr>
          <w:ilvl w:val="0"/>
          <w:numId w:val="12"/>
        </w:numPr>
      </w:pPr>
      <w:r w:rsidRPr="002C0A59">
        <w:t>Serve as a subject matter expert on specific routes and as the primary interface/liaison between cabin crew and Air Canada</w:t>
      </w:r>
    </w:p>
    <w:p w14:paraId="09B6B345" w14:textId="3FF0EF95" w:rsidR="005D5267" w:rsidRPr="002C0A59" w:rsidRDefault="005D5267" w:rsidP="002C0A59">
      <w:pPr>
        <w:pStyle w:val="BodyText"/>
        <w:numPr>
          <w:ilvl w:val="0"/>
          <w:numId w:val="12"/>
        </w:numPr>
      </w:pPr>
      <w:r w:rsidRPr="002C0A59">
        <w:t>Effectively communicate the rational of company policies, procedures and products on board, during layovers and act as a direct conduit to Air Canada Headquarters to resolve issues</w:t>
      </w:r>
    </w:p>
    <w:p w14:paraId="1923EB3E" w14:textId="04DB23E6" w:rsidR="004B0E64" w:rsidRPr="002C0A59" w:rsidRDefault="004B0E64" w:rsidP="002C0A59">
      <w:pPr>
        <w:pStyle w:val="BodyText"/>
        <w:numPr>
          <w:ilvl w:val="0"/>
          <w:numId w:val="12"/>
        </w:numPr>
      </w:pPr>
      <w:r w:rsidRPr="002C0A59">
        <w:t>Provide feedback to the Manager, On Board Service Excellence on areas of training that require more focus</w:t>
      </w:r>
    </w:p>
    <w:p w14:paraId="65FCF091" w14:textId="1C29D9C0" w:rsidR="004B0E64" w:rsidRPr="002C0A59" w:rsidRDefault="004B0E64" w:rsidP="002C0A59">
      <w:pPr>
        <w:pStyle w:val="BodyText"/>
        <w:numPr>
          <w:ilvl w:val="0"/>
          <w:numId w:val="12"/>
        </w:numPr>
      </w:pPr>
      <w:r w:rsidRPr="002C0A59">
        <w:t>Provide an active role in the development of service and other non regulatory/technical training</w:t>
      </w:r>
    </w:p>
    <w:p w14:paraId="0C934BFB" w14:textId="3FE7A167" w:rsidR="004B0E64" w:rsidRPr="002C0A59" w:rsidRDefault="004B0E64" w:rsidP="002C0A59">
      <w:pPr>
        <w:pStyle w:val="BodyText"/>
        <w:numPr>
          <w:ilvl w:val="0"/>
          <w:numId w:val="12"/>
        </w:numPr>
      </w:pPr>
      <w:r w:rsidRPr="002C0A59">
        <w:t xml:space="preserve">Interact as public relations person with a focus on high yield customers. </w:t>
      </w:r>
      <w:proofErr w:type="gramStart"/>
      <w:r w:rsidRPr="002C0A59">
        <w:t>Take action</w:t>
      </w:r>
      <w:proofErr w:type="gramEnd"/>
      <w:r w:rsidRPr="002C0A59">
        <w:t xml:space="preserve"> on controllable issues on the spot</w:t>
      </w:r>
    </w:p>
    <w:p w14:paraId="3427D28C" w14:textId="7161D5D4" w:rsidR="004B0E64" w:rsidRPr="002C0A59" w:rsidRDefault="004B0E64" w:rsidP="002C0A59">
      <w:pPr>
        <w:pStyle w:val="BodyText"/>
        <w:numPr>
          <w:ilvl w:val="0"/>
          <w:numId w:val="12"/>
        </w:numPr>
      </w:pPr>
      <w:r w:rsidRPr="002C0A59">
        <w:t>Work with Concierge team with standards for hand over of high yield customers</w:t>
      </w:r>
    </w:p>
    <w:p w14:paraId="515528EA" w14:textId="06AFF783" w:rsidR="004B0E64" w:rsidRPr="002C0A59" w:rsidRDefault="00DB5E22" w:rsidP="002C0A59">
      <w:pPr>
        <w:pStyle w:val="BodyText"/>
        <w:numPr>
          <w:ilvl w:val="0"/>
          <w:numId w:val="12"/>
        </w:numPr>
      </w:pPr>
      <w:r w:rsidRPr="002C0A59">
        <w:t xml:space="preserve">Provide </w:t>
      </w:r>
      <w:proofErr w:type="gramStart"/>
      <w:r w:rsidRPr="002C0A59">
        <w:t>On</w:t>
      </w:r>
      <w:proofErr w:type="gramEnd"/>
      <w:r w:rsidRPr="002C0A59">
        <w:t xml:space="preserve"> Board assessment results and possible recommendations to the Manager, </w:t>
      </w:r>
      <w:r w:rsidRPr="002C0A59">
        <w:lastRenderedPageBreak/>
        <w:t>On Board Service Excellence on products and service</w:t>
      </w:r>
    </w:p>
    <w:p w14:paraId="27B71829" w14:textId="67831A82" w:rsidR="00DB5E22" w:rsidRPr="002C0A59" w:rsidRDefault="00DB5E22" w:rsidP="002C0A59">
      <w:pPr>
        <w:pStyle w:val="BodyText"/>
        <w:numPr>
          <w:ilvl w:val="0"/>
          <w:numId w:val="12"/>
        </w:numPr>
      </w:pPr>
      <w:r w:rsidRPr="002C0A59">
        <w:t>Take an active role in the recognition of Service Director leadership and exceptional on boards service delivery performance</w:t>
      </w:r>
    </w:p>
    <w:p w14:paraId="270E771A" w14:textId="53418981" w:rsidR="00DB5E22" w:rsidRPr="002C0A59" w:rsidRDefault="00DB5E22" w:rsidP="002C0A59">
      <w:pPr>
        <w:pStyle w:val="BodyText"/>
        <w:numPr>
          <w:ilvl w:val="0"/>
          <w:numId w:val="12"/>
        </w:numPr>
      </w:pPr>
      <w:r w:rsidRPr="002C0A59">
        <w:t>Ensure that all company standards and procedures are adhered to and act as a resource person for the entire crew</w:t>
      </w:r>
    </w:p>
    <w:p w14:paraId="1445011E" w14:textId="368656D5" w:rsidR="00DB5E22" w:rsidRPr="002C0A59" w:rsidRDefault="00DB5E22" w:rsidP="002C0A59">
      <w:pPr>
        <w:pStyle w:val="BodyText"/>
        <w:numPr>
          <w:ilvl w:val="0"/>
          <w:numId w:val="12"/>
        </w:numPr>
      </w:pPr>
      <w:r w:rsidRPr="002C0A59">
        <w:t>Implement and maintain effective cabin crew coaching practices focusing on the Service Director.</w:t>
      </w:r>
    </w:p>
    <w:p w14:paraId="5938828B" w14:textId="468639D8" w:rsidR="00DB5E22" w:rsidRPr="002C0A59" w:rsidRDefault="00DB5E22" w:rsidP="002C0A59">
      <w:pPr>
        <w:pStyle w:val="BodyText"/>
        <w:numPr>
          <w:ilvl w:val="0"/>
          <w:numId w:val="12"/>
        </w:numPr>
      </w:pPr>
      <w:r w:rsidRPr="002C0A59">
        <w:t>Responsible for reporting disciplinary issues and meeting with employees as required</w:t>
      </w:r>
    </w:p>
    <w:p w14:paraId="2665DB67" w14:textId="2BD7F4C2" w:rsidR="00DB5E22" w:rsidRPr="002C0A59" w:rsidRDefault="006D053C" w:rsidP="002C0A59">
      <w:pPr>
        <w:pStyle w:val="BodyText"/>
        <w:numPr>
          <w:ilvl w:val="0"/>
          <w:numId w:val="12"/>
        </w:numPr>
      </w:pPr>
      <w:r w:rsidRPr="002C0A59">
        <w:t>Conduct grooming checks</w:t>
      </w:r>
    </w:p>
    <w:p w14:paraId="16D57CB0" w14:textId="742B4F68" w:rsidR="006D053C" w:rsidRPr="002C0A59" w:rsidRDefault="006D053C" w:rsidP="002C0A59">
      <w:pPr>
        <w:pStyle w:val="BodyText"/>
        <w:numPr>
          <w:ilvl w:val="0"/>
          <w:numId w:val="12"/>
        </w:numPr>
      </w:pPr>
      <w:r w:rsidRPr="002C0A59">
        <w:t>Ensure on board sales procedures are adhered to</w:t>
      </w:r>
    </w:p>
    <w:p w14:paraId="3C9242FD" w14:textId="13226BE8" w:rsidR="006D053C" w:rsidRPr="002C0A59" w:rsidRDefault="006D053C" w:rsidP="002C0A59">
      <w:pPr>
        <w:pStyle w:val="BodyText"/>
        <w:numPr>
          <w:ilvl w:val="0"/>
          <w:numId w:val="12"/>
        </w:numPr>
      </w:pPr>
      <w:r w:rsidRPr="002C0A59">
        <w:t>Review and investigate passenger complaints with crew and ensure follow up as required</w:t>
      </w:r>
    </w:p>
    <w:p w14:paraId="2A925543" w14:textId="30A2F968" w:rsidR="006D053C" w:rsidRPr="002C0A59" w:rsidRDefault="006D053C" w:rsidP="002C0A59">
      <w:pPr>
        <w:pStyle w:val="BodyText"/>
        <w:numPr>
          <w:ilvl w:val="0"/>
          <w:numId w:val="12"/>
        </w:numPr>
      </w:pPr>
      <w:r w:rsidRPr="002C0A59">
        <w:t>Monitor crew performance</w:t>
      </w:r>
    </w:p>
    <w:p w14:paraId="5B0BDE6E" w14:textId="545AE1BD" w:rsidR="006D053C" w:rsidRPr="002C0A59" w:rsidRDefault="006D053C" w:rsidP="002C0A59">
      <w:pPr>
        <w:pStyle w:val="BodyText"/>
        <w:numPr>
          <w:ilvl w:val="0"/>
          <w:numId w:val="12"/>
        </w:numPr>
      </w:pPr>
      <w:r w:rsidRPr="002C0A59">
        <w:t>Ensure compliance and briefings specific to the onboard product and quality assurance</w:t>
      </w:r>
    </w:p>
    <w:p w14:paraId="3D92E3E1" w14:textId="4A33912A" w:rsidR="006D053C" w:rsidRPr="002C0A59" w:rsidRDefault="006D053C" w:rsidP="002C0A59">
      <w:pPr>
        <w:pStyle w:val="BodyText"/>
        <w:numPr>
          <w:ilvl w:val="0"/>
          <w:numId w:val="12"/>
        </w:numPr>
      </w:pPr>
      <w:r w:rsidRPr="002C0A59">
        <w:t>Respond to cabin crew inquiries in a timely fashion</w:t>
      </w:r>
    </w:p>
    <w:p w14:paraId="3754DA1D" w14:textId="437D5616" w:rsidR="006D053C" w:rsidRPr="002C0A59" w:rsidRDefault="006D053C" w:rsidP="002C0A59">
      <w:pPr>
        <w:pStyle w:val="BodyText"/>
        <w:numPr>
          <w:ilvl w:val="0"/>
          <w:numId w:val="12"/>
        </w:numPr>
      </w:pPr>
      <w:r w:rsidRPr="002C0A59">
        <w:t>Provide management support as required in the daily operation and keep abreast of all current issues affecting the crew</w:t>
      </w:r>
    </w:p>
    <w:p w14:paraId="3A5C7451" w14:textId="5D3335A4" w:rsidR="006D053C" w:rsidRDefault="006D053C" w:rsidP="002C0A59">
      <w:pPr>
        <w:pStyle w:val="BodyText"/>
        <w:numPr>
          <w:ilvl w:val="0"/>
          <w:numId w:val="12"/>
        </w:numPr>
      </w:pPr>
      <w:r w:rsidRPr="002C0A59">
        <w:t>Support all corporate recognition</w:t>
      </w:r>
      <w:r>
        <w:t xml:space="preserve"> programs</w:t>
      </w:r>
    </w:p>
    <w:p w14:paraId="5A5C8272" w14:textId="77777777" w:rsidR="005D5267" w:rsidRPr="00B3680B" w:rsidRDefault="005D5267" w:rsidP="00B3680B"/>
    <w:p w14:paraId="7B0113C3" w14:textId="794B2D47" w:rsidR="0002567B" w:rsidRDefault="0002567B" w:rsidP="002C0A59">
      <w:pPr>
        <w:pStyle w:val="BodyText"/>
        <w:kinsoku w:val="0"/>
        <w:overflowPunct w:val="0"/>
        <w:spacing w:line="278" w:lineRule="exact"/>
        <w:ind w:left="460" w:right="1040" w:firstLine="0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BRAZILIAN</w:t>
      </w:r>
      <w:r>
        <w:rPr>
          <w:rFonts w:ascii="Arial Black" w:hAnsi="Arial Black" w:cs="Arial Black"/>
          <w:b/>
          <w:bCs/>
          <w:color w:val="585858"/>
          <w:spacing w:val="-11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WOMEN’S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NATIONAL</w:t>
      </w:r>
      <w:r>
        <w:rPr>
          <w:rFonts w:ascii="Arial Black" w:hAnsi="Arial Black" w:cs="Arial Black"/>
          <w:b/>
          <w:bCs/>
          <w:color w:val="585858"/>
          <w:spacing w:val="-10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TEAM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 w:rsidR="00B3680B"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HIGH PERFORMANCE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PROGRAM</w:t>
      </w:r>
      <w:r>
        <w:rPr>
          <w:rFonts w:ascii="Arial Black" w:hAnsi="Arial Black" w:cs="Arial Black"/>
          <w:b/>
          <w:bCs/>
          <w:color w:val="585858"/>
          <w:spacing w:val="-11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LEADER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&amp;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HEAD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COACH,</w:t>
      </w:r>
      <w:r>
        <w:rPr>
          <w:rFonts w:ascii="Arial Black" w:hAnsi="Arial Black" w:cs="Arial Black"/>
          <w:b/>
          <w:bCs/>
          <w:color w:val="585858"/>
          <w:spacing w:val="50"/>
          <w:w w:val="9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SAO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PAULO,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BRAZIL,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MARCH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2014</w:t>
      </w:r>
      <w:r>
        <w:rPr>
          <w:rFonts w:ascii="Arial Black" w:hAnsi="Arial Black" w:cs="Arial Black"/>
          <w:b/>
          <w:bCs/>
          <w:color w:val="585858"/>
          <w:spacing w:val="-5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–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SEPTEMBER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2016</w:t>
      </w:r>
    </w:p>
    <w:p w14:paraId="73601E04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38"/>
        </w:tabs>
        <w:kinsoku w:val="0"/>
        <w:overflowPunct w:val="0"/>
        <w:spacing w:line="232" w:lineRule="exact"/>
        <w:ind w:left="938"/>
      </w:pPr>
      <w:r>
        <w:rPr>
          <w:spacing w:val="-1"/>
        </w:rPr>
        <w:t>Develop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implement sustainable</w:t>
      </w:r>
      <w:r>
        <w:t xml:space="preserve"> </w:t>
      </w:r>
      <w:r>
        <w:rPr>
          <w:spacing w:val="-1"/>
        </w:rPr>
        <w:t>programs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procedures</w:t>
      </w:r>
      <w: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 xml:space="preserve">respect </w:t>
      </w:r>
      <w:r>
        <w:t>to</w:t>
      </w:r>
      <w:r>
        <w:rPr>
          <w:spacing w:val="-2"/>
        </w:rPr>
        <w:t xml:space="preserve"> </w:t>
      </w:r>
      <w:r>
        <w:t>the</w:t>
      </w:r>
    </w:p>
    <w:p w14:paraId="496C7B29" w14:textId="77777777" w:rsidR="0002567B" w:rsidRDefault="0002567B" w:rsidP="0002567B">
      <w:pPr>
        <w:pStyle w:val="BodyText"/>
        <w:kinsoku w:val="0"/>
        <w:overflowPunct w:val="0"/>
        <w:spacing w:line="218" w:lineRule="exact"/>
        <w:ind w:left="938" w:firstLine="0"/>
        <w:rPr>
          <w:spacing w:val="-1"/>
        </w:rPr>
      </w:pPr>
      <w:r>
        <w:rPr>
          <w:spacing w:val="-1"/>
        </w:rPr>
        <w:t>evaluation,</w:t>
      </w:r>
      <w:r>
        <w:rPr>
          <w:spacing w:val="2"/>
        </w:rPr>
        <w:t xml:space="preserve"> </w:t>
      </w:r>
      <w:r>
        <w:rPr>
          <w:spacing w:val="-1"/>
        </w:rPr>
        <w:t>recruitment, training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coaching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team</w:t>
      </w:r>
      <w:r>
        <w:rPr>
          <w:spacing w:val="-12"/>
        </w:rPr>
        <w:t xml:space="preserve"> </w:t>
      </w:r>
      <w:r>
        <w:rPr>
          <w:spacing w:val="-1"/>
        </w:rPr>
        <w:t>members</w:t>
      </w:r>
    </w:p>
    <w:p w14:paraId="61BDA989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38"/>
        </w:tabs>
        <w:kinsoku w:val="0"/>
        <w:overflowPunct w:val="0"/>
        <w:spacing w:before="30" w:line="240" w:lineRule="exact"/>
        <w:ind w:left="938" w:right="1040"/>
        <w:rPr>
          <w:spacing w:val="-1"/>
        </w:rPr>
      </w:pPr>
      <w:r>
        <w:rPr>
          <w:spacing w:val="-1"/>
        </w:rPr>
        <w:t>Design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implement</w:t>
      </w:r>
      <w:r>
        <w:rPr>
          <w:spacing w:val="2"/>
        </w:rPr>
        <w:t xml:space="preserve"> </w:t>
      </w:r>
      <w:r>
        <w:rPr>
          <w:spacing w:val="-1"/>
        </w:rPr>
        <w:t>high</w:t>
      </w:r>
      <w:r>
        <w:rPr>
          <w:spacing w:val="-2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2"/>
        </w:rPr>
        <w:t>program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Senior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Junior National</w:t>
      </w:r>
      <w:r>
        <w:rPr>
          <w:spacing w:val="57"/>
        </w:rPr>
        <w:t xml:space="preserve"> </w:t>
      </w:r>
      <w:r>
        <w:rPr>
          <w:spacing w:val="-1"/>
        </w:rPr>
        <w:t>teams</w:t>
      </w:r>
    </w:p>
    <w:p w14:paraId="441DDE36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38"/>
        </w:tabs>
        <w:kinsoku w:val="0"/>
        <w:overflowPunct w:val="0"/>
        <w:spacing w:line="185" w:lineRule="exact"/>
        <w:ind w:left="938"/>
        <w:rPr>
          <w:spacing w:val="-1"/>
        </w:rPr>
      </w:pPr>
      <w:r>
        <w:rPr>
          <w:spacing w:val="-1"/>
        </w:rPr>
        <w:t>Design, develop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rPr>
          <w:spacing w:val="-1"/>
        </w:rPr>
        <w:t>world</w:t>
      </w:r>
      <w:r>
        <w:t xml:space="preserve"> </w:t>
      </w:r>
      <w:r>
        <w:rPr>
          <w:spacing w:val="-1"/>
        </w:rPr>
        <w:t>class</w:t>
      </w:r>
      <w:r>
        <w:rPr>
          <w:spacing w:val="-2"/>
        </w:rPr>
        <w:t xml:space="preserve"> </w:t>
      </w:r>
      <w:r>
        <w:rPr>
          <w:spacing w:val="-1"/>
        </w:rPr>
        <w:t>International</w:t>
      </w:r>
      <w:r>
        <w:t xml:space="preserve"> </w:t>
      </w:r>
      <w:r>
        <w:rPr>
          <w:spacing w:val="-1"/>
        </w:rPr>
        <w:t>game</w:t>
      </w:r>
      <w:r>
        <w:rPr>
          <w:spacing w:val="-30"/>
        </w:rPr>
        <w:t xml:space="preserve"> </w:t>
      </w:r>
      <w:r>
        <w:rPr>
          <w:spacing w:val="-1"/>
        </w:rPr>
        <w:t>tactics</w:t>
      </w:r>
    </w:p>
    <w:p w14:paraId="48E2979B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38"/>
        </w:tabs>
        <w:kinsoku w:val="0"/>
        <w:overflowPunct w:val="0"/>
        <w:spacing w:line="251" w:lineRule="exact"/>
        <w:ind w:left="938"/>
        <w:rPr>
          <w:spacing w:val="-6"/>
        </w:rPr>
      </w:pPr>
      <w:r>
        <w:rPr>
          <w:spacing w:val="-1"/>
        </w:rPr>
        <w:t>Analyze</w:t>
      </w:r>
      <w:r>
        <w:t xml:space="preserve"> tactics and</w:t>
      </w:r>
      <w:r>
        <w:rPr>
          <w:spacing w:val="-2"/>
        </w:rPr>
        <w:t xml:space="preserve"> </w:t>
      </w:r>
      <w:r>
        <w:rPr>
          <w:spacing w:val="-1"/>
        </w:rPr>
        <w:t>players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other high</w:t>
      </w:r>
      <w: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National</w:t>
      </w:r>
      <w:r>
        <w:rPr>
          <w:spacing w:val="-36"/>
        </w:rPr>
        <w:t xml:space="preserve"> </w:t>
      </w:r>
      <w:r>
        <w:rPr>
          <w:spacing w:val="-6"/>
        </w:rPr>
        <w:t>Teams</w:t>
      </w:r>
    </w:p>
    <w:p w14:paraId="37DEF4EB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38"/>
        </w:tabs>
        <w:kinsoku w:val="0"/>
        <w:overflowPunct w:val="0"/>
        <w:spacing w:before="44" w:line="240" w:lineRule="exact"/>
        <w:ind w:left="938" w:right="1263"/>
        <w:rPr>
          <w:spacing w:val="-1"/>
        </w:rPr>
      </w:pPr>
      <w:r>
        <w:rPr>
          <w:spacing w:val="-1"/>
        </w:rPr>
        <w:t>Provides</w:t>
      </w:r>
      <w:r>
        <w:rPr>
          <w:spacing w:val="1"/>
        </w:rP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guidance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Brazilian</w:t>
      </w:r>
      <w:r>
        <w:t xml:space="preserve"> National</w:t>
      </w:r>
      <w:r>
        <w:rPr>
          <w:spacing w:val="-5"/>
        </w:rPr>
        <w:t xml:space="preserve"> </w:t>
      </w:r>
      <w:r>
        <w:rPr>
          <w:spacing w:val="-2"/>
        </w:rPr>
        <w:t>Water</w:t>
      </w:r>
      <w:r>
        <w:rPr>
          <w:spacing w:val="-5"/>
        </w:rPr>
        <w:t xml:space="preserve"> </w:t>
      </w:r>
      <w:r>
        <w:rPr>
          <w:spacing w:val="-2"/>
        </w:rPr>
        <w:t>Polo</w:t>
      </w:r>
      <w:r>
        <w:rPr>
          <w:spacing w:val="33"/>
        </w:rPr>
        <w:t xml:space="preserve"> </w:t>
      </w:r>
      <w:r>
        <w:rPr>
          <w:spacing w:val="-1"/>
        </w:rPr>
        <w:t>Federation</w:t>
      </w:r>
      <w:r>
        <w:t xml:space="preserve"> 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2016</w:t>
      </w:r>
      <w:r>
        <w:t xml:space="preserve"> </w:t>
      </w:r>
      <w:r>
        <w:rPr>
          <w:spacing w:val="-2"/>
        </w:rPr>
        <w:t>Rio</w:t>
      </w:r>
      <w:r>
        <w:t xml:space="preserve"> </w:t>
      </w:r>
      <w:r>
        <w:rPr>
          <w:spacing w:val="-1"/>
        </w:rPr>
        <w:t>Olympics</w:t>
      </w:r>
      <w:r>
        <w:rPr>
          <w:spacing w:val="1"/>
        </w:rPr>
        <w:t xml:space="preserve"> </w:t>
      </w:r>
      <w:r>
        <w:rPr>
          <w:spacing w:val="-1"/>
        </w:rPr>
        <w:t>organizing</w:t>
      </w:r>
      <w:r>
        <w:rPr>
          <w:spacing w:val="-16"/>
        </w:rPr>
        <w:t xml:space="preserve"> </w:t>
      </w:r>
      <w:r>
        <w:rPr>
          <w:spacing w:val="-1"/>
        </w:rPr>
        <w:t>committee</w:t>
      </w:r>
    </w:p>
    <w:p w14:paraId="7F66AC84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38"/>
        </w:tabs>
        <w:kinsoku w:val="0"/>
        <w:overflowPunct w:val="0"/>
        <w:spacing w:line="240" w:lineRule="exact"/>
        <w:ind w:left="938" w:right="662"/>
        <w:rPr>
          <w:spacing w:val="-1"/>
        </w:rPr>
      </w:pPr>
      <w:r>
        <w:rPr>
          <w:spacing w:val="-2"/>
        </w:rPr>
        <w:t>Main</w:t>
      </w:r>
      <w:r>
        <w:t xml:space="preserve"> </w:t>
      </w:r>
      <w:r>
        <w:rPr>
          <w:spacing w:val="-1"/>
        </w:rPr>
        <w:t>point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contact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fellow</w:t>
      </w:r>
      <w:r>
        <w:rPr>
          <w:spacing w:val="-3"/>
        </w:rPr>
        <w:t xml:space="preserve"> </w:t>
      </w:r>
      <w:r>
        <w:rPr>
          <w:spacing w:val="-1"/>
        </w:rPr>
        <w:t>International coaches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federations</w:t>
      </w:r>
      <w:r>
        <w:rPr>
          <w:spacing w:val="1"/>
        </w:rPr>
        <w:t xml:space="preserve"> </w:t>
      </w:r>
      <w:r>
        <w:rPr>
          <w:spacing w:val="-2"/>
        </w:rPr>
        <w:t xml:space="preserve">with </w:t>
      </w:r>
      <w:r>
        <w:rPr>
          <w:spacing w:val="-1"/>
        </w:rPr>
        <w:t xml:space="preserve">respect </w:t>
      </w:r>
      <w:r>
        <w:t>to</w:t>
      </w:r>
      <w:r>
        <w:rPr>
          <w:spacing w:val="75"/>
        </w:rPr>
        <w:t xml:space="preserve"> </w:t>
      </w:r>
      <w:r>
        <w:t xml:space="preserve">the </w:t>
      </w:r>
      <w:r>
        <w:rPr>
          <w:spacing w:val="-2"/>
        </w:rPr>
        <w:t>Brazilian</w:t>
      </w:r>
      <w:r>
        <w:t xml:space="preserve"> </w:t>
      </w:r>
      <w:r>
        <w:rPr>
          <w:spacing w:val="-1"/>
        </w:rPr>
        <w:t>team and</w:t>
      </w:r>
      <w:r>
        <w:t xml:space="preserve"> </w:t>
      </w:r>
      <w:r>
        <w:rPr>
          <w:spacing w:val="-2"/>
        </w:rPr>
        <w:t>its</w:t>
      </w:r>
      <w:r>
        <w:rPr>
          <w:spacing w:val="1"/>
        </w:rPr>
        <w:t xml:space="preserve"> </w:t>
      </w:r>
      <w:r>
        <w:rPr>
          <w:spacing w:val="-1"/>
        </w:rPr>
        <w:t>training</w:t>
      </w:r>
      <w:r>
        <w:rPr>
          <w:spacing w:val="-10"/>
        </w:rPr>
        <w:t xml:space="preserve"> </w:t>
      </w:r>
      <w:r>
        <w:rPr>
          <w:spacing w:val="-1"/>
        </w:rPr>
        <w:t>plan</w:t>
      </w:r>
    </w:p>
    <w:p w14:paraId="20F5394B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38"/>
        </w:tabs>
        <w:kinsoku w:val="0"/>
        <w:overflowPunct w:val="0"/>
        <w:spacing w:line="240" w:lineRule="exact"/>
        <w:ind w:left="938" w:right="1263"/>
        <w:rPr>
          <w:spacing w:val="-5"/>
        </w:rPr>
      </w:pPr>
      <w:r>
        <w:rPr>
          <w:spacing w:val="-1"/>
        </w:rPr>
        <w:t>Assists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organization</w:t>
      </w:r>
      <w:r>
        <w:t xml:space="preserve"> and </w:t>
      </w:r>
      <w:r>
        <w:rPr>
          <w:spacing w:val="-1"/>
        </w:rPr>
        <w:t>execution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International</w:t>
      </w:r>
      <w:r>
        <w:t xml:space="preserve"> </w:t>
      </w:r>
      <w:r>
        <w:rPr>
          <w:spacing w:val="-1"/>
        </w:rPr>
        <w:t>Training</w:t>
      </w:r>
      <w:r>
        <w:t xml:space="preserve"> </w:t>
      </w:r>
      <w:r>
        <w:rPr>
          <w:spacing w:val="-1"/>
        </w:rPr>
        <w:t>Camps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5"/>
        </w:rPr>
        <w:t>Tournaments</w:t>
      </w:r>
    </w:p>
    <w:p w14:paraId="7AA3B71A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38"/>
        </w:tabs>
        <w:kinsoku w:val="0"/>
        <w:overflowPunct w:val="0"/>
        <w:spacing w:line="185" w:lineRule="exact"/>
        <w:ind w:left="938"/>
        <w:rPr>
          <w:spacing w:val="-1"/>
        </w:rPr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1"/>
        </w:rPr>
        <w:t>for</w:t>
      </w:r>
      <w:r>
        <w:rPr>
          <w:spacing w:val="-1"/>
        </w:rPr>
        <w:t xml:space="preserve"> elite</w:t>
      </w:r>
      <w:r>
        <w:t xml:space="preserve"> </w:t>
      </w:r>
      <w:r>
        <w:rPr>
          <w:spacing w:val="-2"/>
        </w:rPr>
        <w:t>player</w:t>
      </w:r>
      <w:r>
        <w:rPr>
          <w:spacing w:val="-31"/>
        </w:rPr>
        <w:t xml:space="preserve"> </w:t>
      </w:r>
      <w:r>
        <w:rPr>
          <w:spacing w:val="-1"/>
        </w:rPr>
        <w:t>identification</w:t>
      </w:r>
    </w:p>
    <w:p w14:paraId="75B45DDF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38"/>
        </w:tabs>
        <w:kinsoku w:val="0"/>
        <w:overflowPunct w:val="0"/>
        <w:spacing w:line="251" w:lineRule="exact"/>
        <w:ind w:left="938"/>
        <w:rPr>
          <w:spacing w:val="-2"/>
        </w:rPr>
      </w:pPr>
      <w:r>
        <w:rPr>
          <w:spacing w:val="-1"/>
        </w:rPr>
        <w:t>Select,</w:t>
      </w:r>
      <w:r>
        <w:rPr>
          <w:spacing w:val="2"/>
        </w:rPr>
        <w:t xml:space="preserve"> </w:t>
      </w:r>
      <w:r>
        <w:rPr>
          <w:spacing w:val="-1"/>
        </w:rPr>
        <w:t>evaluate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 xml:space="preserve">monitor </w:t>
      </w:r>
      <w:r>
        <w:t xml:space="preserve">the </w:t>
      </w:r>
      <w:r>
        <w:rPr>
          <w:spacing w:val="-1"/>
        </w:rPr>
        <w:t xml:space="preserve">development </w:t>
      </w:r>
      <w:r>
        <w:rPr>
          <w:spacing w:val="-2"/>
        </w:rPr>
        <w:t>of</w:t>
      </w:r>
      <w:r>
        <w:rPr>
          <w:spacing w:val="-1"/>
        </w:rPr>
        <w:t xml:space="preserve"> National</w:t>
      </w:r>
      <w:r>
        <w:t xml:space="preserve"> </w:t>
      </w:r>
      <w:r>
        <w:rPr>
          <w:spacing w:val="-1"/>
        </w:rPr>
        <w:t>team coaching</w:t>
      </w:r>
      <w:r>
        <w:rPr>
          <w:spacing w:val="-30"/>
        </w:rPr>
        <w:t xml:space="preserve"> </w:t>
      </w:r>
      <w:r>
        <w:rPr>
          <w:spacing w:val="-2"/>
        </w:rPr>
        <w:t>staff</w:t>
      </w:r>
    </w:p>
    <w:p w14:paraId="238236EA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38"/>
        </w:tabs>
        <w:kinsoku w:val="0"/>
        <w:overflowPunct w:val="0"/>
        <w:spacing w:before="44" w:line="240" w:lineRule="exact"/>
        <w:ind w:left="938" w:right="662"/>
        <w:rPr>
          <w:spacing w:val="-1"/>
        </w:rPr>
      </w:pPr>
      <w:r>
        <w:rPr>
          <w:spacing w:val="-2"/>
        </w:rPr>
        <w:t>Main</w:t>
      </w:r>
      <w:r>
        <w:t xml:space="preserve"> </w:t>
      </w:r>
      <w:r>
        <w:rPr>
          <w:spacing w:val="-1"/>
        </w:rPr>
        <w:t>point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contact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all</w:t>
      </w:r>
      <w:r>
        <w:t xml:space="preserve"> FINA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UANA</w:t>
      </w:r>
      <w:r>
        <w:t xml:space="preserve"> </w:t>
      </w:r>
      <w:r>
        <w:rPr>
          <w:spacing w:val="-1"/>
        </w:rPr>
        <w:t>representatives</w:t>
      </w:r>
      <w:r>
        <w:t xml:space="preserve"> </w:t>
      </w:r>
      <w:proofErr w:type="gramStart"/>
      <w:r>
        <w:t xml:space="preserve">in </w:t>
      </w:r>
      <w:r>
        <w:rPr>
          <w:spacing w:val="-1"/>
        </w:rPr>
        <w:t>regards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Women’s</w:t>
      </w:r>
      <w:r>
        <w:rPr>
          <w:spacing w:val="51"/>
        </w:rPr>
        <w:t xml:space="preserve"> </w:t>
      </w:r>
      <w:r>
        <w:rPr>
          <w:spacing w:val="-4"/>
        </w:rPr>
        <w:t>Water</w:t>
      </w:r>
      <w:r>
        <w:rPr>
          <w:spacing w:val="-6"/>
        </w:rPr>
        <w:t xml:space="preserve"> </w:t>
      </w:r>
      <w:r>
        <w:rPr>
          <w:spacing w:val="-1"/>
        </w:rPr>
        <w:t>Polo</w:t>
      </w:r>
      <w:r>
        <w:t xml:space="preserve"> in</w:t>
      </w:r>
      <w:r>
        <w:rPr>
          <w:spacing w:val="5"/>
        </w:rPr>
        <w:t xml:space="preserve"> </w:t>
      </w:r>
      <w:r>
        <w:rPr>
          <w:spacing w:val="-1"/>
        </w:rPr>
        <w:t>Brazil</w:t>
      </w:r>
    </w:p>
    <w:p w14:paraId="55816F12" w14:textId="77777777" w:rsidR="0002567B" w:rsidRDefault="0002567B" w:rsidP="0002567B">
      <w:pPr>
        <w:pStyle w:val="BodyText"/>
        <w:numPr>
          <w:ilvl w:val="0"/>
          <w:numId w:val="5"/>
        </w:numPr>
        <w:tabs>
          <w:tab w:val="left" w:pos="938"/>
        </w:tabs>
        <w:kinsoku w:val="0"/>
        <w:overflowPunct w:val="0"/>
        <w:spacing w:line="240" w:lineRule="exact"/>
        <w:ind w:left="938" w:right="662"/>
      </w:pPr>
      <w:r>
        <w:rPr>
          <w:spacing w:val="-1"/>
        </w:rPr>
        <w:t>Historic</w:t>
      </w:r>
      <w:r>
        <w:rPr>
          <w:spacing w:val="-2"/>
        </w:rPr>
        <w:t xml:space="preserve"> </w:t>
      </w:r>
      <w:r>
        <w:t xml:space="preserve">final </w:t>
      </w:r>
      <w:r>
        <w:rPr>
          <w:spacing w:val="-1"/>
        </w:rPr>
        <w:t>placements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both</w:t>
      </w:r>
      <w:r>
        <w:rPr>
          <w:spacing w:val="-2"/>
        </w:rPr>
        <w:t xml:space="preserve"> </w:t>
      </w:r>
      <w:r>
        <w:rPr>
          <w:spacing w:val="-1"/>
        </w:rPr>
        <w:t>Junior and</w:t>
      </w:r>
      <w:r>
        <w:t xml:space="preserve"> </w:t>
      </w:r>
      <w:r>
        <w:rPr>
          <w:spacing w:val="-1"/>
        </w:rPr>
        <w:t>Senior</w:t>
      </w:r>
      <w:r>
        <w:rPr>
          <w:spacing w:val="1"/>
        </w:rPr>
        <w:t xml:space="preserve"> </w:t>
      </w:r>
      <w:r>
        <w:rPr>
          <w:spacing w:val="-1"/>
        </w:rPr>
        <w:t>National</w:t>
      </w:r>
      <w:r>
        <w:rPr>
          <w:spacing w:val="-3"/>
        </w:rPr>
        <w:t xml:space="preserve"> </w:t>
      </w:r>
      <w:r>
        <w:rPr>
          <w:spacing w:val="-1"/>
        </w:rPr>
        <w:t>teams</w:t>
      </w:r>
      <w:r>
        <w:rPr>
          <w:spacing w:val="1"/>
        </w:rPr>
        <w:t xml:space="preserve"> </w:t>
      </w:r>
      <w:r>
        <w:rPr>
          <w:spacing w:val="-1"/>
        </w:rPr>
        <w:t>since</w:t>
      </w:r>
      <w:r>
        <w:rPr>
          <w:spacing w:val="-5"/>
        </w:rPr>
        <w:t xml:space="preserve"> </w:t>
      </w:r>
      <w:r>
        <w:rPr>
          <w:spacing w:val="-1"/>
        </w:rPr>
        <w:t>acquisition</w:t>
      </w:r>
      <w:r>
        <w:rPr>
          <w:spacing w:val="63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2014</w:t>
      </w:r>
    </w:p>
    <w:p w14:paraId="618EEAFE" w14:textId="77777777" w:rsidR="0002567B" w:rsidRDefault="0002567B" w:rsidP="0002567B">
      <w:pPr>
        <w:pStyle w:val="BodyText"/>
        <w:kinsoku w:val="0"/>
        <w:overflowPunct w:val="0"/>
        <w:spacing w:before="8"/>
        <w:ind w:left="0" w:firstLine="0"/>
        <w:rPr>
          <w:sz w:val="24"/>
          <w:szCs w:val="24"/>
        </w:rPr>
      </w:pPr>
    </w:p>
    <w:p w14:paraId="42D9E9DD" w14:textId="77777777" w:rsidR="0002567B" w:rsidRDefault="0002567B" w:rsidP="0002567B">
      <w:pPr>
        <w:pStyle w:val="BodyText"/>
        <w:kinsoku w:val="0"/>
        <w:overflowPunct w:val="0"/>
        <w:spacing w:line="281" w:lineRule="exact"/>
        <w:ind w:left="220" w:firstLine="0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CANADIAN</w:t>
      </w:r>
      <w:r>
        <w:rPr>
          <w:rFonts w:ascii="Arial Black" w:hAnsi="Arial Black" w:cs="Arial Black"/>
          <w:b/>
          <w:bCs/>
          <w:color w:val="585858"/>
          <w:spacing w:val="-14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WOMEN’S</w:t>
      </w:r>
      <w:r>
        <w:rPr>
          <w:rFonts w:ascii="Arial Black" w:hAnsi="Arial Black" w:cs="Arial Black"/>
          <w:b/>
          <w:bCs/>
          <w:color w:val="585858"/>
          <w:spacing w:val="-12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PROGRAM</w:t>
      </w:r>
      <w:r>
        <w:rPr>
          <w:rFonts w:ascii="Arial Black" w:hAnsi="Arial Black" w:cs="Arial Black"/>
          <w:b/>
          <w:bCs/>
          <w:color w:val="585858"/>
          <w:spacing w:val="-13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HIGH</w:t>
      </w:r>
      <w:r>
        <w:rPr>
          <w:rFonts w:ascii="Arial Black" w:hAnsi="Arial Black" w:cs="Arial Black"/>
          <w:b/>
          <w:bCs/>
          <w:color w:val="585858"/>
          <w:spacing w:val="-13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PERFORMANCE</w:t>
      </w:r>
      <w:r>
        <w:rPr>
          <w:rFonts w:ascii="Arial Black" w:hAnsi="Arial Black" w:cs="Arial Black"/>
          <w:b/>
          <w:bCs/>
          <w:color w:val="585858"/>
          <w:spacing w:val="-13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DIRECTOR,</w:t>
      </w:r>
      <w:r>
        <w:rPr>
          <w:rFonts w:ascii="Arial Black" w:hAnsi="Arial Black" w:cs="Arial Black"/>
          <w:b/>
          <w:bCs/>
          <w:color w:val="585858"/>
          <w:spacing w:val="-12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MONTREAL,</w:t>
      </w:r>
      <w:r>
        <w:rPr>
          <w:rFonts w:ascii="Arial Black" w:hAnsi="Arial Black" w:cs="Arial Black"/>
          <w:b/>
          <w:bCs/>
          <w:color w:val="585858"/>
          <w:spacing w:val="-13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QC,</w:t>
      </w:r>
    </w:p>
    <w:p w14:paraId="3CEDAA16" w14:textId="77777777" w:rsidR="0002567B" w:rsidRDefault="0002567B" w:rsidP="0002567B">
      <w:pPr>
        <w:pStyle w:val="BodyText"/>
        <w:kinsoku w:val="0"/>
        <w:overflowPunct w:val="0"/>
        <w:spacing w:line="236" w:lineRule="exact"/>
        <w:ind w:left="220" w:firstLine="0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MAY</w:t>
      </w:r>
      <w:r>
        <w:rPr>
          <w:rFonts w:ascii="Arial Black" w:hAnsi="Arial Black" w:cs="Arial Black"/>
          <w:b/>
          <w:bCs/>
          <w:color w:val="585858"/>
          <w:spacing w:val="-6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2012</w:t>
      </w:r>
      <w:r>
        <w:rPr>
          <w:rFonts w:ascii="Arial Black" w:hAnsi="Arial Black" w:cs="Arial Black"/>
          <w:b/>
          <w:bCs/>
          <w:color w:val="585858"/>
          <w:spacing w:val="-6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–</w:t>
      </w:r>
      <w:r>
        <w:rPr>
          <w:rFonts w:ascii="Arial Black" w:hAnsi="Arial Black" w:cs="Arial Black"/>
          <w:b/>
          <w:bCs/>
          <w:color w:val="585858"/>
          <w:spacing w:val="-5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MARCH</w:t>
      </w:r>
      <w:r>
        <w:rPr>
          <w:rFonts w:ascii="Arial Black" w:hAnsi="Arial Black" w:cs="Arial Black"/>
          <w:b/>
          <w:bCs/>
          <w:color w:val="585858"/>
          <w:spacing w:val="-4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2014</w:t>
      </w:r>
    </w:p>
    <w:p w14:paraId="04A2EFED" w14:textId="77777777" w:rsidR="0002567B" w:rsidRDefault="0002567B" w:rsidP="008B6201">
      <w:pPr>
        <w:pStyle w:val="BodyText"/>
        <w:numPr>
          <w:ilvl w:val="0"/>
          <w:numId w:val="8"/>
        </w:numPr>
        <w:tabs>
          <w:tab w:val="left" w:pos="938"/>
        </w:tabs>
        <w:kinsoku w:val="0"/>
        <w:overflowPunct w:val="0"/>
        <w:spacing w:line="220" w:lineRule="exact"/>
        <w:rPr>
          <w:spacing w:val="-2"/>
        </w:rPr>
      </w:pPr>
      <w:r>
        <w:rPr>
          <w:spacing w:val="-1"/>
        </w:rPr>
        <w:t>Design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implement</w:t>
      </w:r>
      <w:r>
        <w:rPr>
          <w:spacing w:val="2"/>
        </w:rPr>
        <w:t xml:space="preserve"> </w:t>
      </w:r>
      <w:r>
        <w:rPr>
          <w:spacing w:val="-1"/>
        </w:rPr>
        <w:t>high</w:t>
      </w:r>
      <w:r>
        <w:rPr>
          <w:spacing w:val="-2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2"/>
        </w:rPr>
        <w:t>program,</w:t>
      </w:r>
      <w:r>
        <w:rPr>
          <w:spacing w:val="2"/>
        </w:rPr>
        <w:t xml:space="preserve"> </w:t>
      </w:r>
      <w:r>
        <w:rPr>
          <w:spacing w:val="-1"/>
        </w:rPr>
        <w:t>strategies</w:t>
      </w:r>
      <w:r>
        <w:t xml:space="preserve"> and</w:t>
      </w:r>
      <w:r>
        <w:rPr>
          <w:spacing w:val="-40"/>
        </w:rPr>
        <w:t xml:space="preserve"> </w:t>
      </w:r>
      <w:r>
        <w:rPr>
          <w:spacing w:val="-2"/>
        </w:rPr>
        <w:t>vision</w:t>
      </w:r>
    </w:p>
    <w:p w14:paraId="79DB1A15" w14:textId="77777777" w:rsidR="0002567B" w:rsidRDefault="0002567B" w:rsidP="008B6201">
      <w:pPr>
        <w:pStyle w:val="BodyText"/>
        <w:numPr>
          <w:ilvl w:val="0"/>
          <w:numId w:val="8"/>
        </w:numPr>
        <w:tabs>
          <w:tab w:val="left" w:pos="938"/>
        </w:tabs>
        <w:kinsoku w:val="0"/>
        <w:overflowPunct w:val="0"/>
        <w:spacing w:line="236" w:lineRule="exact"/>
        <w:rPr>
          <w:spacing w:val="-1"/>
        </w:rPr>
      </w:pPr>
      <w:r>
        <w:rPr>
          <w:spacing w:val="-1"/>
        </w:rPr>
        <w:t>Oversee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monitor</w:t>
      </w:r>
      <w:r>
        <w:rPr>
          <w:spacing w:val="1"/>
        </w:rPr>
        <w:t xml:space="preserve"> </w:t>
      </w:r>
      <w:r>
        <w:rPr>
          <w:spacing w:val="-1"/>
        </w:rPr>
        <w:t>National</w:t>
      </w:r>
      <w:r>
        <w:rPr>
          <w:spacing w:val="2"/>
        </w:rPr>
        <w:t xml:space="preserve"> </w:t>
      </w:r>
      <w:r>
        <w:rPr>
          <w:spacing w:val="-6"/>
        </w:rPr>
        <w:t>Team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Coaching</w:t>
      </w:r>
      <w:r>
        <w:rPr>
          <w:spacing w:val="-19"/>
        </w:rPr>
        <w:t xml:space="preserve"> </w:t>
      </w:r>
      <w:r>
        <w:rPr>
          <w:spacing w:val="-1"/>
        </w:rPr>
        <w:t>Staff</w:t>
      </w:r>
    </w:p>
    <w:p w14:paraId="6584804D" w14:textId="77777777" w:rsidR="0002567B" w:rsidRDefault="0002567B" w:rsidP="008B6201">
      <w:pPr>
        <w:pStyle w:val="BodyText"/>
        <w:numPr>
          <w:ilvl w:val="0"/>
          <w:numId w:val="8"/>
        </w:numPr>
        <w:tabs>
          <w:tab w:val="left" w:pos="938"/>
        </w:tabs>
        <w:kinsoku w:val="0"/>
        <w:overflowPunct w:val="0"/>
        <w:spacing w:line="240" w:lineRule="exact"/>
        <w:rPr>
          <w:spacing w:val="-2"/>
        </w:rPr>
      </w:pPr>
      <w:r>
        <w:rPr>
          <w:spacing w:val="-1"/>
        </w:rPr>
        <w:t>Directly</w:t>
      </w:r>
      <w:r>
        <w:rPr>
          <w:spacing w:val="-2"/>
        </w:rPr>
        <w:t xml:space="preserve"> involved</w:t>
      </w:r>
      <w:r>
        <w:t xml:space="preserve"> </w:t>
      </w:r>
      <w:r>
        <w:rPr>
          <w:spacing w:val="-1"/>
        </w:rPr>
        <w:t>in</w:t>
      </w:r>
      <w:r>
        <w:t xml:space="preserve"> Age</w:t>
      </w:r>
      <w:r>
        <w:rPr>
          <w:spacing w:val="-2"/>
        </w:rPr>
        <w:t xml:space="preserve"> </w:t>
      </w:r>
      <w:r>
        <w:rPr>
          <w:spacing w:val="-1"/>
        </w:rPr>
        <w:t>Group</w:t>
      </w:r>
      <w:r>
        <w:rPr>
          <w:spacing w:val="-35"/>
        </w:rPr>
        <w:t xml:space="preserve"> </w:t>
      </w:r>
      <w:r>
        <w:rPr>
          <w:spacing w:val="-2"/>
        </w:rPr>
        <w:t>NT’s</w:t>
      </w:r>
    </w:p>
    <w:p w14:paraId="273B00BC" w14:textId="77777777" w:rsidR="0002567B" w:rsidRDefault="0002567B" w:rsidP="008B6201">
      <w:pPr>
        <w:pStyle w:val="BodyText"/>
        <w:numPr>
          <w:ilvl w:val="0"/>
          <w:numId w:val="8"/>
        </w:numPr>
        <w:tabs>
          <w:tab w:val="left" w:pos="938"/>
        </w:tabs>
        <w:kinsoku w:val="0"/>
        <w:overflowPunct w:val="0"/>
        <w:spacing w:line="240" w:lineRule="exact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monitor</w:t>
      </w:r>
      <w:r>
        <w:rPr>
          <w:spacing w:val="1"/>
        </w:rPr>
        <w:t xml:space="preserve"> </w:t>
      </w:r>
      <w:r>
        <w:rPr>
          <w:spacing w:val="-1"/>
        </w:rPr>
        <w:t>Coaches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 xml:space="preserve">approval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1"/>
        </w:rPr>
        <w:t>CEO</w:t>
      </w:r>
    </w:p>
    <w:p w14:paraId="1D980251" w14:textId="77777777" w:rsidR="0002567B" w:rsidRDefault="0002567B" w:rsidP="008B6201">
      <w:pPr>
        <w:pStyle w:val="BodyText"/>
        <w:numPr>
          <w:ilvl w:val="0"/>
          <w:numId w:val="8"/>
        </w:numPr>
        <w:tabs>
          <w:tab w:val="left" w:pos="938"/>
        </w:tabs>
        <w:kinsoku w:val="0"/>
        <w:overflowPunct w:val="0"/>
        <w:spacing w:line="240" w:lineRule="exact"/>
        <w:rPr>
          <w:spacing w:val="-1"/>
        </w:rPr>
      </w:pPr>
      <w:r>
        <w:rPr>
          <w:spacing w:val="-1"/>
        </w:rPr>
        <w:t>Oversee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selection</w:t>
      </w:r>
      <w:r>
        <w:rPr>
          <w:spacing w:val="-8"/>
        </w:rPr>
        <w:t xml:space="preserve"> </w:t>
      </w:r>
      <w:r>
        <w:rPr>
          <w:spacing w:val="-1"/>
        </w:rPr>
        <w:t>process</w:t>
      </w:r>
    </w:p>
    <w:p w14:paraId="6B9DA4FB" w14:textId="77777777" w:rsidR="0002567B" w:rsidRDefault="0002567B" w:rsidP="008B6201">
      <w:pPr>
        <w:pStyle w:val="BodyText"/>
        <w:numPr>
          <w:ilvl w:val="0"/>
          <w:numId w:val="8"/>
        </w:numPr>
        <w:tabs>
          <w:tab w:val="left" w:pos="938"/>
        </w:tabs>
        <w:kinsoku w:val="0"/>
        <w:overflowPunct w:val="0"/>
        <w:spacing w:line="240" w:lineRule="exact"/>
        <w:rPr>
          <w:spacing w:val="-1"/>
        </w:rPr>
      </w:pPr>
      <w:r>
        <w:rPr>
          <w:spacing w:val="-1"/>
        </w:rPr>
        <w:t>Oversee</w:t>
      </w:r>
      <w:r>
        <w:t xml:space="preserve"> </w:t>
      </w:r>
      <w:r>
        <w:rPr>
          <w:spacing w:val="-1"/>
        </w:rPr>
        <w:t>annual and</w:t>
      </w:r>
      <w:r>
        <w:rPr>
          <w:spacing w:val="-2"/>
        </w:rPr>
        <w:t xml:space="preserve"> </w:t>
      </w:r>
      <w:r>
        <w:rPr>
          <w:spacing w:val="-1"/>
        </w:rPr>
        <w:t>summer</w:t>
      </w:r>
      <w:r>
        <w:rPr>
          <w:spacing w:val="1"/>
        </w:rPr>
        <w:t xml:space="preserve"> </w:t>
      </w:r>
      <w:r>
        <w:rPr>
          <w:spacing w:val="-1"/>
        </w:rPr>
        <w:t>National</w:t>
      </w:r>
      <w:r>
        <w:rPr>
          <w:spacing w:val="2"/>
        </w:rPr>
        <w:t xml:space="preserve"> </w:t>
      </w:r>
      <w:r>
        <w:rPr>
          <w:spacing w:val="-6"/>
        </w:rPr>
        <w:t>Team</w:t>
      </w:r>
      <w:r>
        <w:rPr>
          <w:spacing w:val="-12"/>
        </w:rPr>
        <w:t xml:space="preserve"> </w:t>
      </w:r>
      <w:r>
        <w:rPr>
          <w:spacing w:val="-1"/>
        </w:rPr>
        <w:t>program</w:t>
      </w:r>
      <w:r>
        <w:rPr>
          <w:spacing w:val="-22"/>
        </w:rPr>
        <w:t xml:space="preserve"> </w:t>
      </w:r>
      <w:r>
        <w:rPr>
          <w:spacing w:val="-1"/>
        </w:rPr>
        <w:t>plans</w:t>
      </w:r>
    </w:p>
    <w:p w14:paraId="19CF1CEF" w14:textId="77777777" w:rsidR="0002567B" w:rsidRDefault="0002567B" w:rsidP="008B6201">
      <w:pPr>
        <w:pStyle w:val="BodyText"/>
        <w:numPr>
          <w:ilvl w:val="0"/>
          <w:numId w:val="8"/>
        </w:numPr>
        <w:tabs>
          <w:tab w:val="left" w:pos="938"/>
        </w:tabs>
        <w:kinsoku w:val="0"/>
        <w:overflowPunct w:val="0"/>
        <w:spacing w:line="240" w:lineRule="exact"/>
        <w:rPr>
          <w:spacing w:val="-1"/>
        </w:rPr>
      </w:pPr>
      <w:r>
        <w:rPr>
          <w:spacing w:val="-1"/>
        </w:rPr>
        <w:t>Oversee</w:t>
      </w:r>
      <w:r>
        <w:rPr>
          <w:spacing w:val="1"/>
        </w:rPr>
        <w:t xml:space="preserve"> </w:t>
      </w:r>
      <w:r>
        <w:rPr>
          <w:spacing w:val="-1"/>
        </w:rPr>
        <w:t>preparations, competition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selections</w:t>
      </w:r>
      <w:r>
        <w:rPr>
          <w:spacing w:val="-24"/>
        </w:rPr>
        <w:t xml:space="preserve"> </w:t>
      </w:r>
      <w:r>
        <w:rPr>
          <w:spacing w:val="-1"/>
        </w:rPr>
        <w:t>procedures</w:t>
      </w:r>
    </w:p>
    <w:p w14:paraId="3995B818" w14:textId="77777777" w:rsidR="0002567B" w:rsidRDefault="0002567B" w:rsidP="008B6201">
      <w:pPr>
        <w:pStyle w:val="BodyText"/>
        <w:numPr>
          <w:ilvl w:val="0"/>
          <w:numId w:val="8"/>
        </w:numPr>
        <w:tabs>
          <w:tab w:val="left" w:pos="938"/>
        </w:tabs>
        <w:kinsoku w:val="0"/>
        <w:overflowPunct w:val="0"/>
        <w:spacing w:line="256" w:lineRule="exact"/>
        <w:rPr>
          <w:spacing w:val="-2"/>
        </w:rPr>
      </w:pPr>
      <w:r>
        <w:rPr>
          <w:spacing w:val="-1"/>
        </w:rPr>
        <w:t>Assign</w:t>
      </w:r>
      <w:r>
        <w:rPr>
          <w:spacing w:val="-2"/>
        </w:rPr>
        <w:t xml:space="preserve"> </w:t>
      </w:r>
      <w:r>
        <w:rPr>
          <w:spacing w:val="-1"/>
        </w:rPr>
        <w:t>roles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responsibilities</w:t>
      </w:r>
      <w:r>
        <w:t xml:space="preserve"> for</w:t>
      </w:r>
      <w:r>
        <w:rPr>
          <w:spacing w:val="1"/>
        </w:rPr>
        <w:t xml:space="preserve"> </w:t>
      </w:r>
      <w:r>
        <w:rPr>
          <w:spacing w:val="-1"/>
        </w:rPr>
        <w:t>Age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rPr>
          <w:spacing w:val="-1"/>
        </w:rPr>
        <w:t>National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TeamCoaches</w:t>
      </w:r>
      <w:proofErr w:type="spellEnd"/>
    </w:p>
    <w:p w14:paraId="3FC43E32" w14:textId="77777777" w:rsidR="0002567B" w:rsidRDefault="0002567B" w:rsidP="008B6201">
      <w:pPr>
        <w:pStyle w:val="BodyText"/>
        <w:numPr>
          <w:ilvl w:val="0"/>
          <w:numId w:val="8"/>
        </w:numPr>
        <w:tabs>
          <w:tab w:val="left" w:pos="938"/>
        </w:tabs>
        <w:kinsoku w:val="0"/>
        <w:overflowPunct w:val="0"/>
        <w:spacing w:before="46" w:line="240" w:lineRule="exact"/>
        <w:ind w:right="311"/>
        <w:rPr>
          <w:spacing w:val="-2"/>
        </w:rPr>
      </w:pPr>
      <w:r>
        <w:rPr>
          <w:spacing w:val="-1"/>
        </w:rPr>
        <w:t>Develop</w:t>
      </w:r>
      <w:r>
        <w:t xml:space="preserve"> age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rPr>
          <w:spacing w:val="-1"/>
        </w:rPr>
        <w:t>National</w:t>
      </w:r>
      <w:r>
        <w:rPr>
          <w:spacing w:val="1"/>
        </w:rPr>
        <w:t xml:space="preserve"> </w:t>
      </w:r>
      <w:r>
        <w:rPr>
          <w:spacing w:val="-6"/>
        </w:rPr>
        <w:t>Team</w:t>
      </w:r>
      <w:r>
        <w:rPr>
          <w:spacing w:val="-15"/>
        </w:rPr>
        <w:t xml:space="preserve"> </w:t>
      </w:r>
      <w:r>
        <w:rPr>
          <w:spacing w:val="-1"/>
        </w:rPr>
        <w:t>members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achieve</w:t>
      </w:r>
      <w:r>
        <w:t xml:space="preserve"> </w:t>
      </w:r>
      <w:r>
        <w:rPr>
          <w:spacing w:val="-1"/>
        </w:rPr>
        <w:t>Senior</w:t>
      </w:r>
      <w:r>
        <w:rPr>
          <w:spacing w:val="1"/>
        </w:rPr>
        <w:t xml:space="preserve"> </w:t>
      </w:r>
      <w:r>
        <w:rPr>
          <w:spacing w:val="-1"/>
        </w:rPr>
        <w:t>National</w:t>
      </w:r>
      <w:r>
        <w:t xml:space="preserve"> </w:t>
      </w:r>
      <w:r>
        <w:rPr>
          <w:spacing w:val="-6"/>
        </w:rPr>
        <w:t>Team</w:t>
      </w:r>
      <w:r>
        <w:rPr>
          <w:spacing w:val="-15"/>
        </w:rPr>
        <w:t xml:space="preserve"> </w:t>
      </w:r>
      <w:r>
        <w:rPr>
          <w:spacing w:val="-1"/>
        </w:rPr>
        <w:t>status</w:t>
      </w:r>
      <w:r>
        <w:rPr>
          <w:spacing w:val="39"/>
        </w:rPr>
        <w:t xml:space="preserve"> </w:t>
      </w:r>
      <w:r>
        <w:t xml:space="preserve">on </w:t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levels</w:t>
      </w:r>
    </w:p>
    <w:p w14:paraId="6692D6F5" w14:textId="77777777" w:rsidR="0002567B" w:rsidRDefault="0002567B" w:rsidP="008B6201">
      <w:pPr>
        <w:pStyle w:val="BodyText"/>
        <w:numPr>
          <w:ilvl w:val="0"/>
          <w:numId w:val="8"/>
        </w:numPr>
        <w:tabs>
          <w:tab w:val="left" w:pos="938"/>
        </w:tabs>
        <w:kinsoku w:val="0"/>
        <w:overflowPunct w:val="0"/>
        <w:spacing w:line="215" w:lineRule="exact"/>
        <w:rPr>
          <w:spacing w:val="-1"/>
        </w:rPr>
      </w:pPr>
      <w:r>
        <w:rPr>
          <w:spacing w:val="-1"/>
        </w:rPr>
        <w:t>Lead</w:t>
      </w:r>
      <w:r>
        <w:t xml:space="preserve"> </w:t>
      </w:r>
      <w:r>
        <w:rPr>
          <w:spacing w:val="-1"/>
        </w:rPr>
        <w:t>High</w:t>
      </w:r>
      <w:r>
        <w:rPr>
          <w:spacing w:val="-2"/>
        </w:rP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rPr>
          <w:spacing w:val="-1"/>
        </w:rPr>
        <w:t>Coaching</w:t>
      </w:r>
      <w:r>
        <w:rPr>
          <w:spacing w:val="2"/>
        </w:rPr>
        <w:t xml:space="preserve"> </w:t>
      </w:r>
      <w:r>
        <w:rPr>
          <w:spacing w:val="-1"/>
        </w:rPr>
        <w:t>clinics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succession</w:t>
      </w:r>
      <w:r>
        <w:rPr>
          <w:spacing w:val="-26"/>
        </w:rPr>
        <w:t xml:space="preserve"> </w:t>
      </w:r>
      <w:r>
        <w:rPr>
          <w:spacing w:val="-1"/>
        </w:rPr>
        <w:t>planning</w:t>
      </w:r>
    </w:p>
    <w:p w14:paraId="2A4D6A32" w14:textId="77777777" w:rsidR="0002567B" w:rsidRDefault="008B6201" w:rsidP="008B6201">
      <w:pPr>
        <w:pStyle w:val="BodyText"/>
        <w:numPr>
          <w:ilvl w:val="0"/>
          <w:numId w:val="8"/>
        </w:numPr>
        <w:tabs>
          <w:tab w:val="left" w:pos="818"/>
        </w:tabs>
        <w:kinsoku w:val="0"/>
        <w:overflowPunct w:val="0"/>
        <w:spacing w:line="245" w:lineRule="exact"/>
        <w:rPr>
          <w:spacing w:val="-1"/>
        </w:rPr>
      </w:pPr>
      <w:r>
        <w:rPr>
          <w:spacing w:val="-1"/>
        </w:rPr>
        <w:t xml:space="preserve">  </w:t>
      </w:r>
      <w:r w:rsidR="0002567B">
        <w:rPr>
          <w:spacing w:val="-1"/>
        </w:rPr>
        <w:t>CSL</w:t>
      </w:r>
      <w:r w:rsidR="0002567B">
        <w:t xml:space="preserve"> </w:t>
      </w:r>
      <w:r w:rsidR="0002567B">
        <w:rPr>
          <w:spacing w:val="-1"/>
        </w:rPr>
        <w:t>oversight and</w:t>
      </w:r>
      <w:r w:rsidR="0002567B">
        <w:rPr>
          <w:spacing w:val="-2"/>
        </w:rPr>
        <w:t xml:space="preserve"> </w:t>
      </w:r>
      <w:r w:rsidR="0002567B">
        <w:rPr>
          <w:spacing w:val="-1"/>
        </w:rPr>
        <w:t>monitoring</w:t>
      </w:r>
      <w:r w:rsidR="0002567B">
        <w:t xml:space="preserve"> </w:t>
      </w:r>
      <w:r w:rsidR="0002567B">
        <w:rPr>
          <w:spacing w:val="-1"/>
        </w:rPr>
        <w:t>(Commissioner)</w:t>
      </w:r>
      <w:r w:rsidR="0002567B">
        <w:rPr>
          <w:spacing w:val="1"/>
        </w:rPr>
        <w:t xml:space="preserve"> </w:t>
      </w:r>
      <w:r w:rsidR="0002567B">
        <w:rPr>
          <w:spacing w:val="-2"/>
        </w:rPr>
        <w:t>or</w:t>
      </w:r>
      <w:r w:rsidR="0002567B">
        <w:rPr>
          <w:spacing w:val="-1"/>
        </w:rPr>
        <w:t xml:space="preserve"> similar</w:t>
      </w:r>
      <w:r w:rsidR="0002567B">
        <w:rPr>
          <w:spacing w:val="-41"/>
        </w:rPr>
        <w:t xml:space="preserve"> </w:t>
      </w:r>
      <w:r w:rsidR="0002567B">
        <w:rPr>
          <w:spacing w:val="-1"/>
        </w:rPr>
        <w:t>leagues</w:t>
      </w:r>
    </w:p>
    <w:p w14:paraId="76EFB6EF" w14:textId="77777777" w:rsidR="0002567B" w:rsidRDefault="008B6201" w:rsidP="00786285">
      <w:pPr>
        <w:pStyle w:val="BodyText"/>
        <w:numPr>
          <w:ilvl w:val="0"/>
          <w:numId w:val="4"/>
        </w:numPr>
        <w:tabs>
          <w:tab w:val="left" w:pos="720"/>
        </w:tabs>
        <w:kinsoku w:val="0"/>
        <w:overflowPunct w:val="0"/>
        <w:spacing w:line="249" w:lineRule="exact"/>
        <w:rPr>
          <w:spacing w:val="-2"/>
        </w:rPr>
      </w:pPr>
      <w:r>
        <w:rPr>
          <w:spacing w:val="-1"/>
          <w:position w:val="1"/>
        </w:rPr>
        <w:t xml:space="preserve">    </w:t>
      </w:r>
      <w:r w:rsidR="0002567B">
        <w:rPr>
          <w:spacing w:val="-1"/>
          <w:position w:val="1"/>
        </w:rPr>
        <w:t>Liaison</w:t>
      </w:r>
      <w:r w:rsidR="0002567B">
        <w:rPr>
          <w:position w:val="1"/>
        </w:rPr>
        <w:t xml:space="preserve"> </w:t>
      </w:r>
      <w:r w:rsidR="0002567B">
        <w:rPr>
          <w:spacing w:val="-1"/>
          <w:position w:val="1"/>
        </w:rPr>
        <w:t>in</w:t>
      </w:r>
      <w:r w:rsidR="0002567B">
        <w:rPr>
          <w:position w:val="1"/>
        </w:rPr>
        <w:t xml:space="preserve"> </w:t>
      </w:r>
      <w:r w:rsidR="0002567B">
        <w:rPr>
          <w:spacing w:val="-1"/>
          <w:position w:val="1"/>
        </w:rPr>
        <w:t>between</w:t>
      </w:r>
      <w:r w:rsidR="0002567B">
        <w:rPr>
          <w:position w:val="1"/>
        </w:rPr>
        <w:t xml:space="preserve"> </w:t>
      </w:r>
      <w:r w:rsidR="0002567B">
        <w:rPr>
          <w:spacing w:val="-1"/>
          <w:position w:val="1"/>
        </w:rPr>
        <w:t>domestic</w:t>
      </w:r>
      <w:r w:rsidR="0002567B">
        <w:rPr>
          <w:spacing w:val="1"/>
          <w:position w:val="1"/>
        </w:rPr>
        <w:t xml:space="preserve"> </w:t>
      </w:r>
      <w:r w:rsidR="0002567B">
        <w:rPr>
          <w:spacing w:val="-1"/>
          <w:position w:val="1"/>
        </w:rPr>
        <w:t>development and</w:t>
      </w:r>
      <w:r w:rsidR="0002567B">
        <w:rPr>
          <w:position w:val="1"/>
        </w:rPr>
        <w:t xml:space="preserve"> </w:t>
      </w:r>
      <w:r w:rsidR="0002567B">
        <w:rPr>
          <w:spacing w:val="-1"/>
          <w:position w:val="1"/>
        </w:rPr>
        <w:t>National</w:t>
      </w:r>
      <w:r w:rsidR="0002567B">
        <w:rPr>
          <w:spacing w:val="1"/>
          <w:position w:val="1"/>
        </w:rPr>
        <w:t xml:space="preserve"> </w:t>
      </w:r>
      <w:r w:rsidR="0002567B">
        <w:rPr>
          <w:spacing w:val="-6"/>
          <w:position w:val="1"/>
        </w:rPr>
        <w:t>Team</w:t>
      </w:r>
      <w:r w:rsidR="0002567B">
        <w:rPr>
          <w:spacing w:val="-13"/>
          <w:position w:val="1"/>
        </w:rPr>
        <w:t xml:space="preserve"> </w:t>
      </w:r>
      <w:r w:rsidR="0002567B">
        <w:rPr>
          <w:spacing w:val="-1"/>
          <w:position w:val="1"/>
        </w:rPr>
        <w:t>programs</w:t>
      </w:r>
      <w:r w:rsidR="0002567B">
        <w:rPr>
          <w:spacing w:val="-2"/>
          <w:position w:val="1"/>
        </w:rPr>
        <w:t xml:space="preserve"> and</w:t>
      </w:r>
      <w:r w:rsidR="0002567B">
        <w:rPr>
          <w:spacing w:val="2"/>
          <w:position w:val="1"/>
        </w:rPr>
        <w:t xml:space="preserve"> </w:t>
      </w:r>
      <w:r w:rsidR="0002567B">
        <w:rPr>
          <w:spacing w:val="-2"/>
        </w:rPr>
        <w:t>vision</w:t>
      </w:r>
    </w:p>
    <w:p w14:paraId="6549E68F" w14:textId="77777777" w:rsidR="00372F35" w:rsidRPr="00ED4F27" w:rsidRDefault="00ED4F27" w:rsidP="00ED4F27">
      <w:pPr>
        <w:pStyle w:val="BodyText"/>
        <w:numPr>
          <w:ilvl w:val="0"/>
          <w:numId w:val="4"/>
        </w:numPr>
        <w:tabs>
          <w:tab w:val="left" w:pos="720"/>
        </w:tabs>
        <w:kinsoku w:val="0"/>
        <w:overflowPunct w:val="0"/>
        <w:spacing w:line="226" w:lineRule="exact"/>
        <w:ind w:right="617"/>
        <w:rPr>
          <w:spacing w:val="-1"/>
          <w:position w:val="1"/>
        </w:rPr>
      </w:pPr>
      <w:r>
        <w:rPr>
          <w:spacing w:val="-1"/>
          <w:position w:val="1"/>
        </w:rPr>
        <w:lastRenderedPageBreak/>
        <w:t xml:space="preserve">    </w:t>
      </w:r>
      <w:r w:rsidR="00372F35" w:rsidRPr="00ED4F27">
        <w:rPr>
          <w:spacing w:val="-1"/>
          <w:position w:val="1"/>
        </w:rPr>
        <w:t>OTP duties (reports, analyze, etc.) insuring that 2016 strategy is followed and supported</w:t>
      </w:r>
    </w:p>
    <w:p w14:paraId="5F1EDFFA" w14:textId="77777777" w:rsidR="00372F35" w:rsidRPr="00ED4F27" w:rsidRDefault="00ED4F27" w:rsidP="00ED4F27">
      <w:pPr>
        <w:pStyle w:val="BodyText"/>
        <w:numPr>
          <w:ilvl w:val="0"/>
          <w:numId w:val="4"/>
        </w:numPr>
        <w:tabs>
          <w:tab w:val="left" w:pos="720"/>
        </w:tabs>
        <w:kinsoku w:val="0"/>
        <w:overflowPunct w:val="0"/>
        <w:spacing w:line="226" w:lineRule="exact"/>
        <w:ind w:right="617"/>
        <w:rPr>
          <w:spacing w:val="-1"/>
          <w:position w:val="1"/>
        </w:rPr>
      </w:pPr>
      <w:r>
        <w:rPr>
          <w:spacing w:val="-1"/>
          <w:position w:val="1"/>
        </w:rPr>
        <w:t xml:space="preserve">    </w:t>
      </w:r>
      <w:r w:rsidR="00372F35" w:rsidRPr="00ED4F27">
        <w:rPr>
          <w:spacing w:val="-1"/>
          <w:position w:val="1"/>
        </w:rPr>
        <w:t>Oversee specific events of all Women’s National Teams</w:t>
      </w:r>
    </w:p>
    <w:p w14:paraId="3E836677" w14:textId="77777777" w:rsidR="00372F35" w:rsidRPr="00ED4F27" w:rsidRDefault="00ED4F27" w:rsidP="00ED4F27">
      <w:pPr>
        <w:pStyle w:val="BodyText"/>
        <w:numPr>
          <w:ilvl w:val="0"/>
          <w:numId w:val="4"/>
        </w:numPr>
        <w:tabs>
          <w:tab w:val="left" w:pos="720"/>
        </w:tabs>
        <w:kinsoku w:val="0"/>
        <w:overflowPunct w:val="0"/>
        <w:spacing w:line="226" w:lineRule="exact"/>
        <w:ind w:right="617"/>
        <w:rPr>
          <w:spacing w:val="-1"/>
          <w:position w:val="1"/>
        </w:rPr>
      </w:pPr>
      <w:r>
        <w:rPr>
          <w:spacing w:val="-1"/>
          <w:position w:val="1"/>
        </w:rPr>
        <w:t xml:space="preserve">    </w:t>
      </w:r>
      <w:r w:rsidR="00372F35" w:rsidRPr="00ED4F27">
        <w:rPr>
          <w:spacing w:val="-1"/>
          <w:position w:val="1"/>
        </w:rPr>
        <w:t>Design of international training and competition for all National Teams</w:t>
      </w:r>
    </w:p>
    <w:p w14:paraId="51FECB9B" w14:textId="77777777" w:rsidR="00372F35" w:rsidRPr="00ED4F27" w:rsidRDefault="00ED4F27" w:rsidP="00ED4F27">
      <w:pPr>
        <w:pStyle w:val="BodyText"/>
        <w:numPr>
          <w:ilvl w:val="0"/>
          <w:numId w:val="4"/>
        </w:numPr>
        <w:tabs>
          <w:tab w:val="left" w:pos="720"/>
        </w:tabs>
        <w:kinsoku w:val="0"/>
        <w:overflowPunct w:val="0"/>
        <w:spacing w:line="226" w:lineRule="exact"/>
        <w:ind w:right="617"/>
        <w:rPr>
          <w:spacing w:val="-1"/>
          <w:position w:val="1"/>
        </w:rPr>
      </w:pPr>
      <w:r>
        <w:rPr>
          <w:spacing w:val="-1"/>
          <w:position w:val="1"/>
        </w:rPr>
        <w:t xml:space="preserve">    </w:t>
      </w:r>
      <w:r w:rsidR="00372F35" w:rsidRPr="00ED4F27">
        <w:rPr>
          <w:spacing w:val="-1"/>
          <w:position w:val="1"/>
        </w:rPr>
        <w:t>Evaluate and analyze all National Team programs and vision</w:t>
      </w:r>
    </w:p>
    <w:p w14:paraId="36D5D41F" w14:textId="77777777" w:rsidR="00372F35" w:rsidRPr="00ED4F27" w:rsidRDefault="00ED4F27" w:rsidP="00ED4F27">
      <w:pPr>
        <w:pStyle w:val="BodyText"/>
        <w:numPr>
          <w:ilvl w:val="0"/>
          <w:numId w:val="4"/>
        </w:numPr>
        <w:tabs>
          <w:tab w:val="left" w:pos="720"/>
        </w:tabs>
        <w:kinsoku w:val="0"/>
        <w:overflowPunct w:val="0"/>
        <w:spacing w:line="226" w:lineRule="exact"/>
        <w:ind w:right="617"/>
        <w:rPr>
          <w:spacing w:val="-1"/>
          <w:position w:val="1"/>
        </w:rPr>
      </w:pPr>
      <w:r>
        <w:rPr>
          <w:spacing w:val="-1"/>
          <w:position w:val="1"/>
        </w:rPr>
        <w:t xml:space="preserve">    </w:t>
      </w:r>
      <w:r w:rsidR="00372F35" w:rsidRPr="00ED4F27">
        <w:rPr>
          <w:spacing w:val="-1"/>
          <w:position w:val="1"/>
        </w:rPr>
        <w:t>Maintain and build international relationships</w:t>
      </w:r>
    </w:p>
    <w:p w14:paraId="443788CC" w14:textId="77777777" w:rsidR="00372F35" w:rsidRPr="00ED4F27" w:rsidRDefault="00ED4F27" w:rsidP="00ED4F27">
      <w:pPr>
        <w:pStyle w:val="BodyText"/>
        <w:numPr>
          <w:ilvl w:val="0"/>
          <w:numId w:val="4"/>
        </w:numPr>
        <w:tabs>
          <w:tab w:val="left" w:pos="720"/>
        </w:tabs>
        <w:kinsoku w:val="0"/>
        <w:overflowPunct w:val="0"/>
        <w:spacing w:line="226" w:lineRule="exact"/>
        <w:ind w:right="617"/>
        <w:rPr>
          <w:spacing w:val="-1"/>
          <w:position w:val="1"/>
        </w:rPr>
      </w:pPr>
      <w:r>
        <w:rPr>
          <w:spacing w:val="-1"/>
          <w:position w:val="1"/>
        </w:rPr>
        <w:t xml:space="preserve">    </w:t>
      </w:r>
      <w:r w:rsidR="00372F35" w:rsidRPr="00ED4F27">
        <w:rPr>
          <w:spacing w:val="-1"/>
          <w:position w:val="1"/>
        </w:rPr>
        <w:t>FINA/UANA appointments (together with National Team Working Group)</w:t>
      </w:r>
    </w:p>
    <w:p w14:paraId="2187C44A" w14:textId="77777777" w:rsidR="00372F35" w:rsidRPr="00ED4F27" w:rsidRDefault="00ED4F27" w:rsidP="00ED4F27">
      <w:pPr>
        <w:pStyle w:val="BodyText"/>
        <w:numPr>
          <w:ilvl w:val="0"/>
          <w:numId w:val="4"/>
        </w:numPr>
        <w:tabs>
          <w:tab w:val="left" w:pos="720"/>
        </w:tabs>
        <w:kinsoku w:val="0"/>
        <w:overflowPunct w:val="0"/>
        <w:spacing w:line="226" w:lineRule="exact"/>
        <w:ind w:right="617"/>
        <w:rPr>
          <w:spacing w:val="-1"/>
          <w:position w:val="1"/>
        </w:rPr>
      </w:pPr>
      <w:r>
        <w:rPr>
          <w:spacing w:val="-1"/>
          <w:position w:val="1"/>
        </w:rPr>
        <w:t xml:space="preserve">    </w:t>
      </w:r>
      <w:r w:rsidR="00372F35" w:rsidRPr="00ED4F27">
        <w:rPr>
          <w:spacing w:val="-1"/>
          <w:position w:val="1"/>
        </w:rPr>
        <w:t>Provide leadership to the Long-Term Athlete Development (LTAD) working groups under the direction of the Domestic Director</w:t>
      </w:r>
    </w:p>
    <w:p w14:paraId="70821DFA" w14:textId="77777777" w:rsidR="00372F35" w:rsidRPr="008B6201" w:rsidRDefault="00786285" w:rsidP="008B6201">
      <w:pPr>
        <w:pStyle w:val="BodyText"/>
        <w:numPr>
          <w:ilvl w:val="0"/>
          <w:numId w:val="4"/>
        </w:numPr>
        <w:tabs>
          <w:tab w:val="left" w:pos="720"/>
        </w:tabs>
        <w:kinsoku w:val="0"/>
        <w:overflowPunct w:val="0"/>
        <w:spacing w:line="226" w:lineRule="exact"/>
        <w:ind w:right="617"/>
        <w:rPr>
          <w:spacing w:val="-1"/>
        </w:rPr>
      </w:pPr>
      <w:r>
        <w:rPr>
          <w:spacing w:val="-1"/>
          <w:position w:val="1"/>
        </w:rPr>
        <w:t xml:space="preserve">  </w:t>
      </w:r>
      <w:r w:rsidR="00ED4F27">
        <w:rPr>
          <w:spacing w:val="-1"/>
          <w:position w:val="1"/>
        </w:rPr>
        <w:t xml:space="preserve">  </w:t>
      </w:r>
      <w:r w:rsidR="00372F35">
        <w:rPr>
          <w:spacing w:val="-1"/>
          <w:position w:val="1"/>
        </w:rPr>
        <w:t>Strategy</w:t>
      </w:r>
      <w:r w:rsidR="00372F35">
        <w:rPr>
          <w:spacing w:val="-2"/>
          <w:position w:val="1"/>
        </w:rPr>
        <w:t xml:space="preserve"> </w:t>
      </w:r>
      <w:r w:rsidR="00372F35">
        <w:rPr>
          <w:spacing w:val="-1"/>
          <w:position w:val="1"/>
        </w:rPr>
        <w:t>and</w:t>
      </w:r>
      <w:r w:rsidR="00372F35">
        <w:rPr>
          <w:spacing w:val="-2"/>
          <w:position w:val="1"/>
        </w:rPr>
        <w:t xml:space="preserve"> </w:t>
      </w:r>
      <w:r w:rsidR="00372F35">
        <w:rPr>
          <w:spacing w:val="-1"/>
          <w:position w:val="1"/>
        </w:rPr>
        <w:t>implementation</w:t>
      </w:r>
      <w:r w:rsidR="00372F35">
        <w:rPr>
          <w:position w:val="1"/>
        </w:rPr>
        <w:t xml:space="preserve"> </w:t>
      </w:r>
      <w:r w:rsidR="00372F35">
        <w:rPr>
          <w:spacing w:val="-2"/>
          <w:position w:val="1"/>
        </w:rPr>
        <w:t>of</w:t>
      </w:r>
      <w:r w:rsidR="00372F35">
        <w:rPr>
          <w:spacing w:val="2"/>
          <w:position w:val="1"/>
        </w:rPr>
        <w:t xml:space="preserve"> </w:t>
      </w:r>
      <w:r w:rsidR="00372F35">
        <w:rPr>
          <w:spacing w:val="-1"/>
          <w:position w:val="1"/>
        </w:rPr>
        <w:t>involvement</w:t>
      </w:r>
      <w:r w:rsidR="00372F35">
        <w:rPr>
          <w:spacing w:val="1"/>
          <w:position w:val="1"/>
        </w:rPr>
        <w:t xml:space="preserve"> </w:t>
      </w:r>
      <w:r w:rsidR="00372F35">
        <w:rPr>
          <w:spacing w:val="-1"/>
          <w:position w:val="1"/>
        </w:rPr>
        <w:t>and</w:t>
      </w:r>
      <w:r w:rsidR="00372F35">
        <w:rPr>
          <w:spacing w:val="-4"/>
          <w:position w:val="1"/>
        </w:rPr>
        <w:t xml:space="preserve"> </w:t>
      </w:r>
      <w:r w:rsidR="00372F35">
        <w:rPr>
          <w:spacing w:val="-1"/>
          <w:position w:val="1"/>
        </w:rPr>
        <w:t>Water</w:t>
      </w:r>
      <w:r w:rsidR="00372F35">
        <w:rPr>
          <w:spacing w:val="1"/>
          <w:position w:val="1"/>
        </w:rPr>
        <w:t xml:space="preserve"> </w:t>
      </w:r>
      <w:r w:rsidR="00372F35">
        <w:rPr>
          <w:spacing w:val="-1"/>
          <w:position w:val="1"/>
        </w:rPr>
        <w:t>Polo</w:t>
      </w:r>
      <w:r w:rsidR="00372F35">
        <w:rPr>
          <w:position w:val="1"/>
        </w:rPr>
        <w:t xml:space="preserve"> </w:t>
      </w:r>
      <w:r w:rsidR="00372F35">
        <w:rPr>
          <w:spacing w:val="-1"/>
          <w:position w:val="1"/>
        </w:rPr>
        <w:t>education</w:t>
      </w:r>
      <w:r w:rsidR="00372F35">
        <w:rPr>
          <w:spacing w:val="-2"/>
          <w:position w:val="1"/>
        </w:rPr>
        <w:t xml:space="preserve"> </w:t>
      </w:r>
      <w:r w:rsidR="00372F35">
        <w:rPr>
          <w:position w:val="1"/>
        </w:rPr>
        <w:t>for</w:t>
      </w:r>
      <w:r w:rsidR="00372F35">
        <w:rPr>
          <w:spacing w:val="-5"/>
          <w:position w:val="1"/>
        </w:rPr>
        <w:t xml:space="preserve"> </w:t>
      </w:r>
      <w:r w:rsidR="00372F35">
        <w:rPr>
          <w:position w:val="1"/>
        </w:rPr>
        <w:t>more</w:t>
      </w:r>
      <w:r w:rsidR="008B6201">
        <w:rPr>
          <w:spacing w:val="-1"/>
        </w:rPr>
        <w:t xml:space="preserve"> </w:t>
      </w:r>
      <w:r w:rsidR="00372F35" w:rsidRPr="008B6201">
        <w:rPr>
          <w:spacing w:val="-1"/>
        </w:rPr>
        <w:t>Club</w:t>
      </w:r>
      <w:r w:rsidR="00372F35" w:rsidRPr="008B6201">
        <w:rPr>
          <w:spacing w:val="41"/>
        </w:rPr>
        <w:t xml:space="preserve"> </w:t>
      </w:r>
      <w:r w:rsidR="00372F35" w:rsidRPr="008B6201">
        <w:rPr>
          <w:spacing w:val="-1"/>
        </w:rPr>
        <w:t>Coaches</w:t>
      </w:r>
      <w:r w:rsidR="00372F35" w:rsidRPr="008B6201">
        <w:rPr>
          <w:spacing w:val="1"/>
        </w:rPr>
        <w:t xml:space="preserve"> </w:t>
      </w:r>
      <w:r w:rsidR="00372F35">
        <w:t xml:space="preserve">&amp; </w:t>
      </w:r>
      <w:r w:rsidR="00372F35" w:rsidRPr="008B6201">
        <w:rPr>
          <w:spacing w:val="-1"/>
        </w:rPr>
        <w:t>potential National</w:t>
      </w:r>
      <w:r w:rsidR="00372F35" w:rsidRPr="008B6201">
        <w:rPr>
          <w:spacing w:val="1"/>
        </w:rPr>
        <w:t xml:space="preserve"> </w:t>
      </w:r>
      <w:r w:rsidR="00372F35" w:rsidRPr="008B6201">
        <w:rPr>
          <w:spacing w:val="-6"/>
        </w:rPr>
        <w:t xml:space="preserve">Team </w:t>
      </w:r>
      <w:r w:rsidR="00372F35" w:rsidRPr="008B6201">
        <w:rPr>
          <w:spacing w:val="-1"/>
        </w:rPr>
        <w:t>Coaches</w:t>
      </w:r>
    </w:p>
    <w:p w14:paraId="4AC4EA85" w14:textId="77777777" w:rsidR="0002567B" w:rsidRPr="00786285" w:rsidRDefault="00ED4F27" w:rsidP="008B6201">
      <w:pPr>
        <w:pStyle w:val="BodyText"/>
        <w:numPr>
          <w:ilvl w:val="0"/>
          <w:numId w:val="4"/>
        </w:numPr>
        <w:tabs>
          <w:tab w:val="left" w:pos="818"/>
        </w:tabs>
        <w:kinsoku w:val="0"/>
        <w:overflowPunct w:val="0"/>
        <w:spacing w:line="252" w:lineRule="exact"/>
        <w:rPr>
          <w:spacing w:val="-1"/>
        </w:rPr>
      </w:pPr>
      <w:r>
        <w:rPr>
          <w:spacing w:val="-1"/>
          <w:position w:val="1"/>
        </w:rPr>
        <w:t xml:space="preserve">  </w:t>
      </w:r>
      <w:r w:rsidR="0002567B" w:rsidRPr="00786285">
        <w:rPr>
          <w:spacing w:val="-1"/>
          <w:position w:val="1"/>
        </w:rPr>
        <w:t>Attend</w:t>
      </w:r>
      <w:r w:rsidR="0002567B" w:rsidRPr="00786285">
        <w:rPr>
          <w:spacing w:val="-2"/>
          <w:position w:val="1"/>
        </w:rPr>
        <w:t xml:space="preserve"> </w:t>
      </w:r>
      <w:r w:rsidR="0002567B" w:rsidRPr="00786285">
        <w:rPr>
          <w:spacing w:val="-1"/>
          <w:position w:val="1"/>
        </w:rPr>
        <w:t>and</w:t>
      </w:r>
      <w:r w:rsidR="0002567B" w:rsidRPr="00786285">
        <w:rPr>
          <w:position w:val="1"/>
        </w:rPr>
        <w:t xml:space="preserve"> </w:t>
      </w:r>
      <w:r w:rsidR="0002567B" w:rsidRPr="00786285">
        <w:rPr>
          <w:spacing w:val="-1"/>
          <w:position w:val="1"/>
        </w:rPr>
        <w:t xml:space="preserve">present </w:t>
      </w:r>
      <w:r w:rsidR="0002567B" w:rsidRPr="00786285">
        <w:rPr>
          <w:position w:val="1"/>
        </w:rPr>
        <w:t>at</w:t>
      </w:r>
      <w:r w:rsidR="0002567B" w:rsidRPr="00786285">
        <w:rPr>
          <w:spacing w:val="-1"/>
          <w:position w:val="1"/>
        </w:rPr>
        <w:t xml:space="preserve"> the</w:t>
      </w:r>
      <w:r w:rsidR="0002567B" w:rsidRPr="00786285">
        <w:rPr>
          <w:position w:val="1"/>
        </w:rPr>
        <w:t xml:space="preserve"> </w:t>
      </w:r>
      <w:r w:rsidR="0002567B" w:rsidRPr="00786285">
        <w:rPr>
          <w:spacing w:val="-1"/>
          <w:position w:val="1"/>
        </w:rPr>
        <w:t>annual leadership</w:t>
      </w:r>
      <w:r w:rsidR="0002567B" w:rsidRPr="00786285">
        <w:rPr>
          <w:position w:val="1"/>
        </w:rPr>
        <w:t xml:space="preserve"> </w:t>
      </w:r>
      <w:r w:rsidR="0002567B" w:rsidRPr="00786285">
        <w:rPr>
          <w:spacing w:val="-2"/>
          <w:position w:val="1"/>
        </w:rPr>
        <w:t>summit</w:t>
      </w:r>
      <w:r w:rsidR="0002567B" w:rsidRPr="00786285">
        <w:rPr>
          <w:spacing w:val="2"/>
          <w:position w:val="1"/>
        </w:rPr>
        <w:t xml:space="preserve"> </w:t>
      </w:r>
      <w:r w:rsidR="0002567B" w:rsidRPr="00786285">
        <w:rPr>
          <w:spacing w:val="-1"/>
          <w:position w:val="1"/>
        </w:rPr>
        <w:t>and</w:t>
      </w:r>
      <w:r w:rsidR="0002567B" w:rsidRPr="00786285">
        <w:rPr>
          <w:spacing w:val="-2"/>
          <w:position w:val="1"/>
        </w:rPr>
        <w:t xml:space="preserve"> </w:t>
      </w:r>
      <w:r w:rsidR="0002567B" w:rsidRPr="00786285">
        <w:rPr>
          <w:spacing w:val="-1"/>
          <w:position w:val="1"/>
        </w:rPr>
        <w:t>similar events.</w:t>
      </w:r>
    </w:p>
    <w:p w14:paraId="7F65BCF7" w14:textId="77777777" w:rsidR="0002567B" w:rsidRDefault="00786285" w:rsidP="008B6201">
      <w:pPr>
        <w:pStyle w:val="BodyText"/>
        <w:numPr>
          <w:ilvl w:val="0"/>
          <w:numId w:val="7"/>
        </w:numPr>
        <w:tabs>
          <w:tab w:val="left" w:pos="720"/>
        </w:tabs>
        <w:kinsoku w:val="0"/>
        <w:overflowPunct w:val="0"/>
        <w:spacing w:line="252" w:lineRule="exact"/>
        <w:ind w:left="940"/>
      </w:pPr>
      <w:r>
        <w:rPr>
          <w:spacing w:val="-1"/>
          <w:position w:val="1"/>
        </w:rPr>
        <w:t xml:space="preserve">  </w:t>
      </w:r>
      <w:r w:rsidR="00ED4F27">
        <w:rPr>
          <w:spacing w:val="-1"/>
          <w:position w:val="1"/>
        </w:rPr>
        <w:t xml:space="preserve"> </w:t>
      </w:r>
      <w:r w:rsidR="0002567B">
        <w:rPr>
          <w:spacing w:val="-1"/>
          <w:position w:val="1"/>
        </w:rPr>
        <w:t>Execute</w:t>
      </w:r>
      <w:r w:rsidR="0002567B">
        <w:rPr>
          <w:position w:val="1"/>
        </w:rPr>
        <w:t xml:space="preserve"> other</w:t>
      </w:r>
      <w:r w:rsidR="0002567B">
        <w:rPr>
          <w:spacing w:val="-1"/>
          <w:position w:val="1"/>
        </w:rPr>
        <w:t xml:space="preserve"> duties</w:t>
      </w:r>
      <w:r w:rsidR="0002567B">
        <w:rPr>
          <w:spacing w:val="-2"/>
          <w:position w:val="1"/>
        </w:rPr>
        <w:t xml:space="preserve"> </w:t>
      </w:r>
      <w:r w:rsidR="0002567B">
        <w:rPr>
          <w:spacing w:val="-1"/>
          <w:position w:val="1"/>
        </w:rPr>
        <w:t>related</w:t>
      </w:r>
      <w:r w:rsidR="0002567B">
        <w:rPr>
          <w:spacing w:val="-2"/>
          <w:position w:val="1"/>
        </w:rPr>
        <w:t xml:space="preserve"> </w:t>
      </w:r>
      <w:r w:rsidR="0002567B">
        <w:rPr>
          <w:position w:val="1"/>
        </w:rPr>
        <w:t>to</w:t>
      </w:r>
      <w:r w:rsidR="0002567B">
        <w:rPr>
          <w:spacing w:val="-2"/>
          <w:position w:val="1"/>
        </w:rPr>
        <w:t xml:space="preserve"> </w:t>
      </w:r>
      <w:r w:rsidR="0002567B">
        <w:rPr>
          <w:position w:val="1"/>
        </w:rPr>
        <w:t xml:space="preserve">the </w:t>
      </w:r>
      <w:r w:rsidR="0002567B">
        <w:rPr>
          <w:spacing w:val="-1"/>
          <w:position w:val="1"/>
        </w:rPr>
        <w:t>nature</w:t>
      </w:r>
      <w:r w:rsidR="0002567B">
        <w:rPr>
          <w:spacing w:val="-2"/>
          <w:position w:val="1"/>
        </w:rPr>
        <w:t xml:space="preserve"> of</w:t>
      </w:r>
      <w:r w:rsidR="0002567B">
        <w:rPr>
          <w:spacing w:val="2"/>
          <w:position w:val="1"/>
        </w:rPr>
        <w:t xml:space="preserve"> </w:t>
      </w:r>
      <w:r w:rsidR="0002567B">
        <w:rPr>
          <w:position w:val="1"/>
        </w:rPr>
        <w:t>the</w:t>
      </w:r>
      <w:r w:rsidR="0002567B">
        <w:rPr>
          <w:spacing w:val="-2"/>
          <w:position w:val="1"/>
        </w:rPr>
        <w:t xml:space="preserve"> </w:t>
      </w:r>
      <w:r w:rsidR="0002567B">
        <w:rPr>
          <w:spacing w:val="-1"/>
          <w:position w:val="1"/>
        </w:rPr>
        <w:t>position,</w:t>
      </w:r>
      <w:r w:rsidR="0002567B">
        <w:rPr>
          <w:spacing w:val="2"/>
          <w:position w:val="1"/>
        </w:rPr>
        <w:t xml:space="preserve"> </w:t>
      </w:r>
      <w:r w:rsidR="0002567B">
        <w:rPr>
          <w:position w:val="1"/>
        </w:rPr>
        <w:t>as</w:t>
      </w:r>
      <w:r w:rsidR="0002567B">
        <w:rPr>
          <w:spacing w:val="-2"/>
          <w:position w:val="1"/>
        </w:rPr>
        <w:t xml:space="preserve"> </w:t>
      </w:r>
      <w:r w:rsidR="0002567B">
        <w:rPr>
          <w:spacing w:val="-1"/>
          <w:position w:val="1"/>
        </w:rPr>
        <w:t>determined</w:t>
      </w:r>
      <w:r w:rsidR="0002567B">
        <w:rPr>
          <w:spacing w:val="-4"/>
          <w:position w:val="1"/>
        </w:rPr>
        <w:t xml:space="preserve"> </w:t>
      </w:r>
      <w:r w:rsidR="0002567B">
        <w:rPr>
          <w:spacing w:val="-1"/>
          <w:position w:val="1"/>
        </w:rPr>
        <w:t>from</w:t>
      </w:r>
      <w:r w:rsidR="0002567B">
        <w:rPr>
          <w:spacing w:val="4"/>
          <w:position w:val="1"/>
        </w:rPr>
        <w:t xml:space="preserve"> </w:t>
      </w:r>
      <w:r w:rsidR="0002567B">
        <w:rPr>
          <w:spacing w:val="-1"/>
        </w:rPr>
        <w:t>time</w:t>
      </w:r>
      <w:r w:rsidR="0002567B">
        <w:rPr>
          <w:spacing w:val="-2"/>
        </w:rPr>
        <w:t xml:space="preserve"> </w:t>
      </w:r>
      <w:r w:rsidR="0002567B">
        <w:t>to</w:t>
      </w:r>
    </w:p>
    <w:p w14:paraId="7D0F48F6" w14:textId="77777777" w:rsidR="0002567B" w:rsidRDefault="00786285" w:rsidP="008B6201">
      <w:pPr>
        <w:pStyle w:val="BodyText"/>
        <w:numPr>
          <w:ilvl w:val="0"/>
          <w:numId w:val="7"/>
        </w:numPr>
        <w:tabs>
          <w:tab w:val="left" w:pos="751"/>
        </w:tabs>
        <w:kinsoku w:val="0"/>
        <w:overflowPunct w:val="0"/>
        <w:spacing w:line="260" w:lineRule="exact"/>
        <w:ind w:left="940"/>
      </w:pPr>
      <w:r>
        <w:rPr>
          <w:spacing w:val="-1"/>
          <w:position w:val="1"/>
        </w:rPr>
        <w:t xml:space="preserve">  </w:t>
      </w:r>
      <w:r w:rsidR="0002567B">
        <w:rPr>
          <w:spacing w:val="-1"/>
          <w:position w:val="1"/>
        </w:rPr>
        <w:t>Oversee</w:t>
      </w:r>
      <w:r w:rsidR="0002567B">
        <w:rPr>
          <w:spacing w:val="-2"/>
          <w:position w:val="1"/>
        </w:rPr>
        <w:t xml:space="preserve"> </w:t>
      </w:r>
      <w:r w:rsidR="0002567B">
        <w:rPr>
          <w:spacing w:val="-1"/>
          <w:position w:val="1"/>
        </w:rPr>
        <w:t>special projects</w:t>
      </w:r>
      <w:r w:rsidR="0002567B">
        <w:rPr>
          <w:spacing w:val="1"/>
          <w:position w:val="1"/>
        </w:rPr>
        <w:t xml:space="preserve"> </w:t>
      </w:r>
      <w:r w:rsidR="0002567B">
        <w:rPr>
          <w:spacing w:val="-2"/>
          <w:position w:val="1"/>
        </w:rPr>
        <w:t>or</w:t>
      </w:r>
      <w:r w:rsidR="0002567B">
        <w:rPr>
          <w:spacing w:val="1"/>
          <w:position w:val="1"/>
        </w:rPr>
        <w:t xml:space="preserve"> </w:t>
      </w:r>
      <w:r w:rsidR="0002567B">
        <w:rPr>
          <w:spacing w:val="-1"/>
          <w:position w:val="1"/>
        </w:rPr>
        <w:t>initiatives</w:t>
      </w:r>
    </w:p>
    <w:p w14:paraId="4E6F01AC" w14:textId="77777777" w:rsidR="0002567B" w:rsidRDefault="0002567B" w:rsidP="0002567B">
      <w:pPr>
        <w:pStyle w:val="BodyText"/>
        <w:kinsoku w:val="0"/>
        <w:overflowPunct w:val="0"/>
        <w:ind w:left="0" w:firstLine="0"/>
        <w:rPr>
          <w:sz w:val="29"/>
          <w:szCs w:val="29"/>
        </w:rPr>
      </w:pPr>
    </w:p>
    <w:p w14:paraId="13A00A84" w14:textId="77777777" w:rsidR="0002567B" w:rsidRDefault="0002567B" w:rsidP="0002567B">
      <w:pPr>
        <w:pStyle w:val="BodyText"/>
        <w:kinsoku w:val="0"/>
        <w:overflowPunct w:val="0"/>
        <w:spacing w:line="280" w:lineRule="exact"/>
        <w:ind w:left="100" w:firstLine="0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z w:val="20"/>
          <w:szCs w:val="20"/>
        </w:rPr>
        <w:t>CANADIAN</w:t>
      </w:r>
      <w:r>
        <w:rPr>
          <w:rFonts w:ascii="Arial Black" w:hAnsi="Arial Black" w:cs="Arial Black"/>
          <w:b/>
          <w:bCs/>
          <w:color w:val="585858"/>
          <w:spacing w:val="-11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WOMEN’S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PROGRAM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LEADER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&amp;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SENIOR</w:t>
      </w:r>
      <w:r>
        <w:rPr>
          <w:rFonts w:ascii="Arial Black" w:hAnsi="Arial Black" w:cs="Arial Black"/>
          <w:b/>
          <w:bCs/>
          <w:color w:val="585858"/>
          <w:spacing w:val="-10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WOMEN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NATIONAL</w:t>
      </w:r>
      <w:r>
        <w:rPr>
          <w:rFonts w:ascii="Arial Black" w:hAnsi="Arial Black" w:cs="Arial Black"/>
          <w:b/>
          <w:bCs/>
          <w:color w:val="585858"/>
          <w:spacing w:val="-10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TEAM</w:t>
      </w:r>
      <w:r>
        <w:rPr>
          <w:rFonts w:ascii="Arial Black" w:hAnsi="Arial Black" w:cs="Arial Black"/>
          <w:b/>
          <w:bCs/>
          <w:color w:val="585858"/>
          <w:spacing w:val="-10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HEAD</w:t>
      </w:r>
    </w:p>
    <w:p w14:paraId="7DC0140F" w14:textId="77777777" w:rsidR="0002567B" w:rsidRDefault="0002567B" w:rsidP="0002567B">
      <w:pPr>
        <w:pStyle w:val="BodyText"/>
        <w:kinsoku w:val="0"/>
        <w:overflowPunct w:val="0"/>
        <w:spacing w:line="247" w:lineRule="exact"/>
        <w:ind w:left="100" w:firstLine="0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z w:val="20"/>
          <w:szCs w:val="20"/>
        </w:rPr>
        <w:t>COACH,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NOVEMBER</w:t>
      </w:r>
      <w:r>
        <w:rPr>
          <w:rFonts w:ascii="Arial Black" w:hAnsi="Arial Black" w:cs="Arial Black"/>
          <w:b/>
          <w:bCs/>
          <w:color w:val="585858"/>
          <w:spacing w:val="-5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2002</w:t>
      </w:r>
      <w:r>
        <w:rPr>
          <w:rFonts w:ascii="Arial Black" w:hAnsi="Arial Black" w:cs="Arial Black"/>
          <w:b/>
          <w:bCs/>
          <w:color w:val="585858"/>
          <w:spacing w:val="-5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–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MAY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2012</w:t>
      </w:r>
    </w:p>
    <w:p w14:paraId="4CCE86CC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before="26" w:line="240" w:lineRule="exact"/>
        <w:ind w:left="820" w:right="499" w:hanging="360"/>
        <w:jc w:val="both"/>
        <w:rPr>
          <w:spacing w:val="-2"/>
        </w:rPr>
      </w:pPr>
      <w:r>
        <w:rPr>
          <w:spacing w:val="-1"/>
        </w:rPr>
        <w:t>Devote</w:t>
      </w:r>
      <w:r>
        <w:rPr>
          <w:spacing w:val="6"/>
        </w:rPr>
        <w:t xml:space="preserve"> </w:t>
      </w:r>
      <w:r>
        <w:rPr>
          <w:spacing w:val="-1"/>
        </w:rPr>
        <w:t>Coach’s</w:t>
      </w:r>
      <w:r>
        <w:rPr>
          <w:spacing w:val="3"/>
        </w:rPr>
        <w:t xml:space="preserve"> </w:t>
      </w:r>
      <w:r>
        <w:rPr>
          <w:spacing w:val="-1"/>
        </w:rPr>
        <w:t>full</w:t>
      </w:r>
      <w:r>
        <w:rPr>
          <w:spacing w:val="4"/>
        </w:rP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best</w:t>
      </w:r>
      <w:r>
        <w:rPr>
          <w:spacing w:val="6"/>
        </w:rPr>
        <w:t xml:space="preserve"> </w:t>
      </w:r>
      <w:r>
        <w:rPr>
          <w:spacing w:val="-1"/>
        </w:rPr>
        <w:t>efforts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performance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Coach’s</w:t>
      </w:r>
      <w:r>
        <w:rPr>
          <w:spacing w:val="5"/>
        </w:rPr>
        <w:t xml:space="preserve"> </w:t>
      </w:r>
      <w:r>
        <w:rPr>
          <w:spacing w:val="-1"/>
        </w:rPr>
        <w:t>duties</w:t>
      </w:r>
      <w:r>
        <w:rPr>
          <w:spacing w:val="5"/>
        </w:rPr>
        <w:t xml:space="preserve"> </w:t>
      </w:r>
      <w:r>
        <w:rPr>
          <w:spacing w:val="-2"/>
        </w:rPr>
        <w:t>under</w:t>
      </w:r>
      <w:r>
        <w:rPr>
          <w:spacing w:val="49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agreement</w:t>
      </w:r>
    </w:p>
    <w:p w14:paraId="2A1629FC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40" w:lineRule="exact"/>
        <w:ind w:left="820" w:right="494" w:hanging="360"/>
        <w:jc w:val="both"/>
        <w:rPr>
          <w:spacing w:val="-1"/>
        </w:rPr>
      </w:pPr>
      <w:r>
        <w:rPr>
          <w:spacing w:val="-1"/>
        </w:rPr>
        <w:t>Develop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implement</w:t>
      </w:r>
      <w:r>
        <w:rPr>
          <w:spacing w:val="40"/>
        </w:rPr>
        <w:t xml:space="preserve"> </w:t>
      </w:r>
      <w:r>
        <w:rPr>
          <w:spacing w:val="-1"/>
        </w:rPr>
        <w:t>programs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procedures</w:t>
      </w:r>
      <w:r>
        <w:rPr>
          <w:spacing w:val="41"/>
        </w:rPr>
        <w:t xml:space="preserve"> </w:t>
      </w:r>
      <w:r>
        <w:rPr>
          <w:spacing w:val="-2"/>
        </w:rPr>
        <w:t>with</w:t>
      </w:r>
      <w:r>
        <w:rPr>
          <w:spacing w:val="42"/>
        </w:rPr>
        <w:t xml:space="preserve"> </w:t>
      </w:r>
      <w:r>
        <w:rPr>
          <w:spacing w:val="-1"/>
        </w:rPr>
        <w:t>respect</w:t>
      </w:r>
      <w:r>
        <w:rPr>
          <w:spacing w:val="3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evaluation,</w:t>
      </w:r>
      <w:r>
        <w:rPr>
          <w:spacing w:val="51"/>
        </w:rPr>
        <w:t xml:space="preserve"> </w:t>
      </w:r>
      <w:r>
        <w:rPr>
          <w:spacing w:val="-1"/>
        </w:rPr>
        <w:t>recruitment,</w:t>
      </w:r>
      <w:r>
        <w:rPr>
          <w:spacing w:val="6"/>
        </w:rPr>
        <w:t xml:space="preserve"> </w:t>
      </w:r>
      <w:r>
        <w:rPr>
          <w:spacing w:val="-1"/>
        </w:rPr>
        <w:t>training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coaching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team</w:t>
      </w:r>
      <w:r>
        <w:rPr>
          <w:spacing w:val="6"/>
        </w:rPr>
        <w:t xml:space="preserve"> </w:t>
      </w:r>
      <w:r>
        <w:rPr>
          <w:spacing w:val="-1"/>
        </w:rPr>
        <w:t>members,</w:t>
      </w:r>
      <w:r>
        <w:rPr>
          <w:spacing w:val="9"/>
        </w:rPr>
        <w:t xml:space="preserve"> </w:t>
      </w:r>
      <w:r>
        <w:rPr>
          <w:spacing w:val="-2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enable</w:t>
      </w:r>
      <w:r>
        <w:rPr>
          <w:spacing w:val="7"/>
        </w:rPr>
        <w:t xml:space="preserve"> </w:t>
      </w:r>
      <w:r>
        <w:rPr>
          <w:spacing w:val="-1"/>
        </w:rPr>
        <w:t>them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compete</w:t>
      </w:r>
      <w:r>
        <w:rPr>
          <w:spacing w:val="69"/>
        </w:rPr>
        <w:t xml:space="preserve"> </w:t>
      </w:r>
      <w:r>
        <w:rPr>
          <w:spacing w:val="-1"/>
        </w:rPr>
        <w:t>successfully</w:t>
      </w:r>
    </w:p>
    <w:p w14:paraId="2F557546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40" w:lineRule="exact"/>
        <w:ind w:left="820" w:right="490" w:hanging="360"/>
        <w:jc w:val="both"/>
        <w:rPr>
          <w:spacing w:val="-1"/>
        </w:rPr>
      </w:pPr>
      <w:r>
        <w:rPr>
          <w:spacing w:val="-4"/>
        </w:rPr>
        <w:t>Know,</w:t>
      </w:r>
      <w:r>
        <w:rPr>
          <w:spacing w:val="45"/>
        </w:rPr>
        <w:t xml:space="preserve"> </w:t>
      </w:r>
      <w:r>
        <w:rPr>
          <w:spacing w:val="-2"/>
        </w:rPr>
        <w:t>recognize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comply</w:t>
      </w:r>
      <w:r>
        <w:rPr>
          <w:spacing w:val="48"/>
        </w:rPr>
        <w:t xml:space="preserve"> </w:t>
      </w:r>
      <w:r>
        <w:rPr>
          <w:spacing w:val="-2"/>
        </w:rPr>
        <w:t>with</w:t>
      </w:r>
      <w:r>
        <w:rPr>
          <w:spacing w:val="48"/>
        </w:rPr>
        <w:t xml:space="preserve"> </w:t>
      </w:r>
      <w:r>
        <w:rPr>
          <w:spacing w:val="-1"/>
        </w:rPr>
        <w:t>all</w:t>
      </w:r>
      <w:r>
        <w:rPr>
          <w:spacing w:val="47"/>
        </w:rPr>
        <w:t xml:space="preserve"> </w:t>
      </w:r>
      <w:r>
        <w:rPr>
          <w:spacing w:val="-1"/>
        </w:rPr>
        <w:t>applicable</w:t>
      </w:r>
      <w:r>
        <w:rPr>
          <w:spacing w:val="49"/>
        </w:rPr>
        <w:t xml:space="preserve"> </w:t>
      </w:r>
      <w:r>
        <w:rPr>
          <w:spacing w:val="-2"/>
        </w:rPr>
        <w:t>laws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policies,</w:t>
      </w:r>
      <w:r>
        <w:rPr>
          <w:spacing w:val="49"/>
        </w:rPr>
        <w:t xml:space="preserve"> </w:t>
      </w:r>
      <w:r>
        <w:rPr>
          <w:spacing w:val="-1"/>
        </w:rPr>
        <w:t>rules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79"/>
        </w:rPr>
        <w:t xml:space="preserve"> </w:t>
      </w:r>
      <w:r>
        <w:rPr>
          <w:spacing w:val="-1"/>
        </w:rPr>
        <w:t>regulations</w:t>
      </w:r>
      <w:r>
        <w:rPr>
          <w:spacing w:val="19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WPC,</w:t>
      </w:r>
      <w:r>
        <w:rPr>
          <w:spacing w:val="19"/>
        </w:rPr>
        <w:t xml:space="preserve"> </w:t>
      </w:r>
      <w:r>
        <w:rPr>
          <w:spacing w:val="-1"/>
        </w:rPr>
        <w:t>Sport</w:t>
      </w:r>
      <w:r>
        <w:rPr>
          <w:spacing w:val="19"/>
        </w:rPr>
        <w:t xml:space="preserve"> </w:t>
      </w:r>
      <w:r>
        <w:rPr>
          <w:spacing w:val="-1"/>
        </w:rPr>
        <w:t>Canada,</w:t>
      </w:r>
      <w:r>
        <w:rPr>
          <w:spacing w:val="18"/>
        </w:rPr>
        <w:t xml:space="preserve"> </w:t>
      </w:r>
      <w:r>
        <w:rPr>
          <w:spacing w:val="-2"/>
        </w:rPr>
        <w:t>CAC,</w:t>
      </w:r>
      <w:r>
        <w:rPr>
          <w:spacing w:val="19"/>
        </w:rPr>
        <w:t xml:space="preserve"> </w:t>
      </w:r>
      <w:r>
        <w:rPr>
          <w:spacing w:val="-2"/>
        </w:rPr>
        <w:t>FINA,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others</w:t>
      </w:r>
      <w:r>
        <w:rPr>
          <w:spacing w:val="15"/>
        </w:rPr>
        <w:t xml:space="preserve"> </w:t>
      </w:r>
      <w:r>
        <w:rPr>
          <w:spacing w:val="-1"/>
        </w:rPr>
        <w:t>regulatory</w:t>
      </w:r>
      <w:r>
        <w:rPr>
          <w:spacing w:val="17"/>
        </w:rPr>
        <w:t xml:space="preserve"> </w:t>
      </w:r>
      <w:r>
        <w:t>bodies</w:t>
      </w:r>
      <w:r>
        <w:rPr>
          <w:spacing w:val="19"/>
        </w:rPr>
        <w:t xml:space="preserve"> </w:t>
      </w:r>
      <w:r>
        <w:rPr>
          <w:spacing w:val="-2"/>
        </w:rPr>
        <w:t>when</w:t>
      </w:r>
      <w:r>
        <w:rPr>
          <w:spacing w:val="75"/>
        </w:rPr>
        <w:t xml:space="preserve"> </w:t>
      </w:r>
      <w:r>
        <w:rPr>
          <w:spacing w:val="-1"/>
        </w:rPr>
        <w:t>applicable</w:t>
      </w:r>
    </w:p>
    <w:p w14:paraId="7C80D844" w14:textId="77777777" w:rsidR="0002567B" w:rsidRDefault="0002567B" w:rsidP="0002567B">
      <w:pPr>
        <w:pStyle w:val="BodyText"/>
        <w:kinsoku w:val="0"/>
        <w:overflowPunct w:val="0"/>
        <w:spacing w:before="4"/>
        <w:ind w:left="0" w:firstLine="0"/>
        <w:rPr>
          <w:sz w:val="21"/>
          <w:szCs w:val="21"/>
        </w:rPr>
      </w:pPr>
    </w:p>
    <w:p w14:paraId="75F5A0BC" w14:textId="77777777" w:rsidR="0002567B" w:rsidRDefault="0002567B" w:rsidP="0002567B">
      <w:pPr>
        <w:pStyle w:val="BodyText"/>
        <w:kinsoku w:val="0"/>
        <w:overflowPunct w:val="0"/>
        <w:ind w:left="100" w:right="2618" w:firstLine="0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CANADIAN</w:t>
      </w:r>
      <w:r>
        <w:rPr>
          <w:rFonts w:ascii="Arial Black" w:hAnsi="Arial Black" w:cs="Arial Black"/>
          <w:b/>
          <w:bCs/>
          <w:color w:val="585858"/>
          <w:spacing w:val="-12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JUNIOR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NATIONAL</w:t>
      </w:r>
      <w:r>
        <w:rPr>
          <w:rFonts w:ascii="Arial Black" w:hAnsi="Arial Black" w:cs="Arial Black"/>
          <w:b/>
          <w:bCs/>
          <w:color w:val="585858"/>
          <w:spacing w:val="-11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TEAM</w:t>
      </w:r>
      <w:r>
        <w:rPr>
          <w:rFonts w:ascii="Arial Black" w:hAnsi="Arial Black" w:cs="Arial Black"/>
          <w:b/>
          <w:bCs/>
          <w:color w:val="585858"/>
          <w:spacing w:val="-10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HEAD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COACH</w:t>
      </w:r>
      <w:r>
        <w:rPr>
          <w:rFonts w:ascii="Arial Black" w:hAnsi="Arial Black" w:cs="Arial Black"/>
          <w:b/>
          <w:bCs/>
          <w:color w:val="585858"/>
          <w:spacing w:val="32"/>
          <w:w w:val="9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SEPTEMBER</w:t>
      </w:r>
      <w:r>
        <w:rPr>
          <w:rFonts w:ascii="Arial Black" w:hAnsi="Arial Black" w:cs="Arial Black"/>
          <w:b/>
          <w:bCs/>
          <w:color w:val="585858"/>
          <w:spacing w:val="-6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1997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–</w:t>
      </w:r>
      <w:r>
        <w:rPr>
          <w:rFonts w:ascii="Arial Black" w:hAnsi="Arial Black" w:cs="Arial Black"/>
          <w:b/>
          <w:bCs/>
          <w:color w:val="585858"/>
          <w:spacing w:val="-6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AUGUST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2003</w:t>
      </w:r>
      <w:r>
        <w:rPr>
          <w:rFonts w:ascii="Arial Black" w:hAnsi="Arial Black" w:cs="Arial Black"/>
          <w:b/>
          <w:bCs/>
          <w:color w:val="585858"/>
          <w:spacing w:val="-5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-</w:t>
      </w:r>
      <w:r>
        <w:rPr>
          <w:rFonts w:ascii="Arial Black" w:hAnsi="Arial Black" w:cs="Arial Black"/>
          <w:b/>
          <w:bCs/>
          <w:color w:val="585858"/>
          <w:spacing w:val="-6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2005</w:t>
      </w:r>
    </w:p>
    <w:p w14:paraId="6B244C32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25" w:lineRule="exact"/>
        <w:ind w:left="820" w:hanging="360"/>
        <w:jc w:val="both"/>
        <w:rPr>
          <w:spacing w:val="-2"/>
        </w:rPr>
      </w:pPr>
      <w:r>
        <w:rPr>
          <w:spacing w:val="-1"/>
        </w:rPr>
        <w:t>Devote</w:t>
      </w:r>
      <w:r>
        <w:rPr>
          <w:spacing w:val="6"/>
        </w:rPr>
        <w:t xml:space="preserve"> </w:t>
      </w:r>
      <w:r>
        <w:rPr>
          <w:spacing w:val="-1"/>
        </w:rPr>
        <w:t>Coach’s</w:t>
      </w:r>
      <w:r>
        <w:rPr>
          <w:spacing w:val="3"/>
        </w:rPr>
        <w:t xml:space="preserve"> </w:t>
      </w:r>
      <w:r>
        <w:rPr>
          <w:spacing w:val="-1"/>
        </w:rPr>
        <w:t>full</w:t>
      </w:r>
      <w:r>
        <w:rPr>
          <w:spacing w:val="4"/>
        </w:rP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best</w:t>
      </w:r>
      <w:r>
        <w:rPr>
          <w:spacing w:val="6"/>
        </w:rPr>
        <w:t xml:space="preserve"> </w:t>
      </w:r>
      <w:r>
        <w:rPr>
          <w:spacing w:val="-1"/>
        </w:rPr>
        <w:t>efforts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performance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Coach’s</w:t>
      </w:r>
      <w:r>
        <w:rPr>
          <w:spacing w:val="5"/>
        </w:rPr>
        <w:t xml:space="preserve"> </w:t>
      </w:r>
      <w:r>
        <w:rPr>
          <w:spacing w:val="-1"/>
        </w:rPr>
        <w:t>duties</w:t>
      </w:r>
      <w:r>
        <w:rPr>
          <w:spacing w:val="5"/>
        </w:rPr>
        <w:t xml:space="preserve"> </w:t>
      </w:r>
      <w:r>
        <w:rPr>
          <w:spacing w:val="-2"/>
        </w:rPr>
        <w:t>under</w:t>
      </w:r>
    </w:p>
    <w:p w14:paraId="6A8C1CC3" w14:textId="77777777" w:rsidR="0002567B" w:rsidRDefault="0002567B" w:rsidP="0002567B">
      <w:pPr>
        <w:pStyle w:val="BodyText"/>
        <w:kinsoku w:val="0"/>
        <w:overflowPunct w:val="0"/>
        <w:spacing w:line="218" w:lineRule="exact"/>
        <w:ind w:firstLine="0"/>
        <w:rPr>
          <w:spacing w:val="-2"/>
        </w:rPr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agreement</w:t>
      </w:r>
    </w:p>
    <w:p w14:paraId="1C3855C2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before="30" w:line="240" w:lineRule="exact"/>
        <w:ind w:left="820" w:right="496" w:hanging="360"/>
        <w:jc w:val="both"/>
        <w:rPr>
          <w:spacing w:val="-1"/>
        </w:rPr>
      </w:pPr>
      <w:r>
        <w:rPr>
          <w:spacing w:val="-1"/>
        </w:rPr>
        <w:t>Develop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implement</w:t>
      </w:r>
      <w:r>
        <w:rPr>
          <w:spacing w:val="40"/>
        </w:rPr>
        <w:t xml:space="preserve"> </w:t>
      </w:r>
      <w:r>
        <w:rPr>
          <w:spacing w:val="-1"/>
        </w:rPr>
        <w:t>programs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procedures</w:t>
      </w:r>
      <w:r>
        <w:rPr>
          <w:spacing w:val="41"/>
        </w:rPr>
        <w:t xml:space="preserve"> </w:t>
      </w:r>
      <w:r>
        <w:rPr>
          <w:spacing w:val="-2"/>
        </w:rPr>
        <w:t>with</w:t>
      </w:r>
      <w:r>
        <w:rPr>
          <w:spacing w:val="46"/>
        </w:rPr>
        <w:t xml:space="preserve"> </w:t>
      </w:r>
      <w:r>
        <w:rPr>
          <w:spacing w:val="-1"/>
        </w:rPr>
        <w:t>respect</w:t>
      </w:r>
      <w:r>
        <w:rPr>
          <w:spacing w:val="3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evaluation,</w:t>
      </w:r>
      <w:r>
        <w:rPr>
          <w:spacing w:val="51"/>
        </w:rPr>
        <w:t xml:space="preserve"> </w:t>
      </w:r>
      <w:r>
        <w:rPr>
          <w:spacing w:val="-1"/>
        </w:rPr>
        <w:t>recruitment,</w:t>
      </w:r>
      <w:r>
        <w:rPr>
          <w:spacing w:val="6"/>
        </w:rPr>
        <w:t xml:space="preserve"> </w:t>
      </w:r>
      <w:r>
        <w:rPr>
          <w:spacing w:val="-1"/>
        </w:rPr>
        <w:t>training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coaching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team</w:t>
      </w:r>
      <w:r>
        <w:rPr>
          <w:spacing w:val="6"/>
        </w:rPr>
        <w:t xml:space="preserve"> </w:t>
      </w:r>
      <w:r>
        <w:rPr>
          <w:spacing w:val="-1"/>
        </w:rPr>
        <w:t>members,</w:t>
      </w:r>
      <w:r>
        <w:rPr>
          <w:spacing w:val="9"/>
        </w:rPr>
        <w:t xml:space="preserve"> </w:t>
      </w:r>
      <w:r>
        <w:rPr>
          <w:spacing w:val="-2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enable</w:t>
      </w:r>
      <w:r>
        <w:rPr>
          <w:spacing w:val="7"/>
        </w:rPr>
        <w:t xml:space="preserve"> </w:t>
      </w:r>
      <w:r>
        <w:rPr>
          <w:spacing w:val="-1"/>
        </w:rPr>
        <w:t>them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compete</w:t>
      </w:r>
      <w:r>
        <w:rPr>
          <w:spacing w:val="69"/>
        </w:rPr>
        <w:t xml:space="preserve"> </w:t>
      </w:r>
      <w:r>
        <w:rPr>
          <w:spacing w:val="-1"/>
        </w:rPr>
        <w:t>successfully</w:t>
      </w:r>
    </w:p>
    <w:p w14:paraId="383EC30D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40" w:lineRule="exact"/>
        <w:ind w:left="820" w:right="492" w:hanging="360"/>
        <w:jc w:val="both"/>
        <w:rPr>
          <w:spacing w:val="-1"/>
        </w:rPr>
      </w:pPr>
      <w:r>
        <w:rPr>
          <w:spacing w:val="-4"/>
        </w:rPr>
        <w:t>Know,</w:t>
      </w:r>
      <w:r>
        <w:rPr>
          <w:spacing w:val="45"/>
        </w:rPr>
        <w:t xml:space="preserve"> </w:t>
      </w:r>
      <w:r>
        <w:rPr>
          <w:spacing w:val="-2"/>
        </w:rPr>
        <w:t>recognize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comply</w:t>
      </w:r>
      <w:r>
        <w:rPr>
          <w:spacing w:val="48"/>
        </w:rPr>
        <w:t xml:space="preserve"> </w:t>
      </w:r>
      <w:r>
        <w:rPr>
          <w:spacing w:val="-2"/>
        </w:rPr>
        <w:t>with</w:t>
      </w:r>
      <w:r>
        <w:rPr>
          <w:spacing w:val="48"/>
        </w:rPr>
        <w:t xml:space="preserve"> </w:t>
      </w:r>
      <w:r>
        <w:rPr>
          <w:spacing w:val="-1"/>
        </w:rPr>
        <w:t>all</w:t>
      </w:r>
      <w:r>
        <w:rPr>
          <w:spacing w:val="47"/>
        </w:rPr>
        <w:t xml:space="preserve"> </w:t>
      </w:r>
      <w:r>
        <w:rPr>
          <w:spacing w:val="-1"/>
        </w:rPr>
        <w:t>applicable</w:t>
      </w:r>
      <w:r>
        <w:rPr>
          <w:spacing w:val="49"/>
        </w:rPr>
        <w:t xml:space="preserve"> </w:t>
      </w:r>
      <w:r>
        <w:rPr>
          <w:spacing w:val="-2"/>
        </w:rPr>
        <w:t>laws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policies,</w:t>
      </w:r>
      <w:r>
        <w:rPr>
          <w:spacing w:val="49"/>
        </w:rPr>
        <w:t xml:space="preserve"> </w:t>
      </w:r>
      <w:r>
        <w:rPr>
          <w:spacing w:val="-1"/>
        </w:rPr>
        <w:t>rules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79"/>
        </w:rPr>
        <w:t xml:space="preserve"> </w:t>
      </w:r>
      <w:r>
        <w:rPr>
          <w:spacing w:val="-1"/>
        </w:rPr>
        <w:t>regulations</w:t>
      </w:r>
      <w:r>
        <w:rPr>
          <w:spacing w:val="19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WPC,</w:t>
      </w:r>
      <w:r>
        <w:rPr>
          <w:spacing w:val="19"/>
        </w:rPr>
        <w:t xml:space="preserve"> </w:t>
      </w:r>
      <w:r>
        <w:rPr>
          <w:spacing w:val="-1"/>
        </w:rPr>
        <w:t>Sport</w:t>
      </w:r>
      <w:r>
        <w:rPr>
          <w:spacing w:val="19"/>
        </w:rPr>
        <w:t xml:space="preserve"> </w:t>
      </w:r>
      <w:r>
        <w:rPr>
          <w:spacing w:val="-1"/>
        </w:rPr>
        <w:t>Canada,</w:t>
      </w:r>
      <w:r>
        <w:rPr>
          <w:spacing w:val="18"/>
        </w:rPr>
        <w:t xml:space="preserve"> </w:t>
      </w:r>
      <w:r>
        <w:rPr>
          <w:spacing w:val="-2"/>
        </w:rPr>
        <w:t>CAC,</w:t>
      </w:r>
      <w:r>
        <w:rPr>
          <w:spacing w:val="19"/>
        </w:rPr>
        <w:t xml:space="preserve"> </w:t>
      </w:r>
      <w:r>
        <w:rPr>
          <w:spacing w:val="-2"/>
        </w:rPr>
        <w:t>FINA,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others</w:t>
      </w:r>
      <w:r>
        <w:rPr>
          <w:spacing w:val="19"/>
        </w:rPr>
        <w:t xml:space="preserve"> </w:t>
      </w:r>
      <w:r>
        <w:rPr>
          <w:spacing w:val="-1"/>
        </w:rPr>
        <w:t>regulatory</w:t>
      </w:r>
      <w:r>
        <w:rPr>
          <w:spacing w:val="17"/>
        </w:rPr>
        <w:t xml:space="preserve"> </w:t>
      </w:r>
      <w:r>
        <w:rPr>
          <w:spacing w:val="-1"/>
        </w:rPr>
        <w:t>bodies</w:t>
      </w:r>
      <w:r>
        <w:rPr>
          <w:spacing w:val="19"/>
        </w:rPr>
        <w:t xml:space="preserve"> </w:t>
      </w:r>
      <w:r>
        <w:rPr>
          <w:spacing w:val="-2"/>
        </w:rPr>
        <w:t>when</w:t>
      </w:r>
      <w:r>
        <w:rPr>
          <w:spacing w:val="75"/>
        </w:rPr>
        <w:t xml:space="preserve"> </w:t>
      </w:r>
      <w:r>
        <w:rPr>
          <w:spacing w:val="-1"/>
        </w:rPr>
        <w:t>applicable</w:t>
      </w:r>
    </w:p>
    <w:p w14:paraId="5ACD9FD0" w14:textId="77777777" w:rsidR="0002567B" w:rsidRDefault="0002567B" w:rsidP="0002567B">
      <w:pPr>
        <w:pStyle w:val="BodyText"/>
        <w:kinsoku w:val="0"/>
        <w:overflowPunct w:val="0"/>
        <w:spacing w:before="5"/>
        <w:ind w:left="0" w:firstLine="0"/>
        <w:rPr>
          <w:sz w:val="19"/>
          <w:szCs w:val="19"/>
        </w:rPr>
      </w:pPr>
    </w:p>
    <w:p w14:paraId="1D78E374" w14:textId="77777777" w:rsidR="0002567B" w:rsidRDefault="0002567B" w:rsidP="0002567B">
      <w:pPr>
        <w:pStyle w:val="BodyText"/>
        <w:kinsoku w:val="0"/>
        <w:overflowPunct w:val="0"/>
        <w:spacing w:line="281" w:lineRule="exact"/>
        <w:ind w:left="100" w:firstLine="0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CANADIAN</w:t>
      </w:r>
      <w:r>
        <w:rPr>
          <w:rFonts w:ascii="Arial Black" w:hAnsi="Arial Black" w:cs="Arial Black"/>
          <w:b/>
          <w:bCs/>
          <w:color w:val="585858"/>
          <w:spacing w:val="-12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GIRL’S</w:t>
      </w:r>
      <w:r>
        <w:rPr>
          <w:rFonts w:ascii="Arial Black" w:hAnsi="Arial Black" w:cs="Arial Black"/>
          <w:b/>
          <w:bCs/>
          <w:color w:val="585858"/>
          <w:spacing w:val="-10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YOUTH</w:t>
      </w:r>
      <w:r>
        <w:rPr>
          <w:rFonts w:ascii="Arial Black" w:hAnsi="Arial Black" w:cs="Arial Black"/>
          <w:b/>
          <w:bCs/>
          <w:color w:val="585858"/>
          <w:spacing w:val="-11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HEAD</w:t>
      </w:r>
      <w:r>
        <w:rPr>
          <w:rFonts w:ascii="Arial Black" w:hAnsi="Arial Black" w:cs="Arial Black"/>
          <w:b/>
          <w:bCs/>
          <w:color w:val="585858"/>
          <w:spacing w:val="-10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COACH</w:t>
      </w:r>
    </w:p>
    <w:p w14:paraId="41BA9A67" w14:textId="77777777" w:rsidR="0002567B" w:rsidRDefault="0002567B" w:rsidP="0002567B">
      <w:pPr>
        <w:pStyle w:val="BodyText"/>
        <w:kinsoku w:val="0"/>
        <w:overflowPunct w:val="0"/>
        <w:spacing w:line="248" w:lineRule="exact"/>
        <w:ind w:left="100" w:firstLine="0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z w:val="20"/>
          <w:szCs w:val="20"/>
        </w:rPr>
        <w:t>JUNE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1997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–</w:t>
      </w:r>
      <w:r>
        <w:rPr>
          <w:rFonts w:ascii="Arial Black" w:hAnsi="Arial Black" w:cs="Arial Black"/>
          <w:b/>
          <w:bCs/>
          <w:color w:val="585858"/>
          <w:spacing w:val="-6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AUGUST</w:t>
      </w:r>
      <w:r>
        <w:rPr>
          <w:rFonts w:ascii="Arial Black" w:hAnsi="Arial Black" w:cs="Arial Black"/>
          <w:b/>
          <w:bCs/>
          <w:color w:val="585858"/>
          <w:spacing w:val="-5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1997</w:t>
      </w:r>
    </w:p>
    <w:p w14:paraId="2EC24347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before="26" w:line="240" w:lineRule="exact"/>
        <w:ind w:left="820" w:right="499" w:hanging="360"/>
        <w:jc w:val="both"/>
        <w:rPr>
          <w:spacing w:val="-2"/>
        </w:rPr>
      </w:pPr>
      <w:r>
        <w:rPr>
          <w:spacing w:val="-1"/>
        </w:rPr>
        <w:t>Devote</w:t>
      </w:r>
      <w:r>
        <w:rPr>
          <w:spacing w:val="6"/>
        </w:rPr>
        <w:t xml:space="preserve"> </w:t>
      </w:r>
      <w:r>
        <w:rPr>
          <w:spacing w:val="-1"/>
        </w:rPr>
        <w:t>Coach’s</w:t>
      </w:r>
      <w:r>
        <w:rPr>
          <w:spacing w:val="3"/>
        </w:rPr>
        <w:t xml:space="preserve"> </w:t>
      </w:r>
      <w:r>
        <w:rPr>
          <w:spacing w:val="-1"/>
        </w:rPr>
        <w:t>full</w:t>
      </w:r>
      <w:r>
        <w:rPr>
          <w:spacing w:val="4"/>
        </w:rP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best</w:t>
      </w:r>
      <w:r>
        <w:rPr>
          <w:spacing w:val="6"/>
        </w:rPr>
        <w:t xml:space="preserve"> </w:t>
      </w:r>
      <w:r>
        <w:rPr>
          <w:spacing w:val="-1"/>
        </w:rPr>
        <w:t>efforts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performance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Coach’s</w:t>
      </w:r>
      <w:r>
        <w:rPr>
          <w:spacing w:val="5"/>
        </w:rPr>
        <w:t xml:space="preserve"> </w:t>
      </w:r>
      <w:r>
        <w:rPr>
          <w:spacing w:val="-1"/>
        </w:rPr>
        <w:t>duties</w:t>
      </w:r>
      <w:r>
        <w:rPr>
          <w:spacing w:val="5"/>
        </w:rPr>
        <w:t xml:space="preserve"> </w:t>
      </w:r>
      <w:r>
        <w:rPr>
          <w:spacing w:val="-2"/>
        </w:rPr>
        <w:t>under</w:t>
      </w:r>
      <w:r>
        <w:rPr>
          <w:spacing w:val="49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agreement</w:t>
      </w:r>
    </w:p>
    <w:p w14:paraId="6D9BB6CF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40" w:lineRule="exact"/>
        <w:ind w:left="820" w:right="494" w:hanging="360"/>
        <w:jc w:val="both"/>
        <w:rPr>
          <w:spacing w:val="-1"/>
        </w:rPr>
      </w:pPr>
      <w:r>
        <w:rPr>
          <w:spacing w:val="-1"/>
        </w:rPr>
        <w:t>Develop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implement</w:t>
      </w:r>
      <w:r>
        <w:rPr>
          <w:spacing w:val="40"/>
        </w:rPr>
        <w:t xml:space="preserve"> </w:t>
      </w:r>
      <w:r>
        <w:rPr>
          <w:spacing w:val="-1"/>
        </w:rPr>
        <w:t>programs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procedures</w:t>
      </w:r>
      <w:r>
        <w:rPr>
          <w:spacing w:val="41"/>
        </w:rPr>
        <w:t xml:space="preserve"> </w:t>
      </w:r>
      <w:r>
        <w:rPr>
          <w:spacing w:val="-2"/>
        </w:rPr>
        <w:t>with</w:t>
      </w:r>
      <w:r>
        <w:rPr>
          <w:spacing w:val="42"/>
        </w:rPr>
        <w:t xml:space="preserve"> </w:t>
      </w:r>
      <w:r>
        <w:rPr>
          <w:spacing w:val="-1"/>
        </w:rPr>
        <w:t>respect</w:t>
      </w:r>
      <w:r>
        <w:rPr>
          <w:spacing w:val="3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2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evaluation,</w:t>
      </w:r>
      <w:r>
        <w:rPr>
          <w:spacing w:val="51"/>
        </w:rPr>
        <w:t xml:space="preserve"> </w:t>
      </w:r>
      <w:r>
        <w:rPr>
          <w:spacing w:val="-1"/>
        </w:rPr>
        <w:t>recruitment,</w:t>
      </w:r>
      <w:r>
        <w:rPr>
          <w:spacing w:val="6"/>
        </w:rPr>
        <w:t xml:space="preserve"> </w:t>
      </w:r>
      <w:r>
        <w:rPr>
          <w:spacing w:val="-1"/>
        </w:rPr>
        <w:t>training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coaching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team</w:t>
      </w:r>
      <w:r>
        <w:rPr>
          <w:spacing w:val="6"/>
        </w:rPr>
        <w:t xml:space="preserve"> </w:t>
      </w:r>
      <w:r>
        <w:rPr>
          <w:spacing w:val="-1"/>
        </w:rPr>
        <w:t>members,</w:t>
      </w:r>
      <w:r>
        <w:rPr>
          <w:spacing w:val="9"/>
        </w:rPr>
        <w:t xml:space="preserve"> </w:t>
      </w:r>
      <w:r>
        <w:rPr>
          <w:spacing w:val="-2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enable</w:t>
      </w:r>
      <w:r>
        <w:rPr>
          <w:spacing w:val="7"/>
        </w:rPr>
        <w:t xml:space="preserve"> </w:t>
      </w:r>
      <w:r>
        <w:rPr>
          <w:spacing w:val="-1"/>
        </w:rPr>
        <w:t>them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compete</w:t>
      </w:r>
      <w:r>
        <w:rPr>
          <w:spacing w:val="69"/>
        </w:rPr>
        <w:t xml:space="preserve"> </w:t>
      </w:r>
      <w:r>
        <w:rPr>
          <w:spacing w:val="-1"/>
        </w:rPr>
        <w:t>successfully</w:t>
      </w:r>
    </w:p>
    <w:p w14:paraId="09C11000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40" w:lineRule="exact"/>
        <w:ind w:left="820" w:right="492" w:hanging="360"/>
        <w:jc w:val="both"/>
        <w:rPr>
          <w:spacing w:val="-1"/>
        </w:rPr>
      </w:pPr>
      <w:r>
        <w:rPr>
          <w:spacing w:val="-4"/>
        </w:rPr>
        <w:t>Know,</w:t>
      </w:r>
      <w:r>
        <w:rPr>
          <w:spacing w:val="45"/>
        </w:rPr>
        <w:t xml:space="preserve"> </w:t>
      </w:r>
      <w:r>
        <w:rPr>
          <w:spacing w:val="-2"/>
        </w:rPr>
        <w:t>recognize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comply</w:t>
      </w:r>
      <w:r>
        <w:rPr>
          <w:spacing w:val="48"/>
        </w:rPr>
        <w:t xml:space="preserve"> </w:t>
      </w:r>
      <w:r>
        <w:rPr>
          <w:spacing w:val="-2"/>
        </w:rPr>
        <w:t>with</w:t>
      </w:r>
      <w:r>
        <w:rPr>
          <w:spacing w:val="48"/>
        </w:rPr>
        <w:t xml:space="preserve"> </w:t>
      </w:r>
      <w:r>
        <w:rPr>
          <w:spacing w:val="-1"/>
        </w:rPr>
        <w:t>all</w:t>
      </w:r>
      <w:r>
        <w:rPr>
          <w:spacing w:val="47"/>
        </w:rPr>
        <w:t xml:space="preserve"> </w:t>
      </w:r>
      <w:r>
        <w:rPr>
          <w:spacing w:val="-1"/>
        </w:rPr>
        <w:t>applicable</w:t>
      </w:r>
      <w:r>
        <w:rPr>
          <w:spacing w:val="49"/>
        </w:rPr>
        <w:t xml:space="preserve"> </w:t>
      </w:r>
      <w:r>
        <w:rPr>
          <w:spacing w:val="-2"/>
        </w:rPr>
        <w:t>laws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policies,</w:t>
      </w:r>
      <w:r>
        <w:rPr>
          <w:spacing w:val="49"/>
        </w:rPr>
        <w:t xml:space="preserve"> </w:t>
      </w:r>
      <w:r>
        <w:rPr>
          <w:spacing w:val="-1"/>
        </w:rPr>
        <w:t>rules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79"/>
        </w:rPr>
        <w:t xml:space="preserve"> </w:t>
      </w:r>
      <w:r>
        <w:rPr>
          <w:spacing w:val="-1"/>
        </w:rPr>
        <w:t>regulations</w:t>
      </w:r>
      <w:r>
        <w:rPr>
          <w:spacing w:val="19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WPC,</w:t>
      </w:r>
      <w:r>
        <w:rPr>
          <w:spacing w:val="19"/>
        </w:rPr>
        <w:t xml:space="preserve"> </w:t>
      </w:r>
      <w:r>
        <w:rPr>
          <w:spacing w:val="-1"/>
        </w:rPr>
        <w:t>Sport</w:t>
      </w:r>
      <w:r>
        <w:rPr>
          <w:spacing w:val="19"/>
        </w:rPr>
        <w:t xml:space="preserve"> </w:t>
      </w:r>
      <w:r>
        <w:rPr>
          <w:spacing w:val="-1"/>
        </w:rPr>
        <w:t>Canada,</w:t>
      </w:r>
      <w:r>
        <w:rPr>
          <w:spacing w:val="18"/>
        </w:rPr>
        <w:t xml:space="preserve"> </w:t>
      </w:r>
      <w:r>
        <w:rPr>
          <w:spacing w:val="-2"/>
        </w:rPr>
        <w:t>CAC,</w:t>
      </w:r>
      <w:r>
        <w:rPr>
          <w:spacing w:val="19"/>
        </w:rPr>
        <w:t xml:space="preserve"> </w:t>
      </w:r>
      <w:r>
        <w:rPr>
          <w:spacing w:val="-2"/>
        </w:rPr>
        <w:t>FINA,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others</w:t>
      </w:r>
      <w:r>
        <w:rPr>
          <w:spacing w:val="15"/>
        </w:rPr>
        <w:t xml:space="preserve"> </w:t>
      </w:r>
      <w:r>
        <w:rPr>
          <w:spacing w:val="-1"/>
        </w:rPr>
        <w:t>regulatory</w:t>
      </w:r>
      <w:r>
        <w:rPr>
          <w:spacing w:val="23"/>
        </w:rPr>
        <w:t xml:space="preserve"> </w:t>
      </w:r>
      <w:r>
        <w:rPr>
          <w:spacing w:val="-1"/>
        </w:rPr>
        <w:t>bodies</w:t>
      </w:r>
      <w:r>
        <w:rPr>
          <w:spacing w:val="19"/>
        </w:rPr>
        <w:t xml:space="preserve"> </w:t>
      </w:r>
      <w:r>
        <w:rPr>
          <w:spacing w:val="-2"/>
        </w:rPr>
        <w:t>when</w:t>
      </w:r>
      <w:r>
        <w:rPr>
          <w:spacing w:val="75"/>
        </w:rPr>
        <w:t xml:space="preserve"> </w:t>
      </w:r>
      <w:r>
        <w:rPr>
          <w:spacing w:val="-1"/>
        </w:rPr>
        <w:t>applicable</w:t>
      </w:r>
    </w:p>
    <w:p w14:paraId="4E8F7996" w14:textId="77777777" w:rsidR="0002567B" w:rsidRDefault="0002567B" w:rsidP="0002567B">
      <w:pPr>
        <w:pStyle w:val="BodyText"/>
        <w:kinsoku w:val="0"/>
        <w:overflowPunct w:val="0"/>
        <w:spacing w:before="8"/>
        <w:ind w:left="0" w:firstLine="0"/>
        <w:rPr>
          <w:sz w:val="24"/>
          <w:szCs w:val="24"/>
        </w:rPr>
      </w:pPr>
    </w:p>
    <w:p w14:paraId="7138420F" w14:textId="2BEFE256" w:rsidR="0002567B" w:rsidRDefault="0002567B" w:rsidP="0002567B">
      <w:pPr>
        <w:pStyle w:val="BodyText"/>
        <w:kinsoku w:val="0"/>
        <w:overflowPunct w:val="0"/>
        <w:ind w:left="100" w:right="3955" w:firstLine="0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z w:val="20"/>
          <w:szCs w:val="20"/>
        </w:rPr>
        <w:t>HEAD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COACH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DDO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WATER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POLO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CLUB</w:t>
      </w:r>
      <w:r>
        <w:rPr>
          <w:rFonts w:ascii="Arial Black" w:hAnsi="Arial Black" w:cs="Arial Black"/>
          <w:b/>
          <w:bCs/>
          <w:color w:val="585858"/>
          <w:spacing w:val="28"/>
          <w:w w:val="9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SEPTEMBER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1993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-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MAY</w:t>
      </w:r>
      <w:r>
        <w:rPr>
          <w:rFonts w:ascii="Arial Black" w:hAnsi="Arial Black" w:cs="Arial Black"/>
          <w:b/>
          <w:bCs/>
          <w:color w:val="585858"/>
          <w:spacing w:val="-6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2012</w:t>
      </w:r>
      <w:r w:rsidR="00B3680B"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, SEPTEMBER 2019- PRESENT</w:t>
      </w:r>
    </w:p>
    <w:p w14:paraId="164B4019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25" w:lineRule="exact"/>
        <w:ind w:left="820" w:hanging="360"/>
        <w:jc w:val="both"/>
        <w:rPr>
          <w:spacing w:val="-1"/>
        </w:rPr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1"/>
        </w:rP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overall</w:t>
      </w:r>
      <w:r>
        <w:t xml:space="preserve"> </w:t>
      </w:r>
      <w:r>
        <w:rPr>
          <w:spacing w:val="-1"/>
        </w:rPr>
        <w:t>organization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 xml:space="preserve">management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DDO</w:t>
      </w:r>
      <w:r>
        <w:rPr>
          <w:spacing w:val="-5"/>
        </w:rPr>
        <w:t xml:space="preserve"> </w:t>
      </w:r>
      <w:r>
        <w:t>Water</w:t>
      </w:r>
      <w:r>
        <w:rPr>
          <w:spacing w:val="-1"/>
        </w:rPr>
        <w:t xml:space="preserve"> Polo</w:t>
      </w:r>
      <w:r>
        <w:rPr>
          <w:spacing w:val="-5"/>
        </w:rPr>
        <w:t xml:space="preserve"> </w:t>
      </w:r>
      <w:r>
        <w:rPr>
          <w:spacing w:val="-1"/>
        </w:rPr>
        <w:t>Club</w:t>
      </w:r>
    </w:p>
    <w:p w14:paraId="5FE6C24B" w14:textId="77777777" w:rsidR="0002567B" w:rsidRDefault="0002567B" w:rsidP="0002567B">
      <w:pPr>
        <w:pStyle w:val="BodyText"/>
        <w:kinsoku w:val="0"/>
        <w:overflowPunct w:val="0"/>
        <w:spacing w:before="8" w:line="240" w:lineRule="exact"/>
        <w:ind w:right="170" w:firstLine="0"/>
        <w:rPr>
          <w:spacing w:val="-1"/>
        </w:rPr>
      </w:pPr>
      <w:r>
        <w:rPr>
          <w:spacing w:val="-1"/>
        </w:rPr>
        <w:t>year-round</w:t>
      </w:r>
      <w:r>
        <w:t xml:space="preserve"> </w:t>
      </w:r>
      <w:r>
        <w:rPr>
          <w:spacing w:val="-2"/>
        </w:rPr>
        <w:t>competitive</w:t>
      </w:r>
      <w:r>
        <w:t xml:space="preserve"> </w:t>
      </w:r>
      <w:r>
        <w:rPr>
          <w:spacing w:val="-1"/>
        </w:rPr>
        <w:t>water</w:t>
      </w:r>
      <w:r>
        <w:rPr>
          <w:spacing w:val="2"/>
        </w:rPr>
        <w:t xml:space="preserve"> </w:t>
      </w:r>
      <w:r>
        <w:rPr>
          <w:spacing w:val="-1"/>
        </w:rPr>
        <w:t>polo</w:t>
      </w:r>
      <w:r>
        <w:t xml:space="preserve"> </w:t>
      </w:r>
      <w:r>
        <w:rPr>
          <w:spacing w:val="-1"/>
        </w:rPr>
        <w:t>program that offers</w:t>
      </w:r>
      <w:r>
        <w:rPr>
          <w:spacing w:val="1"/>
        </w:rPr>
        <w:t xml:space="preserve"> </w:t>
      </w:r>
      <w:r>
        <w:rPr>
          <w:spacing w:val="-1"/>
        </w:rPr>
        <w:t>high-quality</w:t>
      </w:r>
      <w:r>
        <w:rPr>
          <w:spacing w:val="-2"/>
        </w:rPr>
        <w:t xml:space="preserve"> </w:t>
      </w:r>
      <w:r>
        <w:rPr>
          <w:spacing w:val="-1"/>
        </w:rPr>
        <w:t>coaching</w:t>
      </w:r>
      <w:r>
        <w:t xml:space="preserve"> </w:t>
      </w:r>
      <w:r>
        <w:rPr>
          <w:spacing w:val="-1"/>
        </w:rPr>
        <w:t>and</w:t>
      </w:r>
      <w:r>
        <w:rPr>
          <w:spacing w:val="71"/>
        </w:rPr>
        <w:t xml:space="preserve"> </w:t>
      </w:r>
      <w:r>
        <w:rPr>
          <w:spacing w:val="-1"/>
        </w:rPr>
        <w:t>instruction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age-group</w:t>
      </w:r>
      <w:r>
        <w:rPr>
          <w:spacing w:val="-2"/>
        </w:rPr>
        <w:t xml:space="preserve"> </w:t>
      </w:r>
      <w:r>
        <w:rPr>
          <w:spacing w:val="-1"/>
        </w:rPr>
        <w:t>water</w:t>
      </w:r>
      <w:r>
        <w:rPr>
          <w:spacing w:val="2"/>
        </w:rPr>
        <w:t xml:space="preserve"> </w:t>
      </w:r>
      <w:r>
        <w:rPr>
          <w:spacing w:val="-1"/>
        </w:rPr>
        <w:t>polo</w:t>
      </w:r>
      <w:r>
        <w:t xml:space="preserve"> </w:t>
      </w:r>
      <w:r>
        <w:rPr>
          <w:spacing w:val="-1"/>
        </w:rPr>
        <w:t>players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t xml:space="preserve"> ages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abilities</w:t>
      </w:r>
      <w:r w:rsidR="00ED4F27">
        <w:rPr>
          <w:spacing w:val="-1"/>
        </w:rPr>
        <w:t>, male and female</w:t>
      </w:r>
    </w:p>
    <w:p w14:paraId="32B88E77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40" w:lineRule="exact"/>
        <w:ind w:left="820" w:right="901" w:hanging="360"/>
        <w:rPr>
          <w:spacing w:val="-1"/>
        </w:rPr>
      </w:pPr>
      <w:r>
        <w:rPr>
          <w:spacing w:val="-1"/>
        </w:rPr>
        <w:t>Plan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implement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comprehensive</w:t>
      </w:r>
      <w:r>
        <w:t xml:space="preserve"> </w:t>
      </w:r>
      <w:r>
        <w:rPr>
          <w:spacing w:val="-1"/>
        </w:rPr>
        <w:t>water</w:t>
      </w:r>
      <w:r>
        <w:rPr>
          <w:spacing w:val="2"/>
        </w:rPr>
        <w:t xml:space="preserve"> </w:t>
      </w:r>
      <w:r>
        <w:rPr>
          <w:spacing w:val="-1"/>
        </w:rPr>
        <w:t>polo</w:t>
      </w:r>
      <w:r>
        <w:rPr>
          <w:spacing w:val="-2"/>
        </w:rPr>
        <w:t xml:space="preserve"> </w:t>
      </w:r>
      <w:r>
        <w:rPr>
          <w:spacing w:val="-1"/>
        </w:rPr>
        <w:t>training</w:t>
      </w:r>
      <w:r>
        <w:t xml:space="preserve"> </w:t>
      </w:r>
      <w:r>
        <w:rPr>
          <w:spacing w:val="-1"/>
        </w:rPr>
        <w:t>program</w:t>
      </w:r>
      <w:r>
        <w:rPr>
          <w:spacing w:val="-3"/>
        </w:rPr>
        <w:t xml:space="preserve"> </w:t>
      </w:r>
      <w:r>
        <w:rPr>
          <w:spacing w:val="-1"/>
        </w:rPr>
        <w:t>that integrates</w:t>
      </w:r>
      <w:r>
        <w:rPr>
          <w:spacing w:val="61"/>
        </w:rPr>
        <w:t xml:space="preserve"> </w:t>
      </w:r>
      <w:r>
        <w:rPr>
          <w:spacing w:val="-1"/>
        </w:rPr>
        <w:t>training</w:t>
      </w:r>
      <w: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age</w:t>
      </w:r>
      <w:r>
        <w:rPr>
          <w:spacing w:val="-2"/>
        </w:rPr>
        <w:t xml:space="preserve"> </w:t>
      </w:r>
      <w:r>
        <w:rPr>
          <w:spacing w:val="-1"/>
        </w:rPr>
        <w:t>groups</w:t>
      </w:r>
    </w:p>
    <w:p w14:paraId="6D3E2F30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40" w:lineRule="exact"/>
        <w:ind w:left="820" w:right="901" w:hanging="360"/>
        <w:rPr>
          <w:spacing w:val="-1"/>
        </w:rPr>
        <w:sectPr w:rsidR="0002567B">
          <w:pgSz w:w="12240" w:h="15840"/>
          <w:pgMar w:top="1260" w:right="1300" w:bottom="0" w:left="1340" w:header="813" w:footer="0" w:gutter="0"/>
          <w:cols w:space="720" w:equalWidth="0">
            <w:col w:w="9600"/>
          </w:cols>
          <w:noEndnote/>
        </w:sectPr>
      </w:pPr>
    </w:p>
    <w:p w14:paraId="05A53AFA" w14:textId="77777777" w:rsidR="00ED4F27" w:rsidRDefault="00ED4F27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before="29" w:line="240" w:lineRule="exact"/>
        <w:ind w:left="820" w:right="509" w:hanging="360"/>
        <w:rPr>
          <w:spacing w:val="-1"/>
        </w:rPr>
      </w:pPr>
      <w:r>
        <w:rPr>
          <w:spacing w:val="-1"/>
        </w:rPr>
        <w:lastRenderedPageBreak/>
        <w:t>Hire, train, motivate, manage and review water polo coaching staff</w:t>
      </w:r>
    </w:p>
    <w:p w14:paraId="2ED44A16" w14:textId="77777777" w:rsidR="0002567B" w:rsidRDefault="0002567B" w:rsidP="00ED4F27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36" w:lineRule="exact"/>
        <w:ind w:left="820" w:hanging="360"/>
        <w:rPr>
          <w:spacing w:val="-1"/>
        </w:rPr>
      </w:pPr>
      <w:r>
        <w:rPr>
          <w:spacing w:val="-1"/>
        </w:rPr>
        <w:t>Maintain</w:t>
      </w:r>
      <w:r>
        <w:t xml:space="preserve"> </w:t>
      </w:r>
      <w:r>
        <w:rPr>
          <w:spacing w:val="-1"/>
        </w:rPr>
        <w:t>clear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open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t xml:space="preserve"> </w:t>
      </w:r>
      <w:r>
        <w:rPr>
          <w:spacing w:val="-2"/>
        </w:rPr>
        <w:t>between</w:t>
      </w:r>
      <w:r>
        <w:t xml:space="preserve"> </w:t>
      </w:r>
      <w:r>
        <w:rPr>
          <w:spacing w:val="-1"/>
        </w:rPr>
        <w:t>players,</w:t>
      </w:r>
      <w:r>
        <w:rPr>
          <w:spacing w:val="2"/>
        </w:rPr>
        <w:t xml:space="preserve"> </w:t>
      </w:r>
      <w:r>
        <w:rPr>
          <w:spacing w:val="-1"/>
        </w:rPr>
        <w:t>parents, coaches,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age</w:t>
      </w:r>
      <w:r>
        <w:rPr>
          <w:spacing w:val="63"/>
        </w:rPr>
        <w:t xml:space="preserve"> </w:t>
      </w:r>
      <w:r>
        <w:rPr>
          <w:spacing w:val="-1"/>
        </w:rPr>
        <w:t>group</w:t>
      </w:r>
      <w:r w:rsidRPr="00ED4F27">
        <w:rPr>
          <w:spacing w:val="-1"/>
        </w:rPr>
        <w:t xml:space="preserve"> </w:t>
      </w:r>
      <w:r>
        <w:rPr>
          <w:spacing w:val="-1"/>
        </w:rPr>
        <w:t>representatives</w:t>
      </w:r>
    </w:p>
    <w:p w14:paraId="212AE97D" w14:textId="77777777" w:rsidR="0002567B" w:rsidRDefault="0002567B" w:rsidP="00ED4F27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36" w:lineRule="exact"/>
        <w:ind w:left="820" w:hanging="360"/>
        <w:rPr>
          <w:spacing w:val="-1"/>
        </w:rPr>
      </w:pPr>
      <w:r>
        <w:rPr>
          <w:spacing w:val="-1"/>
        </w:rPr>
        <w:t>Hold</w:t>
      </w:r>
      <w:r w:rsidRPr="00ED4F27">
        <w:rPr>
          <w:spacing w:val="-1"/>
        </w:rPr>
        <w:t xml:space="preserve"> </w:t>
      </w:r>
      <w:r>
        <w:rPr>
          <w:spacing w:val="-1"/>
        </w:rPr>
        <w:t>regular</w:t>
      </w:r>
      <w:r w:rsidRPr="00ED4F27">
        <w:rPr>
          <w:spacing w:val="-1"/>
        </w:rPr>
        <w:t xml:space="preserve"> </w:t>
      </w:r>
      <w:r>
        <w:rPr>
          <w:spacing w:val="-1"/>
        </w:rPr>
        <w:t>coach’s</w:t>
      </w:r>
      <w:r w:rsidRPr="00ED4F27">
        <w:rPr>
          <w:spacing w:val="-1"/>
        </w:rPr>
        <w:t xml:space="preserve"> </w:t>
      </w:r>
      <w:r>
        <w:rPr>
          <w:spacing w:val="-1"/>
        </w:rPr>
        <w:t>meetings</w:t>
      </w:r>
    </w:p>
    <w:p w14:paraId="064C1C6E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36" w:lineRule="exact"/>
        <w:ind w:left="820" w:hanging="360"/>
        <w:rPr>
          <w:spacing w:val="-1"/>
        </w:rPr>
      </w:pPr>
      <w:r>
        <w:rPr>
          <w:spacing w:val="-1"/>
        </w:rPr>
        <w:t>Answer</w:t>
      </w:r>
      <w:r>
        <w:rPr>
          <w:spacing w:val="1"/>
        </w:rPr>
        <w:t xml:space="preserve"> </w:t>
      </w:r>
      <w:r>
        <w:rPr>
          <w:spacing w:val="-1"/>
        </w:rPr>
        <w:t>emails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phone</w:t>
      </w:r>
      <w:r>
        <w:t xml:space="preserve"> </w:t>
      </w:r>
      <w:r>
        <w:rPr>
          <w:spacing w:val="-1"/>
        </w:rPr>
        <w:t>calls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a</w:t>
      </w:r>
      <w:r>
        <w:rPr>
          <w:spacing w:val="-1"/>
        </w:rPr>
        <w:t xml:space="preserve"> timely</w:t>
      </w:r>
      <w:r>
        <w:rPr>
          <w:spacing w:val="-2"/>
        </w:rPr>
        <w:t xml:space="preserve"> </w:t>
      </w:r>
      <w:r>
        <w:rPr>
          <w:spacing w:val="-1"/>
        </w:rPr>
        <w:t>manner</w:t>
      </w:r>
    </w:p>
    <w:p w14:paraId="30EB6E65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40" w:lineRule="exact"/>
        <w:ind w:left="820" w:hanging="360"/>
        <w:rPr>
          <w:spacing w:val="-1"/>
        </w:rPr>
      </w:pPr>
      <w:r>
        <w:rPr>
          <w:spacing w:val="-1"/>
        </w:rPr>
        <w:t>Plan</w:t>
      </w:r>
      <w:r>
        <w:t xml:space="preserve"> </w:t>
      </w:r>
      <w:r>
        <w:rPr>
          <w:spacing w:val="-1"/>
        </w:rPr>
        <w:t>annual team and</w:t>
      </w:r>
      <w:r>
        <w:rPr>
          <w:spacing w:val="-2"/>
        </w:rPr>
        <w:t xml:space="preserve"> </w:t>
      </w:r>
      <w:r>
        <w:rPr>
          <w:spacing w:val="-1"/>
        </w:rPr>
        <w:t>lessons</w:t>
      </w:r>
      <w:r>
        <w:t xml:space="preserve"> </w:t>
      </w:r>
      <w:r>
        <w:rPr>
          <w:spacing w:val="-1"/>
        </w:rPr>
        <w:t>schedules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 xml:space="preserve">assign </w:t>
      </w:r>
      <w:r>
        <w:rPr>
          <w:spacing w:val="-1"/>
        </w:rPr>
        <w:t>coaches</w:t>
      </w:r>
    </w:p>
    <w:p w14:paraId="52F6E8A4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54" w:lineRule="exact"/>
        <w:ind w:left="820" w:hanging="360"/>
        <w:rPr>
          <w:spacing w:val="-1"/>
        </w:rPr>
      </w:pPr>
      <w:r>
        <w:rPr>
          <w:spacing w:val="-1"/>
        </w:rPr>
        <w:t>Manage</w:t>
      </w:r>
      <w:r>
        <w:t xml:space="preserve"> pool</w:t>
      </w:r>
      <w:r>
        <w:rPr>
          <w:spacing w:val="-1"/>
        </w:rPr>
        <w:t xml:space="preserve"> space</w:t>
      </w:r>
      <w:r>
        <w:rPr>
          <w:spacing w:val="-2"/>
        </w:rPr>
        <w:t xml:space="preserve"> </w:t>
      </w:r>
      <w:r>
        <w:rPr>
          <w:spacing w:val="-1"/>
        </w:rPr>
        <w:t>requirements</w:t>
      </w:r>
    </w:p>
    <w:p w14:paraId="6547AE26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before="44" w:line="240" w:lineRule="exact"/>
        <w:ind w:left="820" w:right="509" w:hanging="360"/>
        <w:rPr>
          <w:spacing w:val="-1"/>
        </w:rPr>
      </w:pPr>
      <w:r>
        <w:rPr>
          <w:spacing w:val="-1"/>
        </w:rPr>
        <w:t>Plan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manage</w:t>
      </w:r>
      <w:r>
        <w:rPr>
          <w:spacing w:val="-2"/>
        </w:rPr>
        <w:t xml:space="preserve"> </w:t>
      </w:r>
      <w:r>
        <w:rPr>
          <w:spacing w:val="-1"/>
        </w:rPr>
        <w:t>tournament events</w:t>
      </w:r>
      <w:r>
        <w:rPr>
          <w:spacing w:val="1"/>
        </w:rPr>
        <w:t xml:space="preserve"> </w:t>
      </w:r>
      <w:r>
        <w:rPr>
          <w:spacing w:val="-1"/>
        </w:rPr>
        <w:t>calendar, and</w:t>
      </w:r>
      <w:r>
        <w:t xml:space="preserve"> </w:t>
      </w:r>
      <w:r>
        <w:rPr>
          <w:spacing w:val="-1"/>
        </w:rPr>
        <w:t>monitor timely</w:t>
      </w:r>
      <w:r>
        <w:rPr>
          <w:spacing w:val="-2"/>
        </w:rPr>
        <w:t xml:space="preserve"> </w:t>
      </w:r>
      <w:r>
        <w:rPr>
          <w:spacing w:val="-1"/>
        </w:rPr>
        <w:t>club</w:t>
      </w:r>
      <w:r>
        <w:t xml:space="preserve"> </w:t>
      </w:r>
      <w:r>
        <w:rPr>
          <w:spacing w:val="-1"/>
        </w:rPr>
        <w:t>entry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major</w:t>
      </w:r>
      <w:r>
        <w:rPr>
          <w:spacing w:val="43"/>
        </w:rPr>
        <w:t xml:space="preserve"> </w:t>
      </w:r>
      <w:r>
        <w:rPr>
          <w:spacing w:val="-1"/>
        </w:rPr>
        <w:t>tournaments</w:t>
      </w:r>
    </w:p>
    <w:p w14:paraId="09F0C817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185" w:lineRule="exact"/>
        <w:ind w:left="820" w:hanging="360"/>
        <w:rPr>
          <w:spacing w:val="-1"/>
        </w:rPr>
      </w:pPr>
      <w:r>
        <w:rPr>
          <w:spacing w:val="-1"/>
        </w:rPr>
        <w:t>Lead,</w:t>
      </w:r>
      <w:r>
        <w:rPr>
          <w:spacing w:val="2"/>
        </w:rPr>
        <w:t xml:space="preserve"> </w:t>
      </w:r>
      <w:r>
        <w:rPr>
          <w:spacing w:val="-1"/>
        </w:rPr>
        <w:t>direct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participate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development activities</w:t>
      </w:r>
      <w:r>
        <w:t xml:space="preserve"> </w:t>
      </w:r>
      <w:r>
        <w:rPr>
          <w:spacing w:val="-2"/>
        </w:rPr>
        <w:t>within</w:t>
      </w:r>
      <w:r>
        <w:t xml:space="preserve"> </w:t>
      </w:r>
      <w:r>
        <w:rPr>
          <w:spacing w:val="-1"/>
        </w:rPr>
        <w:t>community</w:t>
      </w:r>
    </w:p>
    <w:p w14:paraId="7538DD7D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36" w:lineRule="exact"/>
        <w:ind w:left="820" w:hanging="360"/>
        <w:rPr>
          <w:spacing w:val="-1"/>
        </w:rPr>
      </w:pPr>
      <w:r>
        <w:rPr>
          <w:spacing w:val="-1"/>
        </w:rPr>
        <w:t>Plan,</w:t>
      </w:r>
      <w:r>
        <w:rPr>
          <w:spacing w:val="2"/>
        </w:rPr>
        <w:t xml:space="preserve"> </w:t>
      </w:r>
      <w:r>
        <w:rPr>
          <w:spacing w:val="-1"/>
        </w:rPr>
        <w:t>bid</w:t>
      </w:r>
      <w:r>
        <w:t xml:space="preserve"> and</w:t>
      </w:r>
      <w:r>
        <w:rPr>
          <w:spacing w:val="-2"/>
        </w:rPr>
        <w:t xml:space="preserve"> </w:t>
      </w:r>
      <w:r>
        <w:t xml:space="preserve">run </w:t>
      </w:r>
      <w:r>
        <w:rPr>
          <w:spacing w:val="-1"/>
        </w:rPr>
        <w:t>in-house</w:t>
      </w:r>
      <w:r>
        <w:t xml:space="preserve"> </w:t>
      </w:r>
      <w:r>
        <w:rPr>
          <w:spacing w:val="-1"/>
        </w:rPr>
        <w:t>local, regional,</w:t>
      </w:r>
      <w:r>
        <w:rPr>
          <w:spacing w:val="2"/>
        </w:rPr>
        <w:t xml:space="preserve"> </w:t>
      </w:r>
      <w:r>
        <w:rPr>
          <w:spacing w:val="-1"/>
        </w:rPr>
        <w:t>zone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national tournaments</w:t>
      </w:r>
    </w:p>
    <w:p w14:paraId="2195FB06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54" w:lineRule="exact"/>
        <w:ind w:left="820" w:hanging="360"/>
        <w:rPr>
          <w:spacing w:val="-1"/>
        </w:rPr>
      </w:pPr>
      <w:r>
        <w:rPr>
          <w:spacing w:val="-1"/>
        </w:rPr>
        <w:t>Attend</w:t>
      </w:r>
      <w:r w:rsidRPr="00ED4F27">
        <w:rPr>
          <w:spacing w:val="-1"/>
        </w:rPr>
        <w:t xml:space="preserve"> </w:t>
      </w:r>
      <w:r>
        <w:rPr>
          <w:spacing w:val="-1"/>
        </w:rPr>
        <w:t>monthly</w:t>
      </w:r>
      <w:r w:rsidRPr="00ED4F27">
        <w:rPr>
          <w:spacing w:val="-1"/>
        </w:rPr>
        <w:t xml:space="preserve"> </w:t>
      </w:r>
      <w:r>
        <w:rPr>
          <w:spacing w:val="-1"/>
        </w:rPr>
        <w:t>Club</w:t>
      </w:r>
      <w:r w:rsidRPr="00ED4F27">
        <w:rPr>
          <w:spacing w:val="-1"/>
        </w:rPr>
        <w:t xml:space="preserve"> </w:t>
      </w:r>
      <w:r>
        <w:rPr>
          <w:spacing w:val="-1"/>
        </w:rPr>
        <w:t>board</w:t>
      </w:r>
      <w:r w:rsidRPr="00ED4F27">
        <w:rPr>
          <w:spacing w:val="-1"/>
        </w:rPr>
        <w:t xml:space="preserve"> </w:t>
      </w:r>
      <w:r>
        <w:rPr>
          <w:spacing w:val="-1"/>
        </w:rPr>
        <w:t>meetings</w:t>
      </w:r>
    </w:p>
    <w:p w14:paraId="11CBDD57" w14:textId="77777777" w:rsidR="0002567B" w:rsidRDefault="0002567B" w:rsidP="00ED4F27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54" w:lineRule="exact"/>
        <w:ind w:left="820" w:hanging="360"/>
        <w:rPr>
          <w:spacing w:val="-1"/>
        </w:rPr>
      </w:pPr>
      <w:r>
        <w:rPr>
          <w:spacing w:val="-1"/>
        </w:rPr>
        <w:t>Maintain</w:t>
      </w:r>
      <w:r w:rsidRPr="00ED4F27">
        <w:rPr>
          <w:spacing w:val="-1"/>
        </w:rPr>
        <w:t xml:space="preserve"> WPC </w:t>
      </w:r>
      <w:r>
        <w:rPr>
          <w:spacing w:val="-1"/>
        </w:rPr>
        <w:t>Club</w:t>
      </w:r>
      <w:r w:rsidRPr="00ED4F27">
        <w:rPr>
          <w:spacing w:val="-1"/>
        </w:rPr>
        <w:t xml:space="preserve"> </w:t>
      </w:r>
      <w:r>
        <w:rPr>
          <w:spacing w:val="-1"/>
        </w:rPr>
        <w:t>Registrations</w:t>
      </w:r>
      <w:r w:rsidRPr="00ED4F27">
        <w:rPr>
          <w:spacing w:val="-1"/>
        </w:rPr>
        <w:t xml:space="preserve"> </w:t>
      </w:r>
      <w:r>
        <w:rPr>
          <w:spacing w:val="-1"/>
        </w:rPr>
        <w:t>and</w:t>
      </w:r>
      <w:r w:rsidRPr="00ED4F27">
        <w:rPr>
          <w:spacing w:val="-1"/>
        </w:rPr>
        <w:t xml:space="preserve"> </w:t>
      </w:r>
      <w:r>
        <w:rPr>
          <w:spacing w:val="-1"/>
        </w:rPr>
        <w:t>Coach</w:t>
      </w:r>
      <w:r w:rsidRPr="00ED4F27">
        <w:rPr>
          <w:spacing w:val="-1"/>
        </w:rPr>
        <w:t xml:space="preserve"> </w:t>
      </w:r>
      <w:r>
        <w:rPr>
          <w:spacing w:val="-1"/>
        </w:rPr>
        <w:t>Membership</w:t>
      </w:r>
      <w:r w:rsidRPr="00ED4F27">
        <w:rPr>
          <w:spacing w:val="-1"/>
        </w:rPr>
        <w:t xml:space="preserve"> </w:t>
      </w:r>
      <w:r>
        <w:rPr>
          <w:spacing w:val="-1"/>
        </w:rPr>
        <w:t>(which</w:t>
      </w:r>
      <w:r w:rsidRPr="00ED4F27">
        <w:rPr>
          <w:spacing w:val="-1"/>
        </w:rPr>
        <w:t xml:space="preserve"> </w:t>
      </w:r>
      <w:r>
        <w:rPr>
          <w:spacing w:val="-1"/>
        </w:rPr>
        <w:t>includes</w:t>
      </w:r>
      <w:r w:rsidRPr="00ED4F27">
        <w:rPr>
          <w:spacing w:val="-1"/>
        </w:rPr>
        <w:t xml:space="preserve"> </w:t>
      </w:r>
      <w:r>
        <w:rPr>
          <w:spacing w:val="-1"/>
        </w:rPr>
        <w:t>Safety</w:t>
      </w:r>
      <w:r w:rsidRPr="00ED4F27">
        <w:rPr>
          <w:spacing w:val="-1"/>
        </w:rPr>
        <w:t xml:space="preserve"> </w:t>
      </w:r>
      <w:r>
        <w:rPr>
          <w:spacing w:val="-1"/>
        </w:rPr>
        <w:t>certification,</w:t>
      </w:r>
      <w:r w:rsidRPr="00ED4F27">
        <w:rPr>
          <w:spacing w:val="-1"/>
        </w:rPr>
        <w:t xml:space="preserve"> CPR,</w:t>
      </w:r>
      <w:r>
        <w:rPr>
          <w:spacing w:val="-1"/>
        </w:rPr>
        <w:t xml:space="preserve"> First Aid</w:t>
      </w:r>
      <w:r w:rsidRPr="00ED4F27">
        <w:rPr>
          <w:spacing w:val="-1"/>
        </w:rPr>
        <w:t xml:space="preserve"> and </w:t>
      </w:r>
      <w:r>
        <w:rPr>
          <w:spacing w:val="-1"/>
        </w:rPr>
        <w:t>background</w:t>
      </w:r>
      <w:r w:rsidRPr="00ED4F27">
        <w:rPr>
          <w:spacing w:val="-1"/>
        </w:rPr>
        <w:t xml:space="preserve"> </w:t>
      </w:r>
      <w:r>
        <w:rPr>
          <w:spacing w:val="-1"/>
        </w:rPr>
        <w:t>check)</w:t>
      </w:r>
    </w:p>
    <w:p w14:paraId="54F70302" w14:textId="77777777" w:rsidR="0002567B" w:rsidRDefault="0002567B" w:rsidP="00ED4F27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54" w:lineRule="exact"/>
        <w:ind w:left="820" w:hanging="360"/>
        <w:rPr>
          <w:spacing w:val="-1"/>
        </w:rPr>
      </w:pPr>
      <w:r>
        <w:rPr>
          <w:spacing w:val="-1"/>
        </w:rPr>
        <w:t>Serve</w:t>
      </w:r>
      <w:r w:rsidRPr="00ED4F27">
        <w:rPr>
          <w:spacing w:val="-1"/>
        </w:rPr>
        <w:t xml:space="preserve"> as the </w:t>
      </w:r>
      <w:r>
        <w:rPr>
          <w:spacing w:val="-1"/>
        </w:rPr>
        <w:t>public</w:t>
      </w:r>
      <w:r w:rsidRPr="00ED4F27">
        <w:rPr>
          <w:spacing w:val="-1"/>
        </w:rPr>
        <w:t xml:space="preserve"> face of the DDO Water</w:t>
      </w:r>
      <w:r>
        <w:rPr>
          <w:spacing w:val="-1"/>
        </w:rPr>
        <w:t xml:space="preserve"> Polo</w:t>
      </w:r>
      <w:r w:rsidRPr="00ED4F27">
        <w:rPr>
          <w:spacing w:val="-1"/>
        </w:rPr>
        <w:t xml:space="preserve"> </w:t>
      </w:r>
      <w:r>
        <w:rPr>
          <w:spacing w:val="-1"/>
        </w:rPr>
        <w:t>Club</w:t>
      </w:r>
    </w:p>
    <w:p w14:paraId="233B4A9B" w14:textId="77777777" w:rsidR="0002567B" w:rsidRPr="00ED4F27" w:rsidRDefault="0002567B" w:rsidP="00ED4F27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54" w:lineRule="exact"/>
        <w:ind w:left="820" w:hanging="360"/>
        <w:rPr>
          <w:spacing w:val="-1"/>
        </w:rPr>
      </w:pPr>
      <w:r>
        <w:rPr>
          <w:spacing w:val="-1"/>
        </w:rPr>
        <w:t>Strong</w:t>
      </w:r>
      <w:r w:rsidRPr="00ED4F27">
        <w:rPr>
          <w:spacing w:val="-1"/>
        </w:rPr>
        <w:t xml:space="preserve"> </w:t>
      </w:r>
      <w:r>
        <w:rPr>
          <w:spacing w:val="-1"/>
        </w:rPr>
        <w:t>oral and</w:t>
      </w:r>
      <w:r w:rsidRPr="00ED4F27">
        <w:rPr>
          <w:spacing w:val="-1"/>
        </w:rPr>
        <w:t xml:space="preserve"> </w:t>
      </w:r>
      <w:r>
        <w:rPr>
          <w:spacing w:val="-1"/>
        </w:rPr>
        <w:t>written</w:t>
      </w:r>
      <w:r w:rsidRPr="00ED4F27">
        <w:rPr>
          <w:spacing w:val="-1"/>
        </w:rPr>
        <w:t xml:space="preserve"> </w:t>
      </w:r>
      <w:r>
        <w:rPr>
          <w:spacing w:val="-1"/>
        </w:rPr>
        <w:t>communication</w:t>
      </w:r>
      <w:r w:rsidRPr="00ED4F27">
        <w:rPr>
          <w:spacing w:val="-1"/>
        </w:rPr>
        <w:t xml:space="preserve"> skills</w:t>
      </w:r>
    </w:p>
    <w:p w14:paraId="34A9DED9" w14:textId="77777777" w:rsidR="0002567B" w:rsidRDefault="0002567B" w:rsidP="0002567B">
      <w:pPr>
        <w:pStyle w:val="BodyText"/>
        <w:kinsoku w:val="0"/>
        <w:overflowPunct w:val="0"/>
        <w:spacing w:before="5"/>
        <w:ind w:left="0" w:firstLine="0"/>
        <w:rPr>
          <w:sz w:val="25"/>
          <w:szCs w:val="25"/>
        </w:rPr>
      </w:pPr>
    </w:p>
    <w:p w14:paraId="73D6E9B2" w14:textId="77777777" w:rsidR="0002567B" w:rsidRDefault="0002567B" w:rsidP="0002567B">
      <w:pPr>
        <w:pStyle w:val="BodyText"/>
        <w:kinsoku w:val="0"/>
        <w:overflowPunct w:val="0"/>
        <w:spacing w:line="280" w:lineRule="exact"/>
        <w:ind w:left="100" w:firstLine="0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z w:val="20"/>
          <w:szCs w:val="20"/>
        </w:rPr>
        <w:t>HEAD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COACH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WOMEN’S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WATER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POLO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PROGRAM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AT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DOO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WATER</w:t>
      </w:r>
      <w:r>
        <w:rPr>
          <w:rFonts w:ascii="Arial Black" w:hAnsi="Arial Black" w:cs="Arial Black"/>
          <w:b/>
          <w:bCs/>
          <w:color w:val="585858"/>
          <w:spacing w:val="-5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POLO</w:t>
      </w:r>
      <w:r>
        <w:rPr>
          <w:rFonts w:ascii="Arial Black" w:hAnsi="Arial Black" w:cs="Arial Black"/>
          <w:b/>
          <w:bCs/>
          <w:color w:val="585858"/>
          <w:spacing w:val="-9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CLUB</w:t>
      </w:r>
    </w:p>
    <w:p w14:paraId="16D03AB7" w14:textId="77777777" w:rsidR="0002567B" w:rsidRDefault="0002567B" w:rsidP="0002567B">
      <w:pPr>
        <w:pStyle w:val="BodyText"/>
        <w:kinsoku w:val="0"/>
        <w:overflowPunct w:val="0"/>
        <w:spacing w:line="236" w:lineRule="exact"/>
        <w:ind w:left="100" w:firstLine="0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JANUARY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1991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-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AUGUST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1993</w:t>
      </w:r>
    </w:p>
    <w:p w14:paraId="4D694B6E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36" w:lineRule="exact"/>
        <w:ind w:left="820" w:hanging="360"/>
        <w:rPr>
          <w:spacing w:val="-2"/>
        </w:rPr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1"/>
        </w:rPr>
        <w:t>for</w:t>
      </w:r>
      <w:r>
        <w:rPr>
          <w:spacing w:val="-1"/>
        </w:rPr>
        <w:t xml:space="preserve"> day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day</w:t>
      </w:r>
      <w:r>
        <w:rPr>
          <w:spacing w:val="-2"/>
        </w:rPr>
        <w:t xml:space="preserve"> </w:t>
      </w:r>
      <w:r>
        <w:rPr>
          <w:spacing w:val="-1"/>
        </w:rPr>
        <w:t>operation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 xml:space="preserve">women’s </w:t>
      </w:r>
      <w:r>
        <w:rPr>
          <w:spacing w:val="-2"/>
        </w:rPr>
        <w:t>teams</w:t>
      </w:r>
    </w:p>
    <w:p w14:paraId="5B7FA9B4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before="41" w:line="240" w:lineRule="exact"/>
        <w:ind w:left="820" w:right="1080" w:hanging="360"/>
        <w:rPr>
          <w:spacing w:val="-1"/>
        </w:rPr>
      </w:pPr>
      <w:r>
        <w:rPr>
          <w:spacing w:val="-1"/>
        </w:rPr>
        <w:t>Plan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provide</w:t>
      </w:r>
      <w:r>
        <w:t xml:space="preserve"> the</w:t>
      </w:r>
      <w:r>
        <w:rPr>
          <w:spacing w:val="-2"/>
        </w:rPr>
        <w:t xml:space="preserve"> DDO</w:t>
      </w:r>
      <w:r>
        <w:rPr>
          <w:spacing w:val="-6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rPr>
          <w:spacing w:val="-1"/>
        </w:rPr>
        <w:t>Polo</w:t>
      </w:r>
      <w:r>
        <w:t xml:space="preserve"> </w:t>
      </w:r>
      <w:r>
        <w:rPr>
          <w:spacing w:val="-1"/>
        </w:rPr>
        <w:t>Club</w:t>
      </w:r>
      <w:r>
        <w:t xml:space="preserve"> </w:t>
      </w:r>
      <w:r>
        <w:rPr>
          <w:spacing w:val="-2"/>
        </w:rPr>
        <w:t xml:space="preserve">with </w:t>
      </w:r>
      <w:r>
        <w:rPr>
          <w:spacing w:val="-1"/>
        </w:rPr>
        <w:t>competitive</w:t>
      </w:r>
      <w:r>
        <w:t xml:space="preserve"> teams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National</w:t>
      </w:r>
      <w:r>
        <w:rPr>
          <w:spacing w:val="31"/>
        </w:rPr>
        <w:t xml:space="preserve"> </w:t>
      </w:r>
      <w:r>
        <w:rPr>
          <w:spacing w:val="-1"/>
        </w:rPr>
        <w:t>Championships</w:t>
      </w:r>
    </w:p>
    <w:p w14:paraId="4B9E4A10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39" w:lineRule="exact"/>
        <w:ind w:left="820" w:hanging="360"/>
        <w:rPr>
          <w:spacing w:val="-1"/>
        </w:rPr>
      </w:pPr>
      <w:r>
        <w:rPr>
          <w:spacing w:val="-1"/>
        </w:rPr>
        <w:t>Detailed</w:t>
      </w:r>
      <w:r>
        <w:t xml:space="preserve"> </w:t>
      </w:r>
      <w:r>
        <w:rPr>
          <w:spacing w:val="-1"/>
        </w:rPr>
        <w:t>evaluation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monitoring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female</w:t>
      </w:r>
      <w:r>
        <w:t xml:space="preserve"> </w:t>
      </w:r>
      <w:r>
        <w:rPr>
          <w:spacing w:val="-1"/>
        </w:rPr>
        <w:t>player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rPr>
          <w:spacing w:val="-1"/>
        </w:rPr>
        <w:t>performances</w:t>
      </w:r>
    </w:p>
    <w:p w14:paraId="128C2254" w14:textId="77777777" w:rsidR="0002567B" w:rsidRDefault="0002567B" w:rsidP="0002567B">
      <w:pPr>
        <w:pStyle w:val="BodyText"/>
        <w:kinsoku w:val="0"/>
        <w:overflowPunct w:val="0"/>
        <w:spacing w:before="4"/>
        <w:ind w:left="0" w:firstLine="0"/>
        <w:rPr>
          <w:sz w:val="23"/>
          <w:szCs w:val="23"/>
        </w:rPr>
      </w:pPr>
    </w:p>
    <w:p w14:paraId="250DB42E" w14:textId="77777777" w:rsidR="0002567B" w:rsidRDefault="0002567B" w:rsidP="0002567B">
      <w:pPr>
        <w:pStyle w:val="BodyText"/>
        <w:kinsoku w:val="0"/>
        <w:overflowPunct w:val="0"/>
        <w:spacing w:line="255" w:lineRule="exact"/>
        <w:ind w:left="100" w:firstLine="0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z w:val="20"/>
          <w:szCs w:val="20"/>
        </w:rPr>
        <w:t>HEAD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WATER</w:t>
      </w:r>
      <w:r>
        <w:rPr>
          <w:rFonts w:ascii="Arial Black" w:hAnsi="Arial Black" w:cs="Arial Black"/>
          <w:b/>
          <w:bCs/>
          <w:color w:val="585858"/>
          <w:spacing w:val="-6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POLO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COACH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AT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SUMMER</w:t>
      </w:r>
      <w:r>
        <w:rPr>
          <w:rFonts w:ascii="Arial Black" w:hAnsi="Arial Black" w:cs="Arial Black"/>
          <w:b/>
          <w:bCs/>
          <w:color w:val="585858"/>
          <w:spacing w:val="-6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POOL</w:t>
      </w:r>
      <w:r>
        <w:rPr>
          <w:rFonts w:ascii="Arial Black" w:hAnsi="Arial Black" w:cs="Arial Black"/>
          <w:b/>
          <w:bCs/>
          <w:color w:val="585858"/>
          <w:spacing w:val="-8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PROGRAMS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z w:val="20"/>
          <w:szCs w:val="20"/>
        </w:rPr>
        <w:t>(1994 –</w:t>
      </w:r>
      <w:r>
        <w:rPr>
          <w:rFonts w:ascii="Arial Black" w:hAnsi="Arial Black" w:cs="Arial Black"/>
          <w:b/>
          <w:bCs/>
          <w:color w:val="585858"/>
          <w:spacing w:val="-7"/>
          <w:sz w:val="20"/>
          <w:szCs w:val="20"/>
        </w:rPr>
        <w:t xml:space="preserve"> </w:t>
      </w: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1999)</w:t>
      </w:r>
    </w:p>
    <w:p w14:paraId="19C5FD03" w14:textId="77777777" w:rsidR="0002567B" w:rsidRDefault="0002567B" w:rsidP="0002567B">
      <w:pPr>
        <w:pStyle w:val="BodyText"/>
        <w:numPr>
          <w:ilvl w:val="0"/>
          <w:numId w:val="4"/>
        </w:numPr>
        <w:tabs>
          <w:tab w:val="left" w:pos="821"/>
        </w:tabs>
        <w:kinsoku w:val="0"/>
        <w:overflowPunct w:val="0"/>
        <w:spacing w:line="271" w:lineRule="exact"/>
        <w:ind w:left="820" w:hanging="360"/>
        <w:rPr>
          <w:spacing w:val="-1"/>
        </w:rPr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1"/>
        </w:rPr>
        <w:t>for</w:t>
      </w:r>
      <w:r>
        <w:rPr>
          <w:spacing w:val="-1"/>
        </w:rPr>
        <w:t xml:space="preserve"> day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day</w:t>
      </w:r>
      <w:r>
        <w:rPr>
          <w:spacing w:val="-2"/>
        </w:rP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2"/>
        </w:rPr>
        <w:t>boy’s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girl’s</w:t>
      </w:r>
      <w:r>
        <w:rPr>
          <w:spacing w:val="1"/>
        </w:rPr>
        <w:t xml:space="preserve"> </w:t>
      </w:r>
      <w:r>
        <w:rPr>
          <w:spacing w:val="-1"/>
        </w:rPr>
        <w:t>water polo</w:t>
      </w:r>
      <w:r>
        <w:rPr>
          <w:spacing w:val="-5"/>
        </w:rPr>
        <w:t xml:space="preserve"> </w:t>
      </w:r>
      <w:r>
        <w:rPr>
          <w:spacing w:val="-1"/>
        </w:rPr>
        <w:t>teams</w:t>
      </w:r>
    </w:p>
    <w:p w14:paraId="5B882DAF" w14:textId="77777777" w:rsidR="0002567B" w:rsidRDefault="0002567B" w:rsidP="0002567B">
      <w:pPr>
        <w:pStyle w:val="BodyText"/>
        <w:kinsoku w:val="0"/>
        <w:overflowPunct w:val="0"/>
        <w:spacing w:before="11"/>
        <w:ind w:left="0" w:firstLine="0"/>
        <w:rPr>
          <w:sz w:val="21"/>
          <w:szCs w:val="21"/>
        </w:rPr>
      </w:pPr>
    </w:p>
    <w:p w14:paraId="124D8B5D" w14:textId="77777777" w:rsidR="0002567B" w:rsidRDefault="00434F50" w:rsidP="002242B5">
      <w:pPr>
        <w:pStyle w:val="BodyText"/>
        <w:kinsoku w:val="0"/>
        <w:overflowPunct w:val="0"/>
        <w:ind w:left="100" w:firstLine="0"/>
        <w:rPr>
          <w:rFonts w:ascii="Arial Black" w:hAnsi="Arial Black" w:cs="Arial Black"/>
          <w:b/>
          <w:bCs/>
          <w:color w:val="585858"/>
          <w:sz w:val="20"/>
          <w:szCs w:val="20"/>
        </w:rPr>
      </w:pPr>
      <w:r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 xml:space="preserve">NOTEWORTHY </w:t>
      </w:r>
      <w:r w:rsidR="0002567B">
        <w:rPr>
          <w:rFonts w:ascii="Arial Black" w:hAnsi="Arial Black" w:cs="Arial Black"/>
          <w:b/>
          <w:bCs/>
          <w:color w:val="585858"/>
          <w:spacing w:val="-1"/>
          <w:sz w:val="20"/>
          <w:szCs w:val="20"/>
        </w:rPr>
        <w:t>COACHING</w:t>
      </w:r>
      <w:r w:rsidR="0002567B">
        <w:rPr>
          <w:rFonts w:ascii="Arial Black" w:hAnsi="Arial Black" w:cs="Arial Black"/>
          <w:b/>
          <w:bCs/>
          <w:color w:val="585858"/>
          <w:spacing w:val="-36"/>
          <w:sz w:val="20"/>
          <w:szCs w:val="20"/>
        </w:rPr>
        <w:t xml:space="preserve"> </w:t>
      </w:r>
      <w:r w:rsidR="0002567B">
        <w:rPr>
          <w:rFonts w:ascii="Arial Black" w:hAnsi="Arial Black" w:cs="Arial Black"/>
          <w:b/>
          <w:bCs/>
          <w:color w:val="585858"/>
          <w:sz w:val="20"/>
          <w:szCs w:val="20"/>
        </w:rPr>
        <w:t>ACCOMPLISHMENTS</w:t>
      </w:r>
    </w:p>
    <w:p w14:paraId="43E81AC5" w14:textId="77777777" w:rsidR="002242B5" w:rsidRDefault="002242B5" w:rsidP="002242B5">
      <w:pPr>
        <w:pStyle w:val="BodyText"/>
        <w:kinsoku w:val="0"/>
        <w:overflowPunct w:val="0"/>
        <w:ind w:left="100" w:firstLine="0"/>
        <w:rPr>
          <w:rFonts w:ascii="Arial Black" w:hAnsi="Arial Black" w:cs="Arial Black"/>
          <w:b/>
          <w:bCs/>
          <w:color w:val="585858"/>
          <w:sz w:val="20"/>
          <w:szCs w:val="20"/>
        </w:rPr>
      </w:pPr>
    </w:p>
    <w:p w14:paraId="3A57C2F2" w14:textId="77777777" w:rsidR="00434F50" w:rsidRPr="00434F50" w:rsidRDefault="002242B5" w:rsidP="00434F50">
      <w:pPr>
        <w:pStyle w:val="BodyText"/>
        <w:numPr>
          <w:ilvl w:val="0"/>
          <w:numId w:val="11"/>
        </w:numPr>
        <w:kinsoku w:val="0"/>
        <w:overflowPunct w:val="0"/>
        <w:rPr>
          <w:spacing w:val="-1"/>
        </w:rPr>
      </w:pPr>
      <w:r w:rsidRPr="00434F50">
        <w:rPr>
          <w:spacing w:val="-1"/>
        </w:rPr>
        <w:t xml:space="preserve">2005 </w:t>
      </w:r>
      <w:r w:rsidR="00434F50">
        <w:rPr>
          <w:spacing w:val="-1"/>
        </w:rPr>
        <w:t>Jack Donahue Award</w:t>
      </w:r>
      <w:r w:rsidR="00434F50" w:rsidRPr="00434F50">
        <w:rPr>
          <w:spacing w:val="-1"/>
        </w:rPr>
        <w:t xml:space="preserve"> </w:t>
      </w:r>
      <w:r w:rsidR="00434F50">
        <w:rPr>
          <w:spacing w:val="-1"/>
        </w:rPr>
        <w:t>–</w:t>
      </w:r>
      <w:r w:rsidR="00434F50" w:rsidRPr="00434F50">
        <w:rPr>
          <w:spacing w:val="-1"/>
        </w:rPr>
        <w:t xml:space="preserve"> </w:t>
      </w:r>
      <w:r w:rsidR="00434F50">
        <w:rPr>
          <w:spacing w:val="-1"/>
        </w:rPr>
        <w:t>Canadian Coach of the Year</w:t>
      </w:r>
    </w:p>
    <w:p w14:paraId="53DE8D69" w14:textId="77777777" w:rsidR="00434F50" w:rsidRDefault="00434F50" w:rsidP="00434F50">
      <w:pPr>
        <w:pStyle w:val="BodyText"/>
        <w:numPr>
          <w:ilvl w:val="0"/>
          <w:numId w:val="11"/>
        </w:numPr>
        <w:kinsoku w:val="0"/>
        <w:overflowPunct w:val="0"/>
        <w:rPr>
          <w:spacing w:val="-1"/>
        </w:rPr>
      </w:pPr>
      <w:r>
        <w:rPr>
          <w:spacing w:val="-1"/>
        </w:rPr>
        <w:t>Silver medalist World Aquatic Championships</w:t>
      </w:r>
    </w:p>
    <w:p w14:paraId="1BE3EAA2" w14:textId="77777777" w:rsidR="00434F50" w:rsidRDefault="00434F50" w:rsidP="00434F50">
      <w:pPr>
        <w:pStyle w:val="BodyText"/>
        <w:numPr>
          <w:ilvl w:val="0"/>
          <w:numId w:val="11"/>
        </w:numPr>
        <w:kinsoku w:val="0"/>
        <w:overflowPunct w:val="0"/>
        <w:rPr>
          <w:spacing w:val="-1"/>
        </w:rPr>
      </w:pPr>
      <w:r>
        <w:rPr>
          <w:spacing w:val="-1"/>
        </w:rPr>
        <w:t>Bronze Medalist World Aquatic Championships</w:t>
      </w:r>
    </w:p>
    <w:p w14:paraId="11AD1B80" w14:textId="77777777" w:rsidR="002242B5" w:rsidRDefault="00434F50" w:rsidP="00434F50">
      <w:pPr>
        <w:pStyle w:val="BodyText"/>
        <w:numPr>
          <w:ilvl w:val="0"/>
          <w:numId w:val="11"/>
        </w:numPr>
        <w:kinsoku w:val="0"/>
        <w:overflowPunct w:val="0"/>
        <w:rPr>
          <w:spacing w:val="-1"/>
        </w:rPr>
      </w:pPr>
      <w:r w:rsidRPr="00434F50">
        <w:rPr>
          <w:spacing w:val="-1"/>
        </w:rPr>
        <w:t xml:space="preserve">2 </w:t>
      </w:r>
      <w:r>
        <w:rPr>
          <w:spacing w:val="-1"/>
        </w:rPr>
        <w:t>time Olympian</w:t>
      </w:r>
    </w:p>
    <w:p w14:paraId="3904BE63" w14:textId="77777777" w:rsidR="0077596E" w:rsidRPr="00434F50" w:rsidRDefault="0077596E" w:rsidP="00434F50">
      <w:pPr>
        <w:pStyle w:val="BodyText"/>
        <w:numPr>
          <w:ilvl w:val="0"/>
          <w:numId w:val="11"/>
        </w:numPr>
        <w:kinsoku w:val="0"/>
        <w:overflowPunct w:val="0"/>
        <w:rPr>
          <w:spacing w:val="-1"/>
        </w:rPr>
      </w:pPr>
      <w:r>
        <w:rPr>
          <w:spacing w:val="-1"/>
        </w:rPr>
        <w:t>Bronze Medalist World Cup</w:t>
      </w:r>
    </w:p>
    <w:p w14:paraId="0608C159" w14:textId="77777777" w:rsidR="002242B5" w:rsidRPr="00434F50" w:rsidRDefault="00434F50" w:rsidP="00434F50">
      <w:pPr>
        <w:pStyle w:val="BodyText"/>
        <w:numPr>
          <w:ilvl w:val="0"/>
          <w:numId w:val="11"/>
        </w:numPr>
        <w:kinsoku w:val="0"/>
        <w:overflowPunct w:val="0"/>
        <w:rPr>
          <w:spacing w:val="-1"/>
        </w:rPr>
      </w:pPr>
      <w:proofErr w:type="gramStart"/>
      <w:r>
        <w:rPr>
          <w:spacing w:val="-1"/>
        </w:rPr>
        <w:t>Two time</w:t>
      </w:r>
      <w:proofErr w:type="gramEnd"/>
      <w:r>
        <w:rPr>
          <w:spacing w:val="-1"/>
        </w:rPr>
        <w:t xml:space="preserve"> recipient of Petro-Canada Coaching Excellence Award </w:t>
      </w:r>
    </w:p>
    <w:p w14:paraId="18EE1D98" w14:textId="77777777" w:rsidR="00434F50" w:rsidRDefault="00434F50" w:rsidP="00434F50">
      <w:pPr>
        <w:pStyle w:val="BodyText"/>
        <w:numPr>
          <w:ilvl w:val="0"/>
          <w:numId w:val="11"/>
        </w:numPr>
        <w:kinsoku w:val="0"/>
        <w:overflowPunct w:val="0"/>
        <w:rPr>
          <w:spacing w:val="-1"/>
        </w:rPr>
      </w:pPr>
      <w:r>
        <w:rPr>
          <w:spacing w:val="-1"/>
        </w:rPr>
        <w:t>World Junior Champion</w:t>
      </w:r>
    </w:p>
    <w:p w14:paraId="01F214C8" w14:textId="77777777" w:rsidR="0077596E" w:rsidRDefault="0077596E" w:rsidP="00434F50">
      <w:pPr>
        <w:pStyle w:val="BodyText"/>
        <w:numPr>
          <w:ilvl w:val="0"/>
          <w:numId w:val="11"/>
        </w:numPr>
        <w:kinsoku w:val="0"/>
        <w:overflowPunct w:val="0"/>
        <w:rPr>
          <w:spacing w:val="-1"/>
        </w:rPr>
      </w:pPr>
      <w:r>
        <w:rPr>
          <w:spacing w:val="-1"/>
        </w:rPr>
        <w:t>Silver Medalist World Junior Championships</w:t>
      </w:r>
    </w:p>
    <w:p w14:paraId="3F13F7DA" w14:textId="77777777" w:rsidR="002242B5" w:rsidRDefault="0077596E" w:rsidP="00434F50">
      <w:pPr>
        <w:pStyle w:val="BodyText"/>
        <w:numPr>
          <w:ilvl w:val="0"/>
          <w:numId w:val="11"/>
        </w:numPr>
        <w:kinsoku w:val="0"/>
        <w:overflowPunct w:val="0"/>
        <w:rPr>
          <w:spacing w:val="-1"/>
        </w:rPr>
      </w:pPr>
      <w:proofErr w:type="gramStart"/>
      <w:r>
        <w:rPr>
          <w:spacing w:val="-1"/>
        </w:rPr>
        <w:t>3</w:t>
      </w:r>
      <w:bookmarkStart w:id="0" w:name="_GoBack"/>
      <w:bookmarkEnd w:id="0"/>
      <w:r>
        <w:rPr>
          <w:spacing w:val="-1"/>
        </w:rPr>
        <w:t xml:space="preserve"> time</w:t>
      </w:r>
      <w:proofErr w:type="gramEnd"/>
      <w:r>
        <w:rPr>
          <w:spacing w:val="-1"/>
        </w:rPr>
        <w:t xml:space="preserve"> </w:t>
      </w:r>
      <w:r w:rsidR="00434F50">
        <w:rPr>
          <w:spacing w:val="-1"/>
        </w:rPr>
        <w:t xml:space="preserve">Silver Medalist </w:t>
      </w:r>
      <w:r>
        <w:rPr>
          <w:spacing w:val="-1"/>
        </w:rPr>
        <w:t>Pan American Games</w:t>
      </w:r>
    </w:p>
    <w:p w14:paraId="7C182CB4" w14:textId="77777777" w:rsidR="0077596E" w:rsidRPr="00434F50" w:rsidRDefault="0077596E" w:rsidP="00434F50">
      <w:pPr>
        <w:pStyle w:val="BodyText"/>
        <w:numPr>
          <w:ilvl w:val="0"/>
          <w:numId w:val="11"/>
        </w:numPr>
        <w:kinsoku w:val="0"/>
        <w:overflowPunct w:val="0"/>
        <w:rPr>
          <w:spacing w:val="-1"/>
        </w:rPr>
      </w:pPr>
      <w:r>
        <w:rPr>
          <w:spacing w:val="-1"/>
        </w:rPr>
        <w:t>Bronze medalist Pan American Games</w:t>
      </w:r>
    </w:p>
    <w:p w14:paraId="4677E34F" w14:textId="77777777" w:rsidR="0002567B" w:rsidRDefault="0002567B" w:rsidP="0002567B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14:paraId="00583986" w14:textId="77777777" w:rsidR="0002567B" w:rsidRDefault="0002567B" w:rsidP="0002567B">
      <w:pPr>
        <w:pStyle w:val="BodyText"/>
        <w:kinsoku w:val="0"/>
        <w:overflowPunct w:val="0"/>
        <w:spacing w:before="1"/>
        <w:ind w:left="0" w:firstLine="0"/>
        <w:rPr>
          <w:sz w:val="28"/>
          <w:szCs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9"/>
        <w:gridCol w:w="2621"/>
      </w:tblGrid>
      <w:tr w:rsidR="0002567B" w14:paraId="33F150B9" w14:textId="77777777" w:rsidTr="00F95602">
        <w:trPr>
          <w:trHeight w:hRule="exact" w:val="883"/>
        </w:trPr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</w:tcPr>
          <w:p w14:paraId="53A38BC4" w14:textId="77777777" w:rsidR="0002567B" w:rsidRDefault="0002567B" w:rsidP="00F95602">
            <w:pPr>
              <w:pStyle w:val="TableParagraph"/>
              <w:kinsoku w:val="0"/>
              <w:overflowPunct w:val="0"/>
              <w:spacing w:line="321" w:lineRule="exact"/>
              <w:ind w:left="230"/>
              <w:rPr>
                <w:rFonts w:ascii="Arial Black" w:hAnsi="Arial Black" w:cs="Arial Black"/>
              </w:rPr>
            </w:pPr>
            <w:r>
              <w:rPr>
                <w:rFonts w:ascii="Arial Black" w:hAnsi="Arial Black" w:cs="Arial Black"/>
                <w:b/>
                <w:bCs/>
                <w:spacing w:val="-1"/>
              </w:rPr>
              <w:t>EDUCATION</w:t>
            </w:r>
          </w:p>
          <w:p w14:paraId="4435BFFC" w14:textId="77777777" w:rsidR="0002567B" w:rsidRDefault="0002567B" w:rsidP="00F95602">
            <w:pPr>
              <w:pStyle w:val="TableParagraph"/>
              <w:kinsoku w:val="0"/>
              <w:overflowPunct w:val="0"/>
              <w:spacing w:line="281" w:lineRule="exact"/>
              <w:ind w:left="230"/>
            </w:pPr>
            <w:r>
              <w:rPr>
                <w:rFonts w:ascii="Arial Black" w:hAnsi="Arial Black" w:cs="Arial Black"/>
                <w:b/>
                <w:bCs/>
                <w:color w:val="585858"/>
                <w:spacing w:val="-1"/>
                <w:sz w:val="20"/>
                <w:szCs w:val="20"/>
              </w:rPr>
              <w:t>LEVEL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4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1"/>
                <w:sz w:val="20"/>
                <w:szCs w:val="20"/>
              </w:rPr>
              <w:t>CERTIFIED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COACH(NCCP)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COACH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 w14:paraId="5D131058" w14:textId="77777777" w:rsidR="0002567B" w:rsidRDefault="0002567B" w:rsidP="00F95602">
            <w:pPr>
              <w:pStyle w:val="TableParagraph"/>
              <w:kinsoku w:val="0"/>
              <w:overflowPunct w:val="0"/>
              <w:rPr>
                <w:rFonts w:ascii="Arial" w:hAnsi="Arial" w:cs="Arial"/>
                <w:sz w:val="20"/>
                <w:szCs w:val="20"/>
              </w:rPr>
            </w:pPr>
          </w:p>
          <w:p w14:paraId="3F66EC17" w14:textId="77777777" w:rsidR="0002567B" w:rsidRDefault="0002567B" w:rsidP="00F95602">
            <w:pPr>
              <w:pStyle w:val="TableParagraph"/>
              <w:kinsoku w:val="0"/>
              <w:overflowPunct w:val="0"/>
              <w:spacing w:before="11"/>
              <w:rPr>
                <w:rFonts w:ascii="Arial" w:hAnsi="Arial" w:cs="Arial"/>
                <w:sz w:val="19"/>
                <w:szCs w:val="19"/>
              </w:rPr>
            </w:pPr>
          </w:p>
          <w:p w14:paraId="6A7C0C50" w14:textId="77777777" w:rsidR="0002567B" w:rsidRDefault="0002567B" w:rsidP="00F95602">
            <w:pPr>
              <w:pStyle w:val="TableParagraph"/>
              <w:kinsoku w:val="0"/>
              <w:overflowPunct w:val="0"/>
              <w:ind w:left="992"/>
            </w:pPr>
            <w:r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PRESENT</w:t>
            </w:r>
          </w:p>
        </w:tc>
      </w:tr>
      <w:tr w:rsidR="0002567B" w14:paraId="5A28A326" w14:textId="77777777" w:rsidTr="00F95602">
        <w:trPr>
          <w:trHeight w:hRule="exact" w:val="761"/>
        </w:trPr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</w:tcPr>
          <w:p w14:paraId="4BB2A61E" w14:textId="77777777" w:rsidR="0002567B" w:rsidRDefault="00372F35" w:rsidP="00F95602">
            <w:pPr>
              <w:pStyle w:val="TableParagraph"/>
              <w:kinsoku w:val="0"/>
              <w:overflowPunct w:val="0"/>
              <w:spacing w:before="95" w:line="271" w:lineRule="exact"/>
              <w:ind w:left="230"/>
              <w:rPr>
                <w:rFonts w:ascii="Arial Black" w:hAnsi="Arial Black" w:cs="Arial Black"/>
                <w:color w:val="000000"/>
                <w:sz w:val="20"/>
                <w:szCs w:val="20"/>
              </w:rPr>
            </w:pPr>
            <w:r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 xml:space="preserve">BACHELOR </w:t>
            </w:r>
            <w:r w:rsidR="0002567B"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FITNESS</w:t>
            </w:r>
            <w:r w:rsidR="0002567B">
              <w:rPr>
                <w:rFonts w:ascii="Arial Black" w:hAnsi="Arial Black" w:cs="Arial Black"/>
                <w:b/>
                <w:bCs/>
                <w:color w:val="585858"/>
                <w:spacing w:val="-23"/>
                <w:sz w:val="20"/>
                <w:szCs w:val="20"/>
              </w:rPr>
              <w:t xml:space="preserve"> </w:t>
            </w:r>
            <w:r w:rsidR="0002567B"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EDUCATION</w:t>
            </w:r>
          </w:p>
          <w:p w14:paraId="1F9BAFBB" w14:textId="77777777" w:rsidR="0002567B" w:rsidRDefault="0002567B" w:rsidP="00F95602">
            <w:pPr>
              <w:pStyle w:val="TableParagraph"/>
              <w:kinsoku w:val="0"/>
              <w:overflowPunct w:val="0"/>
              <w:spacing w:line="242" w:lineRule="exact"/>
              <w:ind w:left="230"/>
            </w:pPr>
            <w:r>
              <w:rPr>
                <w:rFonts w:ascii="Arial" w:hAnsi="Arial" w:cs="Arial"/>
                <w:spacing w:val="-1"/>
                <w:sz w:val="22"/>
                <w:szCs w:val="22"/>
              </w:rPr>
              <w:t>McGill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University,</w:t>
            </w:r>
            <w:r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Montreal,</w:t>
            </w:r>
            <w:r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QC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 w14:paraId="32B162D0" w14:textId="77777777" w:rsidR="0002567B" w:rsidRDefault="0002567B" w:rsidP="00F95602">
            <w:pPr>
              <w:pStyle w:val="TableParagraph"/>
              <w:kinsoku w:val="0"/>
              <w:overflowPunct w:val="0"/>
              <w:spacing w:before="95"/>
              <w:ind w:left="1124"/>
            </w:pPr>
            <w:r>
              <w:rPr>
                <w:rFonts w:ascii="Arial Black" w:hAnsi="Arial Black" w:cs="Arial Black"/>
                <w:b/>
                <w:bCs/>
                <w:color w:val="585858"/>
                <w:spacing w:val="-1"/>
                <w:sz w:val="20"/>
                <w:szCs w:val="20"/>
              </w:rPr>
              <w:t>1993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6"/>
                <w:sz w:val="20"/>
                <w:szCs w:val="20"/>
              </w:rPr>
              <w:t xml:space="preserve"> </w:t>
            </w:r>
            <w:r w:rsidR="00372F35"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–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1996</w:t>
            </w:r>
          </w:p>
        </w:tc>
      </w:tr>
      <w:tr w:rsidR="0002567B" w14:paraId="276AF33D" w14:textId="77777777" w:rsidTr="00F95602">
        <w:trPr>
          <w:trHeight w:hRule="exact" w:val="769"/>
        </w:trPr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</w:tcPr>
          <w:p w14:paraId="6407BD9F" w14:textId="77777777" w:rsidR="0002567B" w:rsidRDefault="0002567B" w:rsidP="00F95602">
            <w:pPr>
              <w:pStyle w:val="TableParagraph"/>
              <w:kinsoku w:val="0"/>
              <w:overflowPunct w:val="0"/>
              <w:spacing w:before="92" w:line="271" w:lineRule="exact"/>
              <w:ind w:left="230"/>
              <w:rPr>
                <w:rFonts w:ascii="Arial Black" w:hAnsi="Arial Black" w:cs="Arial Black"/>
                <w:color w:val="000000"/>
                <w:sz w:val="20"/>
                <w:szCs w:val="20"/>
              </w:rPr>
            </w:pPr>
            <w:r>
              <w:rPr>
                <w:rFonts w:ascii="Arial Black" w:hAnsi="Arial Black" w:cs="Arial Black"/>
                <w:b/>
                <w:bCs/>
                <w:color w:val="585858"/>
                <w:spacing w:val="-1"/>
                <w:sz w:val="20"/>
                <w:szCs w:val="20"/>
              </w:rPr>
              <w:lastRenderedPageBreak/>
              <w:t>SOCIAL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1"/>
                <w:sz w:val="20"/>
                <w:szCs w:val="20"/>
              </w:rPr>
              <w:t>SCIENCES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&amp;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LANGUAGE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LITERATURE</w:t>
            </w:r>
          </w:p>
          <w:p w14:paraId="18026E48" w14:textId="77777777" w:rsidR="0002567B" w:rsidRDefault="0002567B" w:rsidP="00F95602">
            <w:pPr>
              <w:pStyle w:val="TableParagraph"/>
              <w:kinsoku w:val="0"/>
              <w:overflowPunct w:val="0"/>
              <w:spacing w:line="242" w:lineRule="exact"/>
              <w:ind w:left="230"/>
            </w:pPr>
            <w:r>
              <w:rPr>
                <w:rFonts w:ascii="Arial" w:hAnsi="Arial" w:cs="Arial"/>
                <w:spacing w:val="-1"/>
                <w:sz w:val="22"/>
                <w:szCs w:val="22"/>
              </w:rPr>
              <w:t>John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Abbott</w:t>
            </w:r>
            <w:r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College,</w:t>
            </w:r>
            <w:r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Montreal, </w:t>
            </w:r>
            <w:r>
              <w:rPr>
                <w:rFonts w:ascii="Arial" w:hAnsi="Arial" w:cs="Arial"/>
                <w:sz w:val="22"/>
                <w:szCs w:val="22"/>
              </w:rPr>
              <w:t>QC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 w14:paraId="304D7AC0" w14:textId="77777777" w:rsidR="0002567B" w:rsidRDefault="0002567B" w:rsidP="00F95602">
            <w:pPr>
              <w:pStyle w:val="TableParagraph"/>
              <w:kinsoku w:val="0"/>
              <w:overflowPunct w:val="0"/>
              <w:spacing w:before="92"/>
              <w:ind w:left="1124"/>
            </w:pPr>
            <w:r>
              <w:rPr>
                <w:rFonts w:ascii="Arial Black" w:hAnsi="Arial Black" w:cs="Arial Black"/>
                <w:b/>
                <w:bCs/>
                <w:color w:val="585858"/>
                <w:spacing w:val="-1"/>
                <w:sz w:val="20"/>
                <w:szCs w:val="20"/>
              </w:rPr>
              <w:t>1991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6"/>
                <w:sz w:val="20"/>
                <w:szCs w:val="20"/>
              </w:rPr>
              <w:t xml:space="preserve"> </w:t>
            </w:r>
            <w:r w:rsidR="00372F35"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–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1992</w:t>
            </w:r>
          </w:p>
        </w:tc>
      </w:tr>
      <w:tr w:rsidR="0002567B" w14:paraId="0E09CE19" w14:textId="77777777" w:rsidTr="00F95602">
        <w:trPr>
          <w:trHeight w:hRule="exact" w:val="672"/>
        </w:trPr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</w:tcPr>
          <w:p w14:paraId="4D023CAF" w14:textId="77777777" w:rsidR="0002567B" w:rsidRDefault="0002567B" w:rsidP="00F95602">
            <w:pPr>
              <w:pStyle w:val="TableParagraph"/>
              <w:kinsoku w:val="0"/>
              <w:overflowPunct w:val="0"/>
              <w:spacing w:before="103" w:line="271" w:lineRule="exact"/>
              <w:ind w:left="230"/>
              <w:rPr>
                <w:rFonts w:ascii="Arial Black" w:hAnsi="Arial Black" w:cs="Arial Black"/>
                <w:color w:val="000000"/>
                <w:sz w:val="20"/>
                <w:szCs w:val="20"/>
              </w:rPr>
            </w:pPr>
            <w:r>
              <w:rPr>
                <w:rFonts w:ascii="Arial Black" w:hAnsi="Arial Black" w:cs="Arial Black"/>
                <w:b/>
                <w:bCs/>
                <w:color w:val="585858"/>
                <w:spacing w:val="-1"/>
                <w:sz w:val="20"/>
                <w:szCs w:val="20"/>
              </w:rPr>
              <w:t>BUSINESS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32"/>
                <w:sz w:val="20"/>
                <w:szCs w:val="20"/>
              </w:rPr>
              <w:t xml:space="preserve"> 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1"/>
                <w:sz w:val="20"/>
                <w:szCs w:val="20"/>
              </w:rPr>
              <w:t>ADMINISTRATION</w:t>
            </w:r>
          </w:p>
          <w:p w14:paraId="4EC512D7" w14:textId="77777777" w:rsidR="0002567B" w:rsidRDefault="0002567B" w:rsidP="00F95602">
            <w:pPr>
              <w:pStyle w:val="TableParagraph"/>
              <w:kinsoku w:val="0"/>
              <w:overflowPunct w:val="0"/>
              <w:spacing w:line="242" w:lineRule="exact"/>
              <w:ind w:left="230"/>
              <w:rPr>
                <w:rFonts w:ascii="Arial" w:hAnsi="Arial" w:cs="Arial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spacing w:val="-1"/>
                <w:sz w:val="22"/>
                <w:szCs w:val="22"/>
              </w:rPr>
              <w:t>Long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Beach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City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College,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Long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Beach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California</w:t>
            </w:r>
          </w:p>
          <w:p w14:paraId="7265CA33" w14:textId="77777777" w:rsidR="00E6016C" w:rsidRDefault="00E6016C" w:rsidP="00F95602">
            <w:pPr>
              <w:pStyle w:val="TableParagraph"/>
              <w:kinsoku w:val="0"/>
              <w:overflowPunct w:val="0"/>
              <w:spacing w:line="242" w:lineRule="exact"/>
              <w:ind w:left="230"/>
              <w:rPr>
                <w:rFonts w:ascii="Arial" w:hAnsi="Arial" w:cs="Arial"/>
                <w:spacing w:val="-1"/>
                <w:sz w:val="22"/>
                <w:szCs w:val="22"/>
              </w:rPr>
            </w:pPr>
          </w:p>
          <w:p w14:paraId="69DED106" w14:textId="5FFD5032" w:rsidR="00E6016C" w:rsidRDefault="00E6016C" w:rsidP="00E6016C">
            <w:pPr>
              <w:pStyle w:val="Heading1"/>
            </w:pPr>
            <w:r>
              <w:t>S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 w14:paraId="2405D003" w14:textId="77777777" w:rsidR="0002567B" w:rsidRDefault="0002567B" w:rsidP="00F95602">
            <w:pPr>
              <w:pStyle w:val="TableParagraph"/>
              <w:kinsoku w:val="0"/>
              <w:overflowPunct w:val="0"/>
              <w:spacing w:before="103"/>
              <w:ind w:left="1124"/>
            </w:pPr>
            <w:r>
              <w:rPr>
                <w:rFonts w:ascii="Arial Black" w:hAnsi="Arial Black" w:cs="Arial Black"/>
                <w:b/>
                <w:bCs/>
                <w:color w:val="585858"/>
                <w:spacing w:val="-1"/>
                <w:sz w:val="20"/>
                <w:szCs w:val="20"/>
              </w:rPr>
              <w:t>1991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6"/>
                <w:sz w:val="20"/>
                <w:szCs w:val="20"/>
              </w:rPr>
              <w:t xml:space="preserve"> </w:t>
            </w:r>
            <w:r w:rsidR="00372F35"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–</w:t>
            </w:r>
            <w:r>
              <w:rPr>
                <w:rFonts w:ascii="Arial Black" w:hAnsi="Arial Black" w:cs="Arial Black"/>
                <w:b/>
                <w:bCs/>
                <w:color w:val="585858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Black" w:hAnsi="Arial Black" w:cs="Arial Black"/>
                <w:b/>
                <w:bCs/>
                <w:color w:val="585858"/>
                <w:sz w:val="20"/>
                <w:szCs w:val="20"/>
              </w:rPr>
              <w:t>1991</w:t>
            </w:r>
          </w:p>
        </w:tc>
      </w:tr>
    </w:tbl>
    <w:p w14:paraId="293441BE" w14:textId="77777777" w:rsidR="0002567B" w:rsidRDefault="0002567B" w:rsidP="0002567B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14:paraId="54CAD364" w14:textId="1D4B5B48" w:rsidR="0002567B" w:rsidRDefault="00E6016C" w:rsidP="00E6016C">
      <w:pPr>
        <w:pStyle w:val="Heading1"/>
      </w:pPr>
      <w:r>
        <w:t>Skills</w:t>
      </w:r>
    </w:p>
    <w:p w14:paraId="6EF98FED" w14:textId="20FF857A" w:rsidR="00E6016C" w:rsidRPr="00E6016C" w:rsidRDefault="00E6016C" w:rsidP="00E6016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6016C">
        <w:rPr>
          <w:rFonts w:ascii="Arial" w:hAnsi="Arial" w:cs="Arial"/>
          <w:sz w:val="22"/>
          <w:szCs w:val="22"/>
        </w:rPr>
        <w:t>Leadership</w:t>
      </w:r>
    </w:p>
    <w:p w14:paraId="05B0521F" w14:textId="6802A3D5" w:rsidR="00E6016C" w:rsidRPr="00E6016C" w:rsidRDefault="00E6016C" w:rsidP="00E6016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proofErr w:type="gramStart"/>
      <w:r w:rsidRPr="00E6016C">
        <w:rPr>
          <w:rFonts w:ascii="Arial" w:hAnsi="Arial" w:cs="Arial"/>
          <w:sz w:val="22"/>
          <w:szCs w:val="22"/>
        </w:rPr>
        <w:t>Team work</w:t>
      </w:r>
      <w:proofErr w:type="gramEnd"/>
    </w:p>
    <w:p w14:paraId="4853FE9E" w14:textId="4A4860D9" w:rsidR="00E6016C" w:rsidRPr="00E6016C" w:rsidRDefault="00E6016C" w:rsidP="00E6016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6016C">
        <w:rPr>
          <w:rFonts w:ascii="Arial" w:hAnsi="Arial" w:cs="Arial"/>
          <w:sz w:val="22"/>
          <w:szCs w:val="22"/>
        </w:rPr>
        <w:t>Active listening</w:t>
      </w:r>
    </w:p>
    <w:p w14:paraId="55B841D1" w14:textId="29357D88" w:rsidR="00E6016C" w:rsidRPr="00E6016C" w:rsidRDefault="00E6016C" w:rsidP="00E6016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6016C">
        <w:rPr>
          <w:rFonts w:ascii="Arial" w:hAnsi="Arial" w:cs="Arial"/>
          <w:sz w:val="22"/>
          <w:szCs w:val="22"/>
        </w:rPr>
        <w:t>Creativity and problem solving</w:t>
      </w:r>
    </w:p>
    <w:p w14:paraId="041D9FFA" w14:textId="3AC01E2F" w:rsidR="00E6016C" w:rsidRPr="00E6016C" w:rsidRDefault="00E6016C" w:rsidP="00E6016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6016C">
        <w:rPr>
          <w:rFonts w:ascii="Arial" w:hAnsi="Arial" w:cs="Arial"/>
          <w:sz w:val="22"/>
          <w:szCs w:val="22"/>
        </w:rPr>
        <w:t>Strategic planning</w:t>
      </w:r>
    </w:p>
    <w:p w14:paraId="7752CA50" w14:textId="5A5C34D0" w:rsidR="00E6016C" w:rsidRPr="00E6016C" w:rsidRDefault="00E6016C" w:rsidP="00E6016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6016C">
        <w:rPr>
          <w:rFonts w:ascii="Arial" w:hAnsi="Arial" w:cs="Arial"/>
          <w:sz w:val="22"/>
          <w:szCs w:val="22"/>
        </w:rPr>
        <w:t>Appropriate and risk assessment decision making</w:t>
      </w:r>
    </w:p>
    <w:p w14:paraId="1E62FED5" w14:textId="2CFBB6B7" w:rsidR="00E6016C" w:rsidRPr="00E6016C" w:rsidRDefault="00E6016C" w:rsidP="00E6016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6016C">
        <w:rPr>
          <w:rFonts w:ascii="Arial" w:hAnsi="Arial" w:cs="Arial"/>
          <w:sz w:val="22"/>
          <w:szCs w:val="22"/>
        </w:rPr>
        <w:t xml:space="preserve">Written and Oral </w:t>
      </w:r>
      <w:proofErr w:type="spellStart"/>
      <w:r w:rsidRPr="00E6016C">
        <w:rPr>
          <w:rFonts w:ascii="Arial" w:hAnsi="Arial" w:cs="Arial"/>
          <w:sz w:val="22"/>
          <w:szCs w:val="22"/>
        </w:rPr>
        <w:t>Communciation</w:t>
      </w:r>
      <w:proofErr w:type="spellEnd"/>
    </w:p>
    <w:p w14:paraId="4F9D4646" w14:textId="62B7B05E" w:rsidR="00E6016C" w:rsidRPr="00E6016C" w:rsidRDefault="00E6016C" w:rsidP="00E6016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6016C">
        <w:rPr>
          <w:rFonts w:ascii="Arial" w:hAnsi="Arial" w:cs="Arial"/>
          <w:sz w:val="22"/>
          <w:szCs w:val="22"/>
        </w:rPr>
        <w:t>Presentation and public speaking</w:t>
      </w:r>
    </w:p>
    <w:p w14:paraId="2C3D83FF" w14:textId="77777777" w:rsidR="00E6016C" w:rsidRPr="00E6016C" w:rsidRDefault="00E6016C" w:rsidP="00E6016C">
      <w:pPr>
        <w:rPr>
          <w:lang w:eastAsia="en-CA"/>
        </w:rPr>
      </w:pPr>
    </w:p>
    <w:p w14:paraId="041C741B" w14:textId="77777777" w:rsidR="0002567B" w:rsidRDefault="0002567B" w:rsidP="0002567B">
      <w:pPr>
        <w:pStyle w:val="BodyText"/>
        <w:kinsoku w:val="0"/>
        <w:overflowPunct w:val="0"/>
        <w:spacing w:before="5"/>
        <w:ind w:left="0" w:firstLine="0"/>
        <w:rPr>
          <w:sz w:val="18"/>
          <w:szCs w:val="18"/>
        </w:rPr>
      </w:pPr>
    </w:p>
    <w:p w14:paraId="529EDBF1" w14:textId="34E0668E" w:rsidR="0002567B" w:rsidRDefault="00E6016C" w:rsidP="0002567B">
      <w:pPr>
        <w:pStyle w:val="Heading1"/>
        <w:kinsoku w:val="0"/>
        <w:overflowPunct w:val="0"/>
        <w:spacing w:line="325" w:lineRule="exact"/>
        <w:ind w:left="338"/>
        <w:rPr>
          <w:b w:val="0"/>
          <w:bCs w:val="0"/>
        </w:rPr>
      </w:pPr>
      <w:r>
        <w:t xml:space="preserve">WATER POLO </w:t>
      </w:r>
      <w:r w:rsidR="0002567B">
        <w:t>RELATED</w:t>
      </w:r>
      <w:r w:rsidR="0002567B">
        <w:rPr>
          <w:spacing w:val="-6"/>
        </w:rPr>
        <w:t xml:space="preserve"> </w:t>
      </w:r>
      <w:r w:rsidR="0002567B">
        <w:rPr>
          <w:spacing w:val="-1"/>
        </w:rPr>
        <w:t>SKILLS</w:t>
      </w:r>
    </w:p>
    <w:p w14:paraId="336885DE" w14:textId="77777777" w:rsidR="0002567B" w:rsidRDefault="0002567B" w:rsidP="008B6201">
      <w:pPr>
        <w:pStyle w:val="BodyText"/>
        <w:numPr>
          <w:ilvl w:val="0"/>
          <w:numId w:val="10"/>
        </w:numPr>
        <w:tabs>
          <w:tab w:val="left" w:pos="1059"/>
        </w:tabs>
        <w:kinsoku w:val="0"/>
        <w:overflowPunct w:val="0"/>
        <w:spacing w:line="232" w:lineRule="exact"/>
        <w:rPr>
          <w:spacing w:val="-1"/>
        </w:rPr>
      </w:pPr>
      <w:r>
        <w:rPr>
          <w:b/>
          <w:bCs/>
          <w:spacing w:val="-1"/>
        </w:rPr>
        <w:t>Languages:</w:t>
      </w:r>
      <w:r>
        <w:rPr>
          <w:b/>
          <w:bCs/>
          <w:spacing w:val="2"/>
        </w:rPr>
        <w:t xml:space="preserve"> </w:t>
      </w:r>
      <w:r>
        <w:rPr>
          <w:spacing w:val="-1"/>
        </w:rPr>
        <w:t>English</w:t>
      </w:r>
      <w:r>
        <w:t xml:space="preserve"> &amp; </w:t>
      </w:r>
      <w:r>
        <w:rPr>
          <w:spacing w:val="-1"/>
        </w:rPr>
        <w:t>French, spoken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written,</w:t>
      </w:r>
      <w:r>
        <w:rPr>
          <w:spacing w:val="1"/>
        </w:rPr>
        <w:t xml:space="preserve"> </w:t>
      </w:r>
      <w:r>
        <w:rPr>
          <w:spacing w:val="-1"/>
        </w:rPr>
        <w:t>Spanish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Portuguese</w:t>
      </w:r>
    </w:p>
    <w:p w14:paraId="4BE45CE8" w14:textId="77777777" w:rsidR="0002567B" w:rsidRDefault="0002567B" w:rsidP="008B6201">
      <w:pPr>
        <w:pStyle w:val="BodyText"/>
        <w:numPr>
          <w:ilvl w:val="0"/>
          <w:numId w:val="10"/>
        </w:numPr>
        <w:tabs>
          <w:tab w:val="left" w:pos="1059"/>
        </w:tabs>
        <w:kinsoku w:val="0"/>
        <w:overflowPunct w:val="0"/>
        <w:spacing w:line="239" w:lineRule="exact"/>
      </w:pPr>
      <w:r>
        <w:rPr>
          <w:b/>
          <w:bCs/>
          <w:spacing w:val="-4"/>
        </w:rPr>
        <w:t>Tactical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game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planning</w:t>
      </w:r>
    </w:p>
    <w:p w14:paraId="12CD0028" w14:textId="77777777" w:rsidR="0002567B" w:rsidRDefault="0002567B" w:rsidP="008B6201">
      <w:pPr>
        <w:pStyle w:val="BodyText"/>
        <w:numPr>
          <w:ilvl w:val="0"/>
          <w:numId w:val="10"/>
        </w:numPr>
        <w:tabs>
          <w:tab w:val="left" w:pos="1059"/>
        </w:tabs>
        <w:kinsoku w:val="0"/>
        <w:overflowPunct w:val="0"/>
        <w:spacing w:line="240" w:lineRule="exact"/>
        <w:rPr>
          <w:spacing w:val="-1"/>
        </w:rPr>
      </w:pPr>
      <w:r>
        <w:rPr>
          <w:spacing w:val="-1"/>
        </w:rPr>
        <w:t>Opponent Scouting</w:t>
      </w:r>
    </w:p>
    <w:p w14:paraId="5D8BCA22" w14:textId="77777777" w:rsidR="0002567B" w:rsidRDefault="0002567B" w:rsidP="008B6201">
      <w:pPr>
        <w:pStyle w:val="BodyText"/>
        <w:numPr>
          <w:ilvl w:val="0"/>
          <w:numId w:val="10"/>
        </w:numPr>
        <w:tabs>
          <w:tab w:val="left" w:pos="1059"/>
        </w:tabs>
        <w:kinsoku w:val="0"/>
        <w:overflowPunct w:val="0"/>
        <w:spacing w:line="240" w:lineRule="exact"/>
        <w:rPr>
          <w:spacing w:val="-1"/>
        </w:rPr>
      </w:pPr>
      <w:r>
        <w:rPr>
          <w:spacing w:val="-3"/>
        </w:rPr>
        <w:t>Technical</w:t>
      </w:r>
      <w:r>
        <w:rPr>
          <w:spacing w:val="-7"/>
        </w:rPr>
        <w:t xml:space="preserve"> </w:t>
      </w:r>
      <w:r>
        <w:rPr>
          <w:spacing w:val="-1"/>
        </w:rPr>
        <w:t>teaching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water</w:t>
      </w:r>
      <w:r>
        <w:rPr>
          <w:spacing w:val="2"/>
        </w:rPr>
        <w:t xml:space="preserve"> </w:t>
      </w:r>
      <w:r>
        <w:rPr>
          <w:spacing w:val="-1"/>
        </w:rPr>
        <w:t>polo</w:t>
      </w:r>
      <w:r>
        <w:t xml:space="preserve"> </w:t>
      </w:r>
      <w:r>
        <w:rPr>
          <w:spacing w:val="-1"/>
        </w:rPr>
        <w:t>skills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both</w:t>
      </w:r>
      <w:r>
        <w:rPr>
          <w:spacing w:val="-2"/>
        </w:rPr>
        <w:t xml:space="preserve"> </w:t>
      </w:r>
      <w:r>
        <w:rPr>
          <w:spacing w:val="-1"/>
        </w:rPr>
        <w:t>defense</w:t>
      </w:r>
      <w:r>
        <w:t xml:space="preserve"> and</w:t>
      </w:r>
      <w:r>
        <w:rPr>
          <w:spacing w:val="3"/>
        </w:rPr>
        <w:t xml:space="preserve"> </w:t>
      </w:r>
      <w:r>
        <w:rPr>
          <w:spacing w:val="-1"/>
        </w:rPr>
        <w:t>offense</w:t>
      </w:r>
    </w:p>
    <w:p w14:paraId="56D65EC1" w14:textId="77777777" w:rsidR="0002567B" w:rsidRDefault="0002567B" w:rsidP="008B6201">
      <w:pPr>
        <w:pStyle w:val="BodyText"/>
        <w:numPr>
          <w:ilvl w:val="0"/>
          <w:numId w:val="10"/>
        </w:numPr>
        <w:tabs>
          <w:tab w:val="left" w:pos="1059"/>
        </w:tabs>
        <w:kinsoku w:val="0"/>
        <w:overflowPunct w:val="0"/>
        <w:spacing w:line="240" w:lineRule="exact"/>
        <w:rPr>
          <w:spacing w:val="-1"/>
        </w:rPr>
      </w:pPr>
      <w:r>
        <w:rPr>
          <w:spacing w:val="-4"/>
        </w:rPr>
        <w:t>Yearly</w:t>
      </w:r>
      <w:r>
        <w:rPr>
          <w:spacing w:val="-11"/>
        </w:rPr>
        <w:t xml:space="preserve"> </w:t>
      </w:r>
      <w:r>
        <w:rPr>
          <w:spacing w:val="-1"/>
        </w:rPr>
        <w:t>training</w:t>
      </w:r>
      <w:r>
        <w:rPr>
          <w:spacing w:val="10"/>
        </w:rPr>
        <w:t xml:space="preserve"> </w:t>
      </w:r>
      <w:r>
        <w:rPr>
          <w:spacing w:val="-1"/>
        </w:rPr>
        <w:t>plan</w:t>
      </w:r>
    </w:p>
    <w:p w14:paraId="78FDFB3C" w14:textId="77777777" w:rsidR="0002567B" w:rsidRDefault="0002567B" w:rsidP="008B6201">
      <w:pPr>
        <w:pStyle w:val="BodyText"/>
        <w:numPr>
          <w:ilvl w:val="0"/>
          <w:numId w:val="10"/>
        </w:numPr>
        <w:tabs>
          <w:tab w:val="left" w:pos="1059"/>
        </w:tabs>
        <w:kinsoku w:val="0"/>
        <w:overflowPunct w:val="0"/>
        <w:spacing w:line="240" w:lineRule="exact"/>
        <w:rPr>
          <w:spacing w:val="-1"/>
        </w:rPr>
      </w:pPr>
      <w:r>
        <w:rPr>
          <w:spacing w:val="-1"/>
        </w:rPr>
        <w:t>Dry</w:t>
      </w:r>
      <w:r>
        <w:rPr>
          <w:spacing w:val="-2"/>
        </w:rPr>
        <w:t xml:space="preserve"> </w:t>
      </w:r>
      <w:r>
        <w:rPr>
          <w:spacing w:val="-1"/>
        </w:rPr>
        <w:t>land/Strength Training</w:t>
      </w:r>
      <w:r>
        <w:rPr>
          <w:spacing w:val="-13"/>
        </w:rPr>
        <w:t xml:space="preserve"> </w:t>
      </w:r>
      <w:r>
        <w:rPr>
          <w:spacing w:val="-1"/>
        </w:rPr>
        <w:t>knowledge</w:t>
      </w:r>
    </w:p>
    <w:p w14:paraId="429C26EE" w14:textId="77777777" w:rsidR="0002567B" w:rsidRDefault="0002567B" w:rsidP="008B6201">
      <w:pPr>
        <w:pStyle w:val="BodyText"/>
        <w:numPr>
          <w:ilvl w:val="0"/>
          <w:numId w:val="10"/>
        </w:numPr>
        <w:tabs>
          <w:tab w:val="left" w:pos="1059"/>
        </w:tabs>
        <w:kinsoku w:val="0"/>
        <w:overflowPunct w:val="0"/>
        <w:spacing w:line="240" w:lineRule="exact"/>
        <w:rPr>
          <w:spacing w:val="-1"/>
        </w:rPr>
      </w:pPr>
      <w:r>
        <w:rPr>
          <w:spacing w:val="-1"/>
        </w:rPr>
        <w:t>Cross</w:t>
      </w:r>
      <w:r>
        <w:rPr>
          <w:spacing w:val="-2"/>
        </w:rPr>
        <w:t xml:space="preserve"> </w:t>
      </w:r>
      <w:r>
        <w:rPr>
          <w:spacing w:val="-1"/>
        </w:rPr>
        <w:t>training</w:t>
      </w:r>
      <w:r>
        <w:t xml:space="preserve"> </w:t>
      </w:r>
      <w:r>
        <w:rPr>
          <w:spacing w:val="-1"/>
        </w:rPr>
        <w:t>Programs/ Sport transfer</w:t>
      </w:r>
    </w:p>
    <w:p w14:paraId="7B8E554B" w14:textId="77777777" w:rsidR="0002567B" w:rsidRDefault="0002567B" w:rsidP="008B6201">
      <w:pPr>
        <w:pStyle w:val="BodyText"/>
        <w:numPr>
          <w:ilvl w:val="0"/>
          <w:numId w:val="10"/>
        </w:numPr>
        <w:tabs>
          <w:tab w:val="left" w:pos="1059"/>
        </w:tabs>
        <w:kinsoku w:val="0"/>
        <w:overflowPunct w:val="0"/>
        <w:spacing w:line="240" w:lineRule="exact"/>
        <w:rPr>
          <w:spacing w:val="-1"/>
        </w:rPr>
      </w:pPr>
      <w:r>
        <w:rPr>
          <w:spacing w:val="-6"/>
        </w:rPr>
        <w:t xml:space="preserve">Team </w:t>
      </w:r>
      <w:r>
        <w:rPr>
          <w:spacing w:val="-1"/>
        </w:rPr>
        <w:t>Building</w:t>
      </w:r>
    </w:p>
    <w:p w14:paraId="1E6B2079" w14:textId="77777777" w:rsidR="0002567B" w:rsidRDefault="0002567B" w:rsidP="008B6201">
      <w:pPr>
        <w:pStyle w:val="BodyText"/>
        <w:numPr>
          <w:ilvl w:val="0"/>
          <w:numId w:val="10"/>
        </w:numPr>
        <w:tabs>
          <w:tab w:val="left" w:pos="1059"/>
        </w:tabs>
        <w:kinsoku w:val="0"/>
        <w:overflowPunct w:val="0"/>
        <w:spacing w:line="244" w:lineRule="exact"/>
        <w:rPr>
          <w:spacing w:val="-1"/>
        </w:rPr>
      </w:pPr>
      <w:r>
        <w:rPr>
          <w:spacing w:val="-1"/>
        </w:rPr>
        <w:t>Physical preparation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athletes</w:t>
      </w:r>
    </w:p>
    <w:p w14:paraId="0EC9901C" w14:textId="77777777" w:rsidR="0002567B" w:rsidRDefault="0002567B" w:rsidP="008B6201">
      <w:pPr>
        <w:pStyle w:val="BodyText"/>
        <w:numPr>
          <w:ilvl w:val="0"/>
          <w:numId w:val="10"/>
        </w:numPr>
        <w:tabs>
          <w:tab w:val="left" w:pos="1059"/>
        </w:tabs>
        <w:kinsoku w:val="0"/>
        <w:overflowPunct w:val="0"/>
        <w:spacing w:line="250" w:lineRule="exact"/>
        <w:rPr>
          <w:spacing w:val="-1"/>
        </w:rPr>
      </w:pPr>
      <w:r>
        <w:rPr>
          <w:spacing w:val="-1"/>
        </w:rPr>
        <w:t>Program Planning</w:t>
      </w:r>
      <w:r>
        <w:t xml:space="preserve"> at</w:t>
      </w:r>
      <w:r>
        <w:rPr>
          <w:spacing w:val="-1"/>
        </w:rPr>
        <w:t xml:space="preserve"> all</w:t>
      </w:r>
      <w:r>
        <w:t xml:space="preserve"> </w:t>
      </w:r>
      <w:r>
        <w:rPr>
          <w:spacing w:val="-2"/>
        </w:rP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play</w:t>
      </w:r>
    </w:p>
    <w:p w14:paraId="65AA46F4" w14:textId="77777777" w:rsidR="0002567B" w:rsidRDefault="0002567B" w:rsidP="0002567B">
      <w:pPr>
        <w:pStyle w:val="BodyText"/>
        <w:kinsoku w:val="0"/>
        <w:overflowPunct w:val="0"/>
        <w:ind w:left="0" w:firstLine="0"/>
      </w:pPr>
    </w:p>
    <w:p w14:paraId="5070F51A" w14:textId="77777777" w:rsidR="00372F35" w:rsidRPr="00372F35" w:rsidRDefault="00372F35" w:rsidP="0002567B">
      <w:pPr>
        <w:pStyle w:val="BodyText"/>
        <w:kinsoku w:val="0"/>
        <w:overflowPunct w:val="0"/>
        <w:ind w:left="0" w:firstLine="0"/>
        <w:rPr>
          <w:b/>
        </w:rPr>
      </w:pPr>
    </w:p>
    <w:p w14:paraId="1877C6F5" w14:textId="77777777" w:rsidR="008B6201" w:rsidRDefault="008B6201" w:rsidP="008B6201">
      <w:pPr>
        <w:pStyle w:val="BodyText"/>
        <w:kinsoku w:val="0"/>
        <w:overflowPunct w:val="0"/>
        <w:ind w:left="0" w:firstLine="0"/>
        <w:rPr>
          <w:rFonts w:ascii="Arial Black" w:hAnsi="Arial Black"/>
          <w:b/>
        </w:rPr>
      </w:pPr>
    </w:p>
    <w:p w14:paraId="461856AE" w14:textId="77777777" w:rsidR="008B6201" w:rsidRDefault="008B6201" w:rsidP="008B6201">
      <w:pPr>
        <w:pStyle w:val="BodyText"/>
        <w:kinsoku w:val="0"/>
        <w:overflowPunct w:val="0"/>
        <w:ind w:left="0" w:firstLine="0"/>
        <w:rPr>
          <w:rFonts w:ascii="Arial Black" w:hAnsi="Arial Black"/>
          <w:b/>
        </w:rPr>
      </w:pPr>
    </w:p>
    <w:p w14:paraId="2EC23B76" w14:textId="77777777" w:rsidR="008B6201" w:rsidRDefault="008B6201" w:rsidP="008B6201">
      <w:pPr>
        <w:pStyle w:val="BodyText"/>
        <w:kinsoku w:val="0"/>
        <w:overflowPunct w:val="0"/>
        <w:ind w:left="0" w:firstLine="0"/>
        <w:rPr>
          <w:rFonts w:ascii="Arial Black" w:hAnsi="Arial Black"/>
          <w:b/>
        </w:rPr>
      </w:pPr>
    </w:p>
    <w:p w14:paraId="6C6FE712" w14:textId="77777777" w:rsidR="008B6201" w:rsidRDefault="008B6201" w:rsidP="008B6201">
      <w:pPr>
        <w:pStyle w:val="BodyText"/>
        <w:kinsoku w:val="0"/>
        <w:overflowPunct w:val="0"/>
        <w:ind w:left="0" w:firstLine="0"/>
        <w:rPr>
          <w:rFonts w:ascii="Arial Black" w:hAnsi="Arial Black"/>
          <w:b/>
        </w:rPr>
      </w:pPr>
    </w:p>
    <w:p w14:paraId="1C008923" w14:textId="77777777" w:rsidR="00372F35" w:rsidRPr="00372F35" w:rsidRDefault="00372F35" w:rsidP="008B6201">
      <w:pPr>
        <w:pStyle w:val="BodyText"/>
        <w:kinsoku w:val="0"/>
        <w:overflowPunct w:val="0"/>
        <w:ind w:left="0" w:firstLine="0"/>
        <w:rPr>
          <w:rFonts w:ascii="Arial Black" w:hAnsi="Arial Black"/>
          <w:b/>
        </w:rPr>
      </w:pPr>
      <w:r w:rsidRPr="00372F35">
        <w:rPr>
          <w:rFonts w:ascii="Arial Black" w:hAnsi="Arial Black"/>
          <w:b/>
        </w:rPr>
        <w:t>REFERENCES</w:t>
      </w:r>
    </w:p>
    <w:p w14:paraId="5B99D742" w14:textId="77777777" w:rsidR="0002567B" w:rsidRDefault="0002567B" w:rsidP="0002567B">
      <w:pPr>
        <w:pStyle w:val="BodyText"/>
        <w:kinsoku w:val="0"/>
        <w:overflowPunct w:val="0"/>
        <w:ind w:left="0" w:firstLine="0"/>
      </w:pPr>
    </w:p>
    <w:p w14:paraId="37E3ED1F" w14:textId="77777777" w:rsidR="0002567B" w:rsidRPr="00786285" w:rsidRDefault="00372F35" w:rsidP="0002567B">
      <w:pPr>
        <w:pStyle w:val="BodyText"/>
        <w:kinsoku w:val="0"/>
        <w:overflowPunct w:val="0"/>
        <w:spacing w:before="3"/>
        <w:ind w:left="0" w:firstLine="0"/>
        <w:rPr>
          <w:spacing w:val="-1"/>
        </w:rPr>
      </w:pPr>
      <w:r w:rsidRPr="00786285">
        <w:rPr>
          <w:spacing w:val="-1"/>
        </w:rPr>
        <w:t>Adam Krikorian</w:t>
      </w:r>
      <w:r w:rsidR="00ED4F27">
        <w:rPr>
          <w:spacing w:val="-1"/>
        </w:rPr>
        <w:t xml:space="preserve"> </w:t>
      </w:r>
      <w:r w:rsidRPr="00786285">
        <w:rPr>
          <w:spacing w:val="-1"/>
        </w:rPr>
        <w:t>- Head Coach US Women’s Olympic Water Polo Team</w:t>
      </w:r>
    </w:p>
    <w:p w14:paraId="3E0C988D" w14:textId="77777777" w:rsidR="00372F35" w:rsidRPr="00786285" w:rsidRDefault="00517E9A" w:rsidP="0002567B">
      <w:pPr>
        <w:pStyle w:val="BodyText"/>
        <w:kinsoku w:val="0"/>
        <w:overflowPunct w:val="0"/>
        <w:spacing w:before="3"/>
        <w:ind w:left="0" w:firstLine="0"/>
        <w:rPr>
          <w:color w:val="0000FF"/>
          <w:spacing w:val="-1"/>
          <w:u w:val="single"/>
        </w:rPr>
      </w:pPr>
      <w:hyperlink r:id="rId5" w:history="1">
        <w:r w:rsidR="00372F35" w:rsidRPr="00786285">
          <w:rPr>
            <w:color w:val="0000FF"/>
            <w:spacing w:val="-1"/>
            <w:u w:val="single"/>
          </w:rPr>
          <w:t>akrikorian@usawaterpolo.org</w:t>
        </w:r>
      </w:hyperlink>
    </w:p>
    <w:p w14:paraId="04452E58" w14:textId="77777777" w:rsidR="00372F35" w:rsidRDefault="00372F35" w:rsidP="0002567B">
      <w:pPr>
        <w:pStyle w:val="BodyText"/>
        <w:kinsoku w:val="0"/>
        <w:overflowPunct w:val="0"/>
        <w:spacing w:before="3"/>
        <w:ind w:left="0" w:firstLine="0"/>
        <w:rPr>
          <w:sz w:val="17"/>
          <w:szCs w:val="17"/>
        </w:rPr>
      </w:pPr>
    </w:p>
    <w:p w14:paraId="6D0FA6A1" w14:textId="77777777" w:rsidR="00372F35" w:rsidRDefault="00372F35" w:rsidP="0002567B">
      <w:pPr>
        <w:pStyle w:val="BodyText"/>
        <w:kinsoku w:val="0"/>
        <w:overflowPunct w:val="0"/>
        <w:spacing w:before="3"/>
        <w:ind w:left="0" w:firstLine="0"/>
        <w:rPr>
          <w:sz w:val="17"/>
          <w:szCs w:val="17"/>
        </w:rPr>
      </w:pPr>
    </w:p>
    <w:p w14:paraId="0C786554" w14:textId="77777777" w:rsidR="00372F35" w:rsidRPr="00786285" w:rsidRDefault="00372F35" w:rsidP="0002567B">
      <w:pPr>
        <w:pStyle w:val="BodyText"/>
        <w:kinsoku w:val="0"/>
        <w:overflowPunct w:val="0"/>
        <w:spacing w:before="3"/>
        <w:ind w:left="0" w:firstLine="0"/>
        <w:rPr>
          <w:spacing w:val="-1"/>
        </w:rPr>
      </w:pPr>
      <w:r w:rsidRPr="00786285">
        <w:rPr>
          <w:spacing w:val="-1"/>
        </w:rPr>
        <w:t>John Tanner</w:t>
      </w:r>
      <w:r w:rsidR="00ED4F27">
        <w:rPr>
          <w:spacing w:val="-1"/>
        </w:rPr>
        <w:t xml:space="preserve"> </w:t>
      </w:r>
      <w:r w:rsidRPr="00786285">
        <w:rPr>
          <w:spacing w:val="-1"/>
        </w:rPr>
        <w:t>- Head Coach Stanford Women’s Water Polo Team</w:t>
      </w:r>
    </w:p>
    <w:p w14:paraId="01D3FE4B" w14:textId="77777777" w:rsidR="00372F35" w:rsidRPr="00786285" w:rsidRDefault="00517E9A" w:rsidP="0002567B">
      <w:pPr>
        <w:pStyle w:val="BodyText"/>
        <w:kinsoku w:val="0"/>
        <w:overflowPunct w:val="0"/>
        <w:spacing w:before="3"/>
        <w:ind w:left="0" w:firstLine="0"/>
        <w:rPr>
          <w:spacing w:val="-1"/>
        </w:rPr>
      </w:pPr>
      <w:hyperlink r:id="rId6" w:history="1">
        <w:r w:rsidR="00372F35" w:rsidRPr="00786285">
          <w:rPr>
            <w:color w:val="0000FF"/>
            <w:spacing w:val="-1"/>
            <w:u w:val="single"/>
          </w:rPr>
          <w:t>jtanner@stanford.edu</w:t>
        </w:r>
      </w:hyperlink>
      <w:r w:rsidR="00372F35" w:rsidRPr="00786285">
        <w:rPr>
          <w:spacing w:val="-1"/>
        </w:rPr>
        <w:t>, (650)725-9015</w:t>
      </w:r>
    </w:p>
    <w:p w14:paraId="3CCF2E41" w14:textId="77777777" w:rsidR="00372F35" w:rsidRPr="00786285" w:rsidRDefault="00372F35" w:rsidP="0002567B">
      <w:pPr>
        <w:pStyle w:val="BodyText"/>
        <w:kinsoku w:val="0"/>
        <w:overflowPunct w:val="0"/>
        <w:spacing w:before="3"/>
        <w:ind w:left="0" w:firstLine="0"/>
        <w:rPr>
          <w:spacing w:val="-1"/>
        </w:rPr>
      </w:pPr>
    </w:p>
    <w:p w14:paraId="732E577E" w14:textId="77777777" w:rsidR="00372F35" w:rsidRPr="00786285" w:rsidRDefault="00372F35" w:rsidP="0002567B">
      <w:pPr>
        <w:pStyle w:val="BodyText"/>
        <w:kinsoku w:val="0"/>
        <w:overflowPunct w:val="0"/>
        <w:spacing w:before="3"/>
        <w:ind w:left="0" w:firstLine="0"/>
        <w:rPr>
          <w:spacing w:val="-1"/>
        </w:rPr>
      </w:pPr>
      <w:r w:rsidRPr="00786285">
        <w:rPr>
          <w:spacing w:val="-1"/>
        </w:rPr>
        <w:t>Ahmed El-Awadi</w:t>
      </w:r>
      <w:r w:rsidR="00ED4F27">
        <w:rPr>
          <w:spacing w:val="-1"/>
        </w:rPr>
        <w:t xml:space="preserve"> </w:t>
      </w:r>
      <w:r w:rsidRPr="00786285">
        <w:rPr>
          <w:spacing w:val="-1"/>
        </w:rPr>
        <w:t>- CEO Swimming Canada</w:t>
      </w:r>
    </w:p>
    <w:p w14:paraId="53DF727C" w14:textId="77777777" w:rsidR="00372F35" w:rsidRPr="00786285" w:rsidRDefault="00517E9A" w:rsidP="0002567B">
      <w:pPr>
        <w:pStyle w:val="BodyText"/>
        <w:kinsoku w:val="0"/>
        <w:overflowPunct w:val="0"/>
        <w:spacing w:before="3"/>
        <w:ind w:left="0" w:firstLine="0"/>
        <w:rPr>
          <w:spacing w:val="-1"/>
        </w:rPr>
      </w:pPr>
      <w:hyperlink r:id="rId7" w:history="1">
        <w:r w:rsidR="00372F35" w:rsidRPr="00786285">
          <w:rPr>
            <w:color w:val="0000FF"/>
            <w:spacing w:val="-1"/>
            <w:u w:val="single"/>
          </w:rPr>
          <w:t>aelawadi@swimming.ca</w:t>
        </w:r>
      </w:hyperlink>
      <w:r w:rsidR="00372F35" w:rsidRPr="00786285">
        <w:rPr>
          <w:spacing w:val="-1"/>
        </w:rPr>
        <w:t>, (514)974-9902</w:t>
      </w:r>
    </w:p>
    <w:p w14:paraId="3E37E6AC" w14:textId="77777777" w:rsidR="0002567B" w:rsidRDefault="0002567B" w:rsidP="0002567B">
      <w:pPr>
        <w:pStyle w:val="BodyText"/>
        <w:kinsoku w:val="0"/>
        <w:overflowPunct w:val="0"/>
        <w:ind w:left="76" w:firstLine="0"/>
        <w:jc w:val="center"/>
        <w:rPr>
          <w:sz w:val="20"/>
          <w:szCs w:val="20"/>
        </w:rPr>
      </w:pPr>
    </w:p>
    <w:p w14:paraId="01993658" w14:textId="77777777" w:rsidR="0002567B" w:rsidRDefault="0002567B" w:rsidP="0002567B">
      <w:pPr>
        <w:pStyle w:val="BodyText"/>
        <w:tabs>
          <w:tab w:val="left" w:pos="938"/>
        </w:tabs>
        <w:kinsoku w:val="0"/>
        <w:overflowPunct w:val="0"/>
        <w:spacing w:line="215" w:lineRule="exact"/>
        <w:ind w:left="938" w:firstLine="0"/>
        <w:rPr>
          <w:spacing w:val="-1"/>
        </w:rPr>
      </w:pPr>
    </w:p>
    <w:p w14:paraId="6DC689FC" w14:textId="77777777" w:rsidR="000006A8" w:rsidRDefault="000006A8"/>
    <w:sectPr w:rsidR="00000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942" w:hanging="360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820" w:hanging="360"/>
      </w:pPr>
    </w:lvl>
    <w:lvl w:ilvl="2">
      <w:numFmt w:val="bullet"/>
      <w:lvlText w:val="•"/>
      <w:lvlJc w:val="left"/>
      <w:pPr>
        <w:ind w:left="2698" w:hanging="360"/>
      </w:pPr>
    </w:lvl>
    <w:lvl w:ilvl="3">
      <w:numFmt w:val="bullet"/>
      <w:lvlText w:val="•"/>
      <w:lvlJc w:val="left"/>
      <w:pPr>
        <w:ind w:left="3575" w:hanging="360"/>
      </w:pPr>
    </w:lvl>
    <w:lvl w:ilvl="4">
      <w:numFmt w:val="bullet"/>
      <w:lvlText w:val="•"/>
      <w:lvlJc w:val="left"/>
      <w:pPr>
        <w:ind w:left="4453" w:hanging="360"/>
      </w:pPr>
    </w:lvl>
    <w:lvl w:ilvl="5">
      <w:numFmt w:val="bullet"/>
      <w:lvlText w:val="•"/>
      <w:lvlJc w:val="left"/>
      <w:pPr>
        <w:ind w:left="5331" w:hanging="360"/>
      </w:pPr>
    </w:lvl>
    <w:lvl w:ilvl="6">
      <w:numFmt w:val="bullet"/>
      <w:lvlText w:val="•"/>
      <w:lvlJc w:val="left"/>
      <w:pPr>
        <w:ind w:left="6209" w:hanging="360"/>
      </w:pPr>
    </w:lvl>
    <w:lvl w:ilvl="7">
      <w:numFmt w:val="bullet"/>
      <w:lvlText w:val="•"/>
      <w:lvlJc w:val="left"/>
      <w:pPr>
        <w:ind w:left="7086" w:hanging="360"/>
      </w:pPr>
    </w:lvl>
    <w:lvl w:ilvl="8">
      <w:numFmt w:val="bullet"/>
      <w:lvlText w:val="•"/>
      <w:lvlJc w:val="left"/>
      <w:pPr>
        <w:ind w:left="7964" w:hanging="360"/>
      </w:pPr>
    </w:lvl>
  </w:abstractNum>
  <w:abstractNum w:abstractNumId="1" w15:restartNumberingAfterBreak="0">
    <w:nsid w:val="00000403"/>
    <w:multiLevelType w:val="multilevel"/>
    <w:tmpl w:val="34169198"/>
    <w:lvl w:ilvl="0">
      <w:numFmt w:val="bullet"/>
      <w:lvlText w:val=""/>
      <w:lvlJc w:val="left"/>
      <w:pPr>
        <w:ind w:left="940" w:hanging="358"/>
      </w:pPr>
      <w:rPr>
        <w:rFonts w:ascii="Symbol" w:hAnsi="Symbol" w:hint="default"/>
        <w:b w:val="0"/>
        <w:bCs w:val="0"/>
        <w:position w:val="3"/>
        <w:sz w:val="22"/>
        <w:szCs w:val="22"/>
      </w:rPr>
    </w:lvl>
    <w:lvl w:ilvl="1">
      <w:numFmt w:val="bullet"/>
      <w:lvlText w:val=""/>
      <w:lvlJc w:val="left"/>
      <w:pPr>
        <w:ind w:left="1180" w:hanging="360"/>
      </w:pPr>
      <w:rPr>
        <w:rFonts w:ascii="Symbol" w:hAnsi="Symbol" w:hint="default"/>
        <w:b w:val="0"/>
        <w:bCs w:val="0"/>
        <w:position w:val="3"/>
        <w:sz w:val="22"/>
        <w:szCs w:val="22"/>
      </w:rPr>
    </w:lvl>
    <w:lvl w:ilvl="2">
      <w:numFmt w:val="bullet"/>
      <w:lvlText w:val="•"/>
      <w:lvlJc w:val="left"/>
      <w:pPr>
        <w:ind w:left="2129" w:hanging="360"/>
      </w:pPr>
      <w:rPr>
        <w:rFonts w:hint="default"/>
      </w:rPr>
    </w:lvl>
    <w:lvl w:ilvl="3">
      <w:numFmt w:val="bullet"/>
      <w:lvlText w:val="•"/>
      <w:lvlJc w:val="left"/>
      <w:pPr>
        <w:ind w:left="3078" w:hanging="360"/>
      </w:pPr>
      <w:rPr>
        <w:rFonts w:hint="default"/>
      </w:rPr>
    </w:lvl>
    <w:lvl w:ilvl="4">
      <w:numFmt w:val="bullet"/>
      <w:lvlText w:val="•"/>
      <w:lvlJc w:val="left"/>
      <w:pPr>
        <w:ind w:left="4027" w:hanging="360"/>
      </w:pPr>
      <w:rPr>
        <w:rFonts w:hint="default"/>
      </w:rPr>
    </w:lvl>
    <w:lvl w:ilvl="5">
      <w:numFmt w:val="bullet"/>
      <w:lvlText w:val="•"/>
      <w:lvlJc w:val="left"/>
      <w:pPr>
        <w:ind w:left="4976" w:hanging="360"/>
      </w:pPr>
      <w:rPr>
        <w:rFonts w:hint="default"/>
      </w:rPr>
    </w:lvl>
    <w:lvl w:ilvl="6">
      <w:numFmt w:val="bullet"/>
      <w:lvlText w:val="•"/>
      <w:lvlJc w:val="left"/>
      <w:pPr>
        <w:ind w:left="5925" w:hanging="360"/>
      </w:pPr>
      <w:rPr>
        <w:rFonts w:hint="default"/>
      </w:rPr>
    </w:lvl>
    <w:lvl w:ilvl="7">
      <w:numFmt w:val="bullet"/>
      <w:lvlText w:val="•"/>
      <w:lvlJc w:val="left"/>
      <w:pPr>
        <w:ind w:left="6874" w:hanging="360"/>
      </w:pPr>
      <w:rPr>
        <w:rFonts w:hint="default"/>
      </w:rPr>
    </w:lvl>
    <w:lvl w:ilvl="8">
      <w:numFmt w:val="bullet"/>
      <w:lvlText w:val="•"/>
      <w:lvlJc w:val="left"/>
      <w:pPr>
        <w:ind w:left="7823" w:hanging="360"/>
      </w:pPr>
      <w:rPr>
        <w:rFonts w:hint="default"/>
      </w:r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•"/>
      <w:lvlJc w:val="left"/>
      <w:pPr>
        <w:ind w:left="1058" w:hanging="360"/>
      </w:pPr>
      <w:rPr>
        <w:rFonts w:ascii="Arial" w:hAnsi="Arial" w:cs="Arial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932" w:hanging="360"/>
      </w:pPr>
    </w:lvl>
    <w:lvl w:ilvl="2">
      <w:numFmt w:val="bullet"/>
      <w:lvlText w:val="•"/>
      <w:lvlJc w:val="left"/>
      <w:pPr>
        <w:ind w:left="2807" w:hanging="360"/>
      </w:pPr>
    </w:lvl>
    <w:lvl w:ilvl="3">
      <w:numFmt w:val="bullet"/>
      <w:lvlText w:val="•"/>
      <w:lvlJc w:val="left"/>
      <w:pPr>
        <w:ind w:left="3681" w:hanging="360"/>
      </w:pPr>
    </w:lvl>
    <w:lvl w:ilvl="4">
      <w:numFmt w:val="bullet"/>
      <w:lvlText w:val="•"/>
      <w:lvlJc w:val="left"/>
      <w:pPr>
        <w:ind w:left="4555" w:hanging="360"/>
      </w:pPr>
    </w:lvl>
    <w:lvl w:ilvl="5">
      <w:numFmt w:val="bullet"/>
      <w:lvlText w:val="•"/>
      <w:lvlJc w:val="left"/>
      <w:pPr>
        <w:ind w:left="5429" w:hanging="360"/>
      </w:pPr>
    </w:lvl>
    <w:lvl w:ilvl="6">
      <w:numFmt w:val="bullet"/>
      <w:lvlText w:val="•"/>
      <w:lvlJc w:val="left"/>
      <w:pPr>
        <w:ind w:left="6303" w:hanging="360"/>
      </w:pPr>
    </w:lvl>
    <w:lvl w:ilvl="7">
      <w:numFmt w:val="bullet"/>
      <w:lvlText w:val="•"/>
      <w:lvlJc w:val="left"/>
      <w:pPr>
        <w:ind w:left="7177" w:hanging="360"/>
      </w:pPr>
    </w:lvl>
    <w:lvl w:ilvl="8">
      <w:numFmt w:val="bullet"/>
      <w:lvlText w:val="•"/>
      <w:lvlJc w:val="left"/>
      <w:pPr>
        <w:ind w:left="8051" w:hanging="360"/>
      </w:pPr>
    </w:lvl>
  </w:abstractNum>
  <w:abstractNum w:abstractNumId="3" w15:restartNumberingAfterBreak="0">
    <w:nsid w:val="00000405"/>
    <w:multiLevelType w:val="multilevel"/>
    <w:tmpl w:val="00000888"/>
    <w:lvl w:ilvl="0">
      <w:numFmt w:val="bullet"/>
      <w:lvlText w:val="•"/>
      <w:lvlJc w:val="left"/>
      <w:pPr>
        <w:ind w:left="1058" w:hanging="360"/>
      </w:pPr>
      <w:rPr>
        <w:rFonts w:ascii="Arial" w:hAnsi="Arial" w:cs="Arial"/>
        <w:b/>
        <w:bCs/>
        <w:sz w:val="22"/>
        <w:szCs w:val="22"/>
      </w:rPr>
    </w:lvl>
    <w:lvl w:ilvl="1">
      <w:numFmt w:val="bullet"/>
      <w:lvlText w:val="•"/>
      <w:lvlJc w:val="left"/>
      <w:pPr>
        <w:ind w:left="1932" w:hanging="360"/>
      </w:pPr>
    </w:lvl>
    <w:lvl w:ilvl="2">
      <w:numFmt w:val="bullet"/>
      <w:lvlText w:val="•"/>
      <w:lvlJc w:val="left"/>
      <w:pPr>
        <w:ind w:left="2807" w:hanging="360"/>
      </w:pPr>
    </w:lvl>
    <w:lvl w:ilvl="3">
      <w:numFmt w:val="bullet"/>
      <w:lvlText w:val="•"/>
      <w:lvlJc w:val="left"/>
      <w:pPr>
        <w:ind w:left="3681" w:hanging="360"/>
      </w:pPr>
    </w:lvl>
    <w:lvl w:ilvl="4">
      <w:numFmt w:val="bullet"/>
      <w:lvlText w:val="•"/>
      <w:lvlJc w:val="left"/>
      <w:pPr>
        <w:ind w:left="4555" w:hanging="360"/>
      </w:pPr>
    </w:lvl>
    <w:lvl w:ilvl="5">
      <w:numFmt w:val="bullet"/>
      <w:lvlText w:val="•"/>
      <w:lvlJc w:val="left"/>
      <w:pPr>
        <w:ind w:left="5429" w:hanging="360"/>
      </w:pPr>
    </w:lvl>
    <w:lvl w:ilvl="6">
      <w:numFmt w:val="bullet"/>
      <w:lvlText w:val="•"/>
      <w:lvlJc w:val="left"/>
      <w:pPr>
        <w:ind w:left="6303" w:hanging="360"/>
      </w:pPr>
    </w:lvl>
    <w:lvl w:ilvl="7">
      <w:numFmt w:val="bullet"/>
      <w:lvlText w:val="•"/>
      <w:lvlJc w:val="left"/>
      <w:pPr>
        <w:ind w:left="7177" w:hanging="360"/>
      </w:pPr>
    </w:lvl>
    <w:lvl w:ilvl="8">
      <w:numFmt w:val="bullet"/>
      <w:lvlText w:val="•"/>
      <w:lvlJc w:val="left"/>
      <w:pPr>
        <w:ind w:left="8051" w:hanging="360"/>
      </w:pPr>
    </w:lvl>
  </w:abstractNum>
  <w:abstractNum w:abstractNumId="4" w15:restartNumberingAfterBreak="0">
    <w:nsid w:val="00000406"/>
    <w:multiLevelType w:val="multilevel"/>
    <w:tmpl w:val="00000889"/>
    <w:lvl w:ilvl="0">
      <w:numFmt w:val="bullet"/>
      <w:lvlText w:val="•"/>
      <w:lvlJc w:val="left"/>
      <w:pPr>
        <w:ind w:left="1058" w:hanging="360"/>
      </w:pPr>
      <w:rPr>
        <w:rFonts w:ascii="Arial" w:hAnsi="Arial" w:cs="Arial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932" w:hanging="360"/>
      </w:pPr>
    </w:lvl>
    <w:lvl w:ilvl="2">
      <w:numFmt w:val="bullet"/>
      <w:lvlText w:val="•"/>
      <w:lvlJc w:val="left"/>
      <w:pPr>
        <w:ind w:left="2807" w:hanging="360"/>
      </w:pPr>
    </w:lvl>
    <w:lvl w:ilvl="3">
      <w:numFmt w:val="bullet"/>
      <w:lvlText w:val="•"/>
      <w:lvlJc w:val="left"/>
      <w:pPr>
        <w:ind w:left="3681" w:hanging="360"/>
      </w:pPr>
    </w:lvl>
    <w:lvl w:ilvl="4">
      <w:numFmt w:val="bullet"/>
      <w:lvlText w:val="•"/>
      <w:lvlJc w:val="left"/>
      <w:pPr>
        <w:ind w:left="4555" w:hanging="360"/>
      </w:pPr>
    </w:lvl>
    <w:lvl w:ilvl="5">
      <w:numFmt w:val="bullet"/>
      <w:lvlText w:val="•"/>
      <w:lvlJc w:val="left"/>
      <w:pPr>
        <w:ind w:left="5429" w:hanging="360"/>
      </w:pPr>
    </w:lvl>
    <w:lvl w:ilvl="6">
      <w:numFmt w:val="bullet"/>
      <w:lvlText w:val="•"/>
      <w:lvlJc w:val="left"/>
      <w:pPr>
        <w:ind w:left="6303" w:hanging="360"/>
      </w:pPr>
    </w:lvl>
    <w:lvl w:ilvl="7">
      <w:numFmt w:val="bullet"/>
      <w:lvlText w:val="•"/>
      <w:lvlJc w:val="left"/>
      <w:pPr>
        <w:ind w:left="7177" w:hanging="360"/>
      </w:pPr>
    </w:lvl>
    <w:lvl w:ilvl="8">
      <w:numFmt w:val="bullet"/>
      <w:lvlText w:val="•"/>
      <w:lvlJc w:val="left"/>
      <w:pPr>
        <w:ind w:left="8051" w:hanging="360"/>
      </w:pPr>
    </w:lvl>
  </w:abstractNum>
  <w:abstractNum w:abstractNumId="5" w15:restartNumberingAfterBreak="0">
    <w:nsid w:val="0FF37E1E"/>
    <w:multiLevelType w:val="hybridMultilevel"/>
    <w:tmpl w:val="3EBAE8BC"/>
    <w:lvl w:ilvl="0" w:tplc="0A189EF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BF56818"/>
    <w:multiLevelType w:val="hybridMultilevel"/>
    <w:tmpl w:val="411EA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61BAF"/>
    <w:multiLevelType w:val="hybridMultilevel"/>
    <w:tmpl w:val="79B23016"/>
    <w:lvl w:ilvl="0" w:tplc="1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666F7824"/>
    <w:multiLevelType w:val="multilevel"/>
    <w:tmpl w:val="34169198"/>
    <w:lvl w:ilvl="0">
      <w:numFmt w:val="bullet"/>
      <w:lvlText w:val=""/>
      <w:lvlJc w:val="left"/>
      <w:pPr>
        <w:ind w:left="940" w:hanging="358"/>
      </w:pPr>
      <w:rPr>
        <w:rFonts w:ascii="Symbol" w:hAnsi="Symbol" w:hint="default"/>
        <w:b w:val="0"/>
        <w:bCs w:val="0"/>
        <w:position w:val="3"/>
        <w:sz w:val="22"/>
      </w:rPr>
    </w:lvl>
    <w:lvl w:ilvl="1">
      <w:numFmt w:val="bullet"/>
      <w:lvlText w:val=""/>
      <w:lvlJc w:val="left"/>
      <w:pPr>
        <w:ind w:left="1180" w:hanging="360"/>
      </w:pPr>
      <w:rPr>
        <w:rFonts w:ascii="Symbol" w:hAnsi="Symbol" w:hint="default"/>
        <w:b w:val="0"/>
        <w:bCs w:val="0"/>
        <w:position w:val="3"/>
        <w:sz w:val="22"/>
        <w:szCs w:val="22"/>
      </w:rPr>
    </w:lvl>
    <w:lvl w:ilvl="2">
      <w:numFmt w:val="bullet"/>
      <w:lvlText w:val="•"/>
      <w:lvlJc w:val="left"/>
      <w:pPr>
        <w:ind w:left="2129" w:hanging="360"/>
      </w:pPr>
      <w:rPr>
        <w:rFonts w:hint="default"/>
      </w:rPr>
    </w:lvl>
    <w:lvl w:ilvl="3">
      <w:numFmt w:val="bullet"/>
      <w:lvlText w:val="•"/>
      <w:lvlJc w:val="left"/>
      <w:pPr>
        <w:ind w:left="3078" w:hanging="360"/>
      </w:pPr>
      <w:rPr>
        <w:rFonts w:hint="default"/>
      </w:rPr>
    </w:lvl>
    <w:lvl w:ilvl="4">
      <w:numFmt w:val="bullet"/>
      <w:lvlText w:val="•"/>
      <w:lvlJc w:val="left"/>
      <w:pPr>
        <w:ind w:left="4027" w:hanging="360"/>
      </w:pPr>
      <w:rPr>
        <w:rFonts w:hint="default"/>
      </w:rPr>
    </w:lvl>
    <w:lvl w:ilvl="5">
      <w:numFmt w:val="bullet"/>
      <w:lvlText w:val="•"/>
      <w:lvlJc w:val="left"/>
      <w:pPr>
        <w:ind w:left="4976" w:hanging="360"/>
      </w:pPr>
      <w:rPr>
        <w:rFonts w:hint="default"/>
      </w:rPr>
    </w:lvl>
    <w:lvl w:ilvl="6">
      <w:numFmt w:val="bullet"/>
      <w:lvlText w:val="•"/>
      <w:lvlJc w:val="left"/>
      <w:pPr>
        <w:ind w:left="5925" w:hanging="360"/>
      </w:pPr>
      <w:rPr>
        <w:rFonts w:hint="default"/>
      </w:rPr>
    </w:lvl>
    <w:lvl w:ilvl="7">
      <w:numFmt w:val="bullet"/>
      <w:lvlText w:val="•"/>
      <w:lvlJc w:val="left"/>
      <w:pPr>
        <w:ind w:left="6874" w:hanging="360"/>
      </w:pPr>
      <w:rPr>
        <w:rFonts w:hint="default"/>
      </w:rPr>
    </w:lvl>
    <w:lvl w:ilvl="8">
      <w:numFmt w:val="bullet"/>
      <w:lvlText w:val="•"/>
      <w:lvlJc w:val="left"/>
      <w:pPr>
        <w:ind w:left="7823" w:hanging="360"/>
      </w:pPr>
      <w:rPr>
        <w:rFonts w:hint="default"/>
      </w:rPr>
    </w:lvl>
  </w:abstractNum>
  <w:abstractNum w:abstractNumId="9" w15:restartNumberingAfterBreak="0">
    <w:nsid w:val="6CA67046"/>
    <w:multiLevelType w:val="hybridMultilevel"/>
    <w:tmpl w:val="03D41610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1"/>
    <w:lvlOverride w:ilvl="0">
      <w:lvl w:ilvl="0">
        <w:numFmt w:val="bullet"/>
        <w:lvlText w:val=""/>
        <w:lvlJc w:val="left"/>
        <w:pPr>
          <w:ind w:left="818" w:hanging="358"/>
        </w:pPr>
        <w:rPr>
          <w:rFonts w:ascii="Symbol" w:hAnsi="Symbol" w:hint="default"/>
          <w:b w:val="0"/>
          <w:bCs w:val="0"/>
          <w:position w:val="3"/>
          <w:sz w:val="22"/>
        </w:rPr>
      </w:lvl>
    </w:lvlOverride>
    <w:lvlOverride w:ilvl="1">
      <w:lvl w:ilvl="1">
        <w:numFmt w:val="bullet"/>
        <w:lvlText w:val=""/>
        <w:lvlJc w:val="left"/>
        <w:pPr>
          <w:ind w:left="1058" w:hanging="360"/>
        </w:pPr>
        <w:rPr>
          <w:rFonts w:ascii="Symbol" w:hAnsi="Symbol" w:cs="Symbol" w:hint="default"/>
          <w:b w:val="0"/>
          <w:bCs w:val="0"/>
          <w:position w:val="3"/>
          <w:sz w:val="22"/>
          <w:szCs w:val="22"/>
        </w:rPr>
      </w:lvl>
    </w:lvlOverride>
    <w:lvlOverride w:ilvl="2">
      <w:lvl w:ilvl="2">
        <w:numFmt w:val="bullet"/>
        <w:lvlText w:val="•"/>
        <w:lvlJc w:val="left"/>
        <w:pPr>
          <w:ind w:left="2007" w:hanging="360"/>
        </w:pPr>
        <w:rPr>
          <w:rFonts w:hint="default"/>
        </w:rPr>
      </w:lvl>
    </w:lvlOverride>
    <w:lvlOverride w:ilvl="3">
      <w:lvl w:ilvl="3">
        <w:numFmt w:val="bullet"/>
        <w:lvlText w:val="•"/>
        <w:lvlJc w:val="left"/>
        <w:pPr>
          <w:ind w:left="2956" w:hanging="36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3905" w:hanging="36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4854" w:hanging="36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5803" w:hanging="36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6752" w:hanging="36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7701" w:hanging="360"/>
        </w:pPr>
        <w:rPr>
          <w:rFonts w:hint="default"/>
        </w:rPr>
      </w:lvl>
    </w:lvlOverride>
  </w:num>
  <w:num w:numId="8">
    <w:abstractNumId w:val="0"/>
    <w:lvlOverride w:ilvl="0">
      <w:lvl w:ilvl="0">
        <w:numFmt w:val="bullet"/>
        <w:lvlText w:val=""/>
        <w:lvlJc w:val="left"/>
        <w:pPr>
          <w:ind w:left="942" w:hanging="360"/>
        </w:pPr>
        <w:rPr>
          <w:rFonts w:ascii="Symbol" w:hAnsi="Symbol" w:hint="default"/>
          <w:b w:val="0"/>
          <w:bCs w:val="0"/>
          <w:sz w:val="22"/>
        </w:rPr>
      </w:lvl>
    </w:lvlOverride>
    <w:lvlOverride w:ilvl="1">
      <w:lvl w:ilvl="1">
        <w:numFmt w:val="bullet"/>
        <w:lvlText w:val="•"/>
        <w:lvlJc w:val="left"/>
        <w:pPr>
          <w:ind w:left="1820" w:hanging="360"/>
        </w:pPr>
        <w:rPr>
          <w:rFonts w:hint="default"/>
        </w:rPr>
      </w:lvl>
    </w:lvlOverride>
    <w:lvlOverride w:ilvl="2">
      <w:lvl w:ilvl="2">
        <w:numFmt w:val="bullet"/>
        <w:lvlText w:val="•"/>
        <w:lvlJc w:val="left"/>
        <w:pPr>
          <w:ind w:left="2698" w:hanging="360"/>
        </w:pPr>
        <w:rPr>
          <w:rFonts w:hint="default"/>
        </w:rPr>
      </w:lvl>
    </w:lvlOverride>
    <w:lvlOverride w:ilvl="3">
      <w:lvl w:ilvl="3">
        <w:numFmt w:val="bullet"/>
        <w:lvlText w:val="•"/>
        <w:lvlJc w:val="left"/>
        <w:pPr>
          <w:ind w:left="3575" w:hanging="36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453" w:hanging="36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331" w:hanging="36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209" w:hanging="36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086" w:hanging="36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7964" w:hanging="360"/>
        </w:pPr>
        <w:rPr>
          <w:rFonts w:hint="default"/>
        </w:rPr>
      </w:lvl>
    </w:lvlOverride>
  </w:num>
  <w:num w:numId="9">
    <w:abstractNumId w:val="1"/>
    <w:lvlOverride w:ilvl="0">
      <w:lvl w:ilvl="0">
        <w:numFmt w:val="bullet"/>
        <w:lvlText w:val=""/>
        <w:lvlJc w:val="left"/>
        <w:pPr>
          <w:ind w:left="940" w:hanging="358"/>
        </w:pPr>
        <w:rPr>
          <w:rFonts w:ascii="Symbol" w:hAnsi="Symbol" w:hint="default"/>
          <w:b w:val="0"/>
          <w:bCs w:val="0"/>
          <w:position w:val="3"/>
          <w:sz w:val="22"/>
        </w:rPr>
      </w:lvl>
    </w:lvlOverride>
    <w:lvlOverride w:ilvl="1">
      <w:lvl w:ilvl="1">
        <w:numFmt w:val="bullet"/>
        <w:lvlText w:val=""/>
        <w:lvlJc w:val="left"/>
        <w:pPr>
          <w:ind w:left="1180" w:hanging="360"/>
        </w:pPr>
        <w:rPr>
          <w:rFonts w:ascii="Symbol" w:hAnsi="Symbol" w:hint="default"/>
          <w:b w:val="0"/>
          <w:bCs w:val="0"/>
          <w:position w:val="3"/>
          <w:sz w:val="22"/>
          <w:szCs w:val="22"/>
        </w:rPr>
      </w:lvl>
    </w:lvlOverride>
    <w:lvlOverride w:ilvl="2">
      <w:lvl w:ilvl="2">
        <w:numFmt w:val="bullet"/>
        <w:lvlText w:val="•"/>
        <w:lvlJc w:val="left"/>
        <w:pPr>
          <w:ind w:left="2129" w:hanging="360"/>
        </w:pPr>
        <w:rPr>
          <w:rFonts w:hint="default"/>
        </w:rPr>
      </w:lvl>
    </w:lvlOverride>
    <w:lvlOverride w:ilvl="3">
      <w:lvl w:ilvl="3">
        <w:numFmt w:val="bullet"/>
        <w:lvlText w:val="•"/>
        <w:lvlJc w:val="left"/>
        <w:pPr>
          <w:ind w:left="3078" w:hanging="36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027" w:hanging="36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4976" w:hanging="36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5925" w:hanging="36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6874" w:hanging="36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7823" w:hanging="360"/>
        </w:pPr>
        <w:rPr>
          <w:rFonts w:hint="default"/>
        </w:rPr>
      </w:lvl>
    </w:lvlOverride>
  </w:num>
  <w:num w:numId="10">
    <w:abstractNumId w:val="8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67B"/>
    <w:rsid w:val="000006A8"/>
    <w:rsid w:val="0002567B"/>
    <w:rsid w:val="000517D2"/>
    <w:rsid w:val="000C6E68"/>
    <w:rsid w:val="002242B5"/>
    <w:rsid w:val="002C0A59"/>
    <w:rsid w:val="00372F35"/>
    <w:rsid w:val="00434F50"/>
    <w:rsid w:val="004B0E64"/>
    <w:rsid w:val="004D4036"/>
    <w:rsid w:val="00517E9A"/>
    <w:rsid w:val="00551A95"/>
    <w:rsid w:val="0055597B"/>
    <w:rsid w:val="005D5267"/>
    <w:rsid w:val="006054BD"/>
    <w:rsid w:val="006D053C"/>
    <w:rsid w:val="0077596E"/>
    <w:rsid w:val="00786285"/>
    <w:rsid w:val="008B6201"/>
    <w:rsid w:val="008B6D9C"/>
    <w:rsid w:val="00B3680B"/>
    <w:rsid w:val="00BD5B23"/>
    <w:rsid w:val="00DB5E22"/>
    <w:rsid w:val="00E6016C"/>
    <w:rsid w:val="00E8738D"/>
    <w:rsid w:val="00ED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8C74"/>
  <w15:chartTrackingRefBased/>
  <w15:docId w15:val="{05CF0EA3-CCBA-423D-8ABF-B7EFF849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02567B"/>
    <w:pPr>
      <w:widowControl w:val="0"/>
      <w:autoSpaceDE w:val="0"/>
      <w:autoSpaceDN w:val="0"/>
      <w:adjustRightInd w:val="0"/>
      <w:spacing w:before="23" w:after="0" w:line="240" w:lineRule="auto"/>
      <w:ind w:left="220"/>
      <w:outlineLvl w:val="0"/>
    </w:pPr>
    <w:rPr>
      <w:rFonts w:ascii="Arial Black" w:eastAsiaTheme="minorEastAsia" w:hAnsi="Arial Black" w:cs="Arial Black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2567B"/>
    <w:pPr>
      <w:widowControl w:val="0"/>
      <w:autoSpaceDE w:val="0"/>
      <w:autoSpaceDN w:val="0"/>
      <w:adjustRightInd w:val="0"/>
      <w:spacing w:after="0" w:line="240" w:lineRule="auto"/>
      <w:ind w:left="820" w:hanging="360"/>
    </w:pPr>
    <w:rPr>
      <w:rFonts w:ascii="Arial" w:eastAsiaTheme="minorEastAsia" w:hAnsi="Arial" w:cs="Arial"/>
      <w:lang w:eastAsia="en-CA"/>
    </w:rPr>
  </w:style>
  <w:style w:type="character" w:customStyle="1" w:styleId="BodyTextChar">
    <w:name w:val="Body Text Char"/>
    <w:basedOn w:val="DefaultParagraphFont"/>
    <w:link w:val="BodyText"/>
    <w:uiPriority w:val="99"/>
    <w:rsid w:val="0002567B"/>
    <w:rPr>
      <w:rFonts w:ascii="Arial" w:eastAsiaTheme="minorEastAsia" w:hAnsi="Arial" w:cs="Arial"/>
      <w:lang w:eastAsia="en-CA"/>
    </w:rPr>
  </w:style>
  <w:style w:type="character" w:styleId="Hyperlink">
    <w:name w:val="Hyperlink"/>
    <w:basedOn w:val="DefaultParagraphFont"/>
    <w:uiPriority w:val="99"/>
    <w:unhideWhenUsed/>
    <w:rsid w:val="0002567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2567B"/>
    <w:rPr>
      <w:rFonts w:ascii="Arial Black" w:eastAsiaTheme="minorEastAsia" w:hAnsi="Arial Black" w:cs="Arial Black"/>
      <w:b/>
      <w:bCs/>
      <w:sz w:val="24"/>
      <w:szCs w:val="24"/>
      <w:lang w:eastAsia="en-CA"/>
    </w:rPr>
  </w:style>
  <w:style w:type="paragraph" w:styleId="ListParagraph">
    <w:name w:val="List Paragraph"/>
    <w:basedOn w:val="Normal"/>
    <w:uiPriority w:val="1"/>
    <w:qFormat/>
    <w:rsid w:val="000256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customStyle="1" w:styleId="TableParagraph">
    <w:name w:val="Table Paragraph"/>
    <w:basedOn w:val="Normal"/>
    <w:uiPriority w:val="1"/>
    <w:qFormat/>
    <w:rsid w:val="000256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Mention">
    <w:name w:val="Mention"/>
    <w:basedOn w:val="DefaultParagraphFont"/>
    <w:uiPriority w:val="99"/>
    <w:semiHidden/>
    <w:unhideWhenUsed/>
    <w:rsid w:val="0002567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elawadi@swimming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tanner@stanford.edu" TargetMode="External"/><Relationship Id="rId5" Type="http://schemas.openxmlformats.org/officeDocument/2006/relationships/hyperlink" Target="mailto:akrikorian@usawaterpolo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oaten</dc:creator>
  <cp:keywords/>
  <dc:description/>
  <cp:lastModifiedBy>patrick oaten</cp:lastModifiedBy>
  <cp:revision>2</cp:revision>
  <dcterms:created xsi:type="dcterms:W3CDTF">2020-07-01T00:39:00Z</dcterms:created>
  <dcterms:modified xsi:type="dcterms:W3CDTF">2020-07-01T00:39:00Z</dcterms:modified>
</cp:coreProperties>
</file>